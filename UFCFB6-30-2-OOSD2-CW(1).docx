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2.xml" ContentType="application/vnd.openxmlformats-officedocument.wordprocessingml.header+xml"/>
  <Override PartName="/word/footer10.xml" ContentType="application/vnd.openxmlformats-officedocument.wordprocessingml.footer+xml"/>
  <Override PartName="/word/header3.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4.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B3EDD" w14:textId="77777777" w:rsidR="004B321C" w:rsidRDefault="004B321C">
      <w:pPr>
        <w:spacing w:line="200" w:lineRule="exact"/>
      </w:pPr>
    </w:p>
    <w:p w14:paraId="10675F1B" w14:textId="77777777" w:rsidR="004B321C" w:rsidRDefault="004B321C">
      <w:pPr>
        <w:spacing w:line="200" w:lineRule="exact"/>
      </w:pPr>
    </w:p>
    <w:p w14:paraId="68B858D6" w14:textId="77777777" w:rsidR="004B321C" w:rsidRDefault="004B321C">
      <w:pPr>
        <w:spacing w:line="200" w:lineRule="exact"/>
      </w:pPr>
    </w:p>
    <w:p w14:paraId="0334F545" w14:textId="77777777" w:rsidR="004B321C" w:rsidRDefault="004B321C">
      <w:pPr>
        <w:spacing w:line="200" w:lineRule="exact"/>
      </w:pPr>
    </w:p>
    <w:p w14:paraId="21B1FE48" w14:textId="77777777" w:rsidR="004B321C" w:rsidRDefault="004B321C">
      <w:pPr>
        <w:spacing w:line="200" w:lineRule="exact"/>
      </w:pPr>
    </w:p>
    <w:p w14:paraId="4474DC10" w14:textId="77777777" w:rsidR="004B321C" w:rsidRDefault="004B321C">
      <w:pPr>
        <w:spacing w:before="11" w:line="240" w:lineRule="exact"/>
        <w:rPr>
          <w:sz w:val="24"/>
          <w:szCs w:val="24"/>
        </w:rPr>
        <w:sectPr w:rsidR="004B321C">
          <w:headerReference w:type="default" r:id="rId7"/>
          <w:footerReference w:type="default" r:id="rId8"/>
          <w:pgSz w:w="11920" w:h="16840"/>
          <w:pgMar w:top="960" w:right="1320" w:bottom="280" w:left="1340" w:header="746" w:footer="1001" w:gutter="0"/>
          <w:pgNumType w:start="1"/>
          <w:cols w:space="720"/>
        </w:sectPr>
      </w:pPr>
    </w:p>
    <w:p w14:paraId="522B1C5E" w14:textId="77777777" w:rsidR="004B321C" w:rsidRDefault="004B321C">
      <w:pPr>
        <w:spacing w:line="200" w:lineRule="exact"/>
      </w:pPr>
    </w:p>
    <w:p w14:paraId="5AEC11B9" w14:textId="77777777" w:rsidR="004B321C" w:rsidRDefault="004B321C">
      <w:pPr>
        <w:spacing w:before="9" w:line="200" w:lineRule="exact"/>
      </w:pPr>
    </w:p>
    <w:p w14:paraId="2D70BC4D" w14:textId="77777777" w:rsidR="004B321C" w:rsidRDefault="00317DB3">
      <w:pPr>
        <w:spacing w:line="320" w:lineRule="exact"/>
        <w:ind w:left="100" w:right="-62"/>
        <w:rPr>
          <w:rFonts w:ascii="Tahoma" w:eastAsia="Tahoma" w:hAnsi="Tahoma" w:cs="Tahoma"/>
          <w:sz w:val="28"/>
          <w:szCs w:val="28"/>
        </w:rPr>
      </w:pPr>
      <w:r>
        <w:rPr>
          <w:noProof/>
        </w:rPr>
      </w:r>
      <w:r w:rsidR="00317DB3">
        <w:rPr>
          <w:noProof/>
        </w:rPr>
        <w:pict w14:anchorId="595764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67" type="#_x0000_t75" alt="" style="position:absolute;left:0;text-align:left;margin-left:1in;margin-top:-59.35pt;width:103.35pt;height:50.8pt;z-index:-1469;mso-wrap-edited:f;mso-width-percent:0;mso-height-percent:0;mso-position-horizontal-relative:page;mso-width-percent:0;mso-height-percent:0">
            <v:imagedata r:id="rId9" o:title=""/>
            <w10:wrap anchorx="page"/>
          </v:shape>
        </w:pict>
      </w:r>
      <w:r>
        <w:rPr>
          <w:rFonts w:ascii="Tahoma" w:eastAsia="Tahoma" w:hAnsi="Tahoma" w:cs="Tahoma"/>
          <w:b/>
          <w:color w:val="006666"/>
          <w:position w:val="-2"/>
          <w:sz w:val="28"/>
          <w:szCs w:val="28"/>
        </w:rPr>
        <w:t>Module Details</w:t>
      </w:r>
    </w:p>
    <w:p w14:paraId="58F4A47F" w14:textId="77777777" w:rsidR="004B321C" w:rsidRDefault="00317DB3">
      <w:pPr>
        <w:spacing w:before="23"/>
        <w:rPr>
          <w:rFonts w:ascii="Tahoma" w:eastAsia="Tahoma" w:hAnsi="Tahoma" w:cs="Tahoma"/>
          <w:sz w:val="22"/>
          <w:szCs w:val="22"/>
        </w:rPr>
        <w:sectPr w:rsidR="004B321C">
          <w:type w:val="continuous"/>
          <w:pgSz w:w="11920" w:h="16840"/>
          <w:pgMar w:top="960" w:right="1320" w:bottom="280" w:left="1340" w:header="720" w:footer="720" w:gutter="0"/>
          <w:cols w:num="2" w:space="720" w:equalWidth="0">
            <w:col w:w="2190" w:space="44"/>
            <w:col w:w="7026"/>
          </w:cols>
        </w:sectPr>
      </w:pPr>
      <w:r>
        <w:br w:type="column"/>
      </w:r>
      <w:r>
        <w:rPr>
          <w:rFonts w:ascii="Tahoma" w:eastAsia="Tahoma" w:hAnsi="Tahoma" w:cs="Tahoma"/>
          <w:b/>
          <w:color w:val="006666"/>
          <w:sz w:val="22"/>
          <w:szCs w:val="22"/>
        </w:rPr>
        <w:t>Computer Science and Creative Technologies</w:t>
      </w:r>
    </w:p>
    <w:p w14:paraId="3C5783C3" w14:textId="77777777" w:rsidR="004B321C" w:rsidRDefault="004B321C">
      <w:pPr>
        <w:spacing w:before="10" w:line="120" w:lineRule="exact"/>
        <w:rPr>
          <w:sz w:val="13"/>
          <w:szCs w:val="13"/>
        </w:rPr>
      </w:pPr>
    </w:p>
    <w:p w14:paraId="0466B1B3" w14:textId="77777777" w:rsidR="004B321C" w:rsidRDefault="00317DB3">
      <w:pPr>
        <w:ind w:left="213"/>
        <w:rPr>
          <w:rFonts w:ascii="Tahoma" w:eastAsia="Tahoma" w:hAnsi="Tahoma" w:cs="Tahoma"/>
          <w:sz w:val="22"/>
          <w:szCs w:val="22"/>
        </w:rPr>
      </w:pPr>
      <w:r>
        <w:rPr>
          <w:rFonts w:ascii="Tahoma" w:eastAsia="Tahoma" w:hAnsi="Tahoma" w:cs="Tahoma"/>
          <w:b/>
          <w:sz w:val="22"/>
          <w:szCs w:val="22"/>
        </w:rPr>
        <w:t xml:space="preserve">Module Code                                     </w:t>
      </w:r>
      <w:r>
        <w:rPr>
          <w:rFonts w:ascii="Tahoma" w:eastAsia="Tahoma" w:hAnsi="Tahoma" w:cs="Tahoma"/>
          <w:sz w:val="22"/>
          <w:szCs w:val="22"/>
        </w:rPr>
        <w:t>UFCFB6-30-2</w:t>
      </w:r>
    </w:p>
    <w:p w14:paraId="72BBDC0B" w14:textId="77777777" w:rsidR="004B321C" w:rsidRDefault="00317DB3">
      <w:pPr>
        <w:spacing w:before="8"/>
        <w:ind w:left="213"/>
        <w:rPr>
          <w:rFonts w:ascii="Tahoma" w:eastAsia="Tahoma" w:hAnsi="Tahoma" w:cs="Tahoma"/>
          <w:sz w:val="22"/>
          <w:szCs w:val="22"/>
        </w:rPr>
      </w:pPr>
      <w:r>
        <w:rPr>
          <w:rFonts w:ascii="Tahoma" w:eastAsia="Tahoma" w:hAnsi="Tahoma" w:cs="Tahoma"/>
          <w:b/>
          <w:sz w:val="22"/>
          <w:szCs w:val="22"/>
        </w:rPr>
        <w:t xml:space="preserve">Module Title                                      </w:t>
      </w:r>
      <w:r>
        <w:rPr>
          <w:rFonts w:ascii="Tahoma" w:eastAsia="Tahoma" w:hAnsi="Tahoma" w:cs="Tahoma"/>
          <w:sz w:val="22"/>
          <w:szCs w:val="22"/>
        </w:rPr>
        <w:t>Object-oriented systems development</w:t>
      </w:r>
    </w:p>
    <w:p w14:paraId="2BF57ECB" w14:textId="77777777" w:rsidR="004B321C" w:rsidRDefault="00317DB3">
      <w:pPr>
        <w:spacing w:before="10"/>
        <w:ind w:left="213"/>
        <w:rPr>
          <w:rFonts w:ascii="Tahoma" w:eastAsia="Tahoma" w:hAnsi="Tahoma" w:cs="Tahoma"/>
          <w:sz w:val="22"/>
          <w:szCs w:val="22"/>
        </w:rPr>
      </w:pPr>
      <w:r>
        <w:rPr>
          <w:rFonts w:ascii="Tahoma" w:eastAsia="Tahoma" w:hAnsi="Tahoma" w:cs="Tahoma"/>
          <w:b/>
          <w:sz w:val="22"/>
          <w:szCs w:val="22"/>
        </w:rPr>
        <w:t xml:space="preserve">Module Leader                                  </w:t>
      </w:r>
      <w:r>
        <w:rPr>
          <w:rFonts w:ascii="Tahoma" w:eastAsia="Tahoma" w:hAnsi="Tahoma" w:cs="Tahoma"/>
          <w:sz w:val="22"/>
          <w:szCs w:val="22"/>
        </w:rPr>
        <w:t>Rakib Abdur</w:t>
      </w:r>
    </w:p>
    <w:p w14:paraId="040E01B3" w14:textId="77777777" w:rsidR="004B321C" w:rsidRDefault="00317DB3">
      <w:pPr>
        <w:spacing w:before="10"/>
        <w:ind w:left="213"/>
        <w:rPr>
          <w:rFonts w:ascii="Tahoma" w:eastAsia="Tahoma" w:hAnsi="Tahoma" w:cs="Tahoma"/>
          <w:sz w:val="22"/>
          <w:szCs w:val="22"/>
        </w:rPr>
      </w:pPr>
      <w:r>
        <w:rPr>
          <w:rFonts w:ascii="Tahoma" w:eastAsia="Tahoma" w:hAnsi="Tahoma" w:cs="Tahoma"/>
          <w:b/>
          <w:sz w:val="22"/>
          <w:szCs w:val="22"/>
        </w:rPr>
        <w:t xml:space="preserve">Module Tutors                                   </w:t>
      </w:r>
      <w:r>
        <w:rPr>
          <w:rFonts w:ascii="Tahoma" w:eastAsia="Tahoma" w:hAnsi="Tahoma" w:cs="Tahoma"/>
          <w:sz w:val="22"/>
          <w:szCs w:val="22"/>
        </w:rPr>
        <w:t>Kun Wei, Stewart Green,  Nathan Duran,  Barkha</w:t>
      </w:r>
    </w:p>
    <w:p w14:paraId="2863DC3D" w14:textId="77777777" w:rsidR="004B321C" w:rsidRDefault="00317DB3">
      <w:pPr>
        <w:spacing w:before="1"/>
        <w:ind w:left="3997" w:right="3559"/>
        <w:jc w:val="center"/>
        <w:rPr>
          <w:rFonts w:ascii="Tahoma" w:eastAsia="Tahoma" w:hAnsi="Tahoma" w:cs="Tahoma"/>
          <w:sz w:val="22"/>
          <w:szCs w:val="22"/>
        </w:rPr>
      </w:pPr>
      <w:r>
        <w:rPr>
          <w:rFonts w:ascii="Tahoma" w:eastAsia="Tahoma" w:hAnsi="Tahoma" w:cs="Tahoma"/>
          <w:sz w:val="22"/>
          <w:szCs w:val="22"/>
        </w:rPr>
        <w:t>Javed, Jun Hong</w:t>
      </w:r>
    </w:p>
    <w:p w14:paraId="1A04CA15" w14:textId="77777777" w:rsidR="004B321C" w:rsidRDefault="00317DB3">
      <w:pPr>
        <w:spacing w:before="8"/>
        <w:ind w:left="213"/>
        <w:rPr>
          <w:rFonts w:ascii="Tahoma" w:eastAsia="Tahoma" w:hAnsi="Tahoma" w:cs="Tahoma"/>
          <w:sz w:val="22"/>
          <w:szCs w:val="22"/>
        </w:rPr>
      </w:pPr>
      <w:r>
        <w:rPr>
          <w:rFonts w:ascii="Tahoma" w:eastAsia="Tahoma" w:hAnsi="Tahoma" w:cs="Tahoma"/>
          <w:b/>
          <w:sz w:val="22"/>
          <w:szCs w:val="22"/>
        </w:rPr>
        <w:t xml:space="preserve">Year                                                    </w:t>
      </w:r>
      <w:r>
        <w:rPr>
          <w:rFonts w:ascii="Tahoma" w:eastAsia="Tahoma" w:hAnsi="Tahoma" w:cs="Tahoma"/>
          <w:sz w:val="22"/>
          <w:szCs w:val="22"/>
        </w:rPr>
        <w:t>2020-21</w:t>
      </w:r>
    </w:p>
    <w:p w14:paraId="44C94AC4" w14:textId="77777777" w:rsidR="004B321C" w:rsidRDefault="00317DB3">
      <w:pPr>
        <w:spacing w:before="11" w:line="240" w:lineRule="exact"/>
        <w:ind w:left="213"/>
        <w:rPr>
          <w:rFonts w:ascii="Tahoma" w:eastAsia="Tahoma" w:hAnsi="Tahoma" w:cs="Tahoma"/>
          <w:sz w:val="22"/>
          <w:szCs w:val="22"/>
        </w:rPr>
        <w:sectPr w:rsidR="004B321C">
          <w:type w:val="continuous"/>
          <w:pgSz w:w="11920" w:h="16840"/>
          <w:pgMar w:top="960" w:right="1320" w:bottom="280" w:left="1340" w:header="720" w:footer="720" w:gutter="0"/>
          <w:cols w:space="720"/>
        </w:sectPr>
      </w:pPr>
      <w:r>
        <w:rPr>
          <w:rFonts w:ascii="Tahoma" w:eastAsia="Tahoma" w:hAnsi="Tahoma" w:cs="Tahoma"/>
          <w:b/>
          <w:position w:val="-1"/>
          <w:sz w:val="22"/>
          <w:szCs w:val="22"/>
        </w:rPr>
        <w:t>Compone</w:t>
      </w:r>
      <w:r>
        <w:rPr>
          <w:rFonts w:ascii="Tahoma" w:eastAsia="Tahoma" w:hAnsi="Tahoma" w:cs="Tahoma"/>
          <w:b/>
          <w:position w:val="-1"/>
          <w:sz w:val="22"/>
          <w:szCs w:val="22"/>
        </w:rPr>
        <w:t xml:space="preserve">nt/Element Number         </w:t>
      </w:r>
      <w:r>
        <w:rPr>
          <w:rFonts w:ascii="Tahoma" w:eastAsia="Tahoma" w:hAnsi="Tahoma" w:cs="Tahoma"/>
          <w:position w:val="-1"/>
          <w:sz w:val="22"/>
          <w:szCs w:val="22"/>
        </w:rPr>
        <w:t>B 1</w:t>
      </w:r>
    </w:p>
    <w:p w14:paraId="79461173" w14:textId="77777777" w:rsidR="004B321C" w:rsidRDefault="00317DB3">
      <w:pPr>
        <w:spacing w:before="18"/>
        <w:ind w:left="213" w:right="-40"/>
        <w:rPr>
          <w:rFonts w:ascii="Tahoma" w:eastAsia="Tahoma" w:hAnsi="Tahoma" w:cs="Tahoma"/>
          <w:sz w:val="22"/>
          <w:szCs w:val="22"/>
        </w:rPr>
      </w:pPr>
      <w:r>
        <w:rPr>
          <w:rFonts w:ascii="Tahoma" w:eastAsia="Tahoma" w:hAnsi="Tahoma" w:cs="Tahoma"/>
          <w:b/>
          <w:sz w:val="22"/>
          <w:szCs w:val="22"/>
        </w:rPr>
        <w:t>Total number of assessments for this module</w:t>
      </w:r>
    </w:p>
    <w:p w14:paraId="1018573A" w14:textId="77777777" w:rsidR="004B321C" w:rsidRDefault="00317DB3">
      <w:pPr>
        <w:spacing w:before="18"/>
        <w:rPr>
          <w:rFonts w:ascii="Tahoma" w:eastAsia="Tahoma" w:hAnsi="Tahoma" w:cs="Tahoma"/>
          <w:sz w:val="22"/>
          <w:szCs w:val="22"/>
        </w:rPr>
      </w:pPr>
      <w:r>
        <w:br w:type="column"/>
      </w:r>
      <w:r>
        <w:rPr>
          <w:rFonts w:ascii="Tahoma" w:eastAsia="Tahoma" w:hAnsi="Tahoma" w:cs="Tahoma"/>
          <w:sz w:val="22"/>
          <w:szCs w:val="22"/>
        </w:rPr>
        <w:t>Two assessments</w:t>
      </w:r>
    </w:p>
    <w:p w14:paraId="10D6F5A9" w14:textId="77777777" w:rsidR="004B321C" w:rsidRDefault="00317DB3">
      <w:pPr>
        <w:spacing w:before="9" w:line="260" w:lineRule="exact"/>
        <w:ind w:right="275"/>
        <w:rPr>
          <w:rFonts w:ascii="Tahoma" w:eastAsia="Tahoma" w:hAnsi="Tahoma" w:cs="Tahoma"/>
          <w:sz w:val="22"/>
          <w:szCs w:val="22"/>
        </w:rPr>
      </w:pPr>
      <w:r>
        <w:rPr>
          <w:rFonts w:ascii="Tahoma" w:eastAsia="Tahoma" w:hAnsi="Tahoma" w:cs="Tahoma"/>
          <w:sz w:val="22"/>
          <w:szCs w:val="22"/>
        </w:rPr>
        <w:t>(1) Part-I: The first covers the analysis and design of a software system.</w:t>
      </w:r>
    </w:p>
    <w:p w14:paraId="219B009B" w14:textId="77777777" w:rsidR="004B321C" w:rsidRDefault="00317DB3">
      <w:pPr>
        <w:spacing w:before="1" w:line="260" w:lineRule="exact"/>
        <w:ind w:right="706"/>
        <w:rPr>
          <w:rFonts w:ascii="Tahoma" w:eastAsia="Tahoma" w:hAnsi="Tahoma" w:cs="Tahoma"/>
          <w:sz w:val="22"/>
          <w:szCs w:val="22"/>
        </w:rPr>
      </w:pPr>
      <w:r>
        <w:rPr>
          <w:rFonts w:ascii="Tahoma" w:eastAsia="Tahoma" w:hAnsi="Tahoma" w:cs="Tahoma"/>
          <w:sz w:val="22"/>
          <w:szCs w:val="22"/>
        </w:rPr>
        <w:t>(2) Part-II: The second covers the coding and</w:t>
      </w:r>
      <w:r>
        <w:rPr>
          <w:rFonts w:ascii="Tahoma" w:eastAsia="Tahoma" w:hAnsi="Tahoma" w:cs="Tahoma"/>
          <w:sz w:val="22"/>
          <w:szCs w:val="22"/>
        </w:rPr>
        <w:t xml:space="preserve"> testing of the design created in the first</w:t>
      </w:r>
    </w:p>
    <w:p w14:paraId="5272F43A" w14:textId="77777777" w:rsidR="004B321C" w:rsidRDefault="00317DB3">
      <w:pPr>
        <w:spacing w:line="240" w:lineRule="exact"/>
        <w:rPr>
          <w:rFonts w:ascii="Tahoma" w:eastAsia="Tahoma" w:hAnsi="Tahoma" w:cs="Tahoma"/>
          <w:sz w:val="22"/>
          <w:szCs w:val="22"/>
        </w:rPr>
        <w:sectPr w:rsidR="004B321C">
          <w:type w:val="continuous"/>
          <w:pgSz w:w="11920" w:h="16840"/>
          <w:pgMar w:top="960" w:right="1320" w:bottom="280" w:left="1340" w:header="720" w:footer="720" w:gutter="0"/>
          <w:cols w:num="2" w:space="720" w:equalWidth="0">
            <w:col w:w="3447" w:space="590"/>
            <w:col w:w="5223"/>
          </w:cols>
        </w:sectPr>
      </w:pPr>
      <w:r>
        <w:rPr>
          <w:noProof/>
        </w:rPr>
      </w:r>
      <w:r w:rsidR="00317DB3">
        <w:rPr>
          <w:noProof/>
        </w:rPr>
        <w:pict w14:anchorId="1732349E">
          <v:group id="_x0000_s1343" alt="" style="position:absolute;margin-left:71.95pt;margin-top:153.95pt;width:451.5pt;height:218.05pt;z-index:-1472;mso-position-horizontal-relative:page;mso-position-vertical-relative:page" coordorigin="1439,3079" coordsize="9030,4361">
            <v:shape id="_x0000_s1366" alt="" style="position:absolute;left:1450;top:3089;width:3814;height:0" coordorigin="1450,3089" coordsize="3814,0" path="m1450,3089r3814,e" filled="f" strokeweight=".58pt">
              <v:path arrowok="t"/>
            </v:shape>
            <v:shape id="_x0000_s1365" alt="" style="position:absolute;left:5274;top:3089;width:5185;height:0" coordorigin="5274,3089" coordsize="5185,0" path="m5274,3089r5185,e" filled="f" strokeweight=".58pt">
              <v:path arrowok="t"/>
            </v:shape>
            <v:shape id="_x0000_s1364" alt="" style="position:absolute;left:1450;top:3365;width:3814;height:0" coordorigin="1450,3365" coordsize="3814,0" path="m1450,3365r3814,e" filled="f" strokeweight=".58pt">
              <v:path arrowok="t"/>
            </v:shape>
            <v:shape id="_x0000_s1363" alt="" style="position:absolute;left:5274;top:3365;width:5185;height:0" coordorigin="5274,3365" coordsize="5185,0" path="m5274,3365r5185,e" filled="f" strokeweight=".58pt">
              <v:path arrowok="t"/>
            </v:shape>
            <v:shape id="_x0000_s1362" alt="" style="position:absolute;left:1450;top:3639;width:3814;height:0" coordorigin="1450,3639" coordsize="3814,0" path="m1450,3639r3814,e" filled="f" strokeweight=".58pt">
              <v:path arrowok="t"/>
            </v:shape>
            <v:shape id="_x0000_s1361" alt="" style="position:absolute;left:5274;top:3639;width:5185;height:0" coordorigin="5274,3639" coordsize="5185,0" path="m5274,3639r5185,e" filled="f" strokeweight=".58pt">
              <v:path arrowok="t"/>
            </v:shape>
            <v:shape id="_x0000_s1360" alt="" style="position:absolute;left:1450;top:3915;width:3814;height:0" coordorigin="1450,3915" coordsize="3814,0" path="m1450,3915r3814,e" filled="f" strokeweight=".58pt">
              <v:path arrowok="t"/>
            </v:shape>
            <v:shape id="_x0000_s1359" alt="" style="position:absolute;left:5274;top:3915;width:5185;height:0" coordorigin="5274,3915" coordsize="5185,0" path="m5274,3915r5185,e" filled="f" strokeweight=".58pt">
              <v:path arrowok="t"/>
            </v:shape>
            <v:shape id="_x0000_s1358" alt="" style="position:absolute;left:1450;top:4457;width:3814;height:0" coordorigin="1450,4457" coordsize="3814,0" path="m1450,4457r3814,e" filled="f" strokeweight=".58pt">
              <v:path arrowok="t"/>
            </v:shape>
            <v:shape id="_x0000_s1357" alt="" style="position:absolute;left:5274;top:4457;width:5185;height:0" coordorigin="5274,4457" coordsize="5185,0" path="m5274,4457r5185,e" filled="f" strokeweight=".58pt">
              <v:path arrowok="t"/>
            </v:shape>
            <v:shape id="_x0000_s1356" alt="" style="position:absolute;left:1450;top:4731;width:3814;height:0" coordorigin="1450,4731" coordsize="3814,0" path="m1450,4731r3814,e" filled="f" strokeweight=".58pt">
              <v:path arrowok="t"/>
            </v:shape>
            <v:shape id="_x0000_s1355" alt="" style="position:absolute;left:5274;top:4731;width:5185;height:0" coordorigin="5274,4731" coordsize="5185,0" path="m5274,4731r5185,e" filled="f" strokeweight=".58pt">
              <v:path arrowok="t"/>
            </v:shape>
            <v:shape id="_x0000_s1354" alt="" style="position:absolute;left:1450;top:5007;width:3814;height:0" coordorigin="1450,5007" coordsize="3814,0" path="m1450,5007r3814,e" filled="f" strokeweight=".58pt">
              <v:path arrowok="t"/>
            </v:shape>
            <v:shape id="_x0000_s1353" alt="" style="position:absolute;left:5274;top:5007;width:5185;height:0" coordorigin="5274,5007" coordsize="5185,0" path="m5274,5007r5185,e" filled="f" strokeweight=".58pt">
              <v:path arrowok="t"/>
            </v:shape>
            <v:shape id="_x0000_s1352" alt="" style="position:absolute;left:1450;top:6611;width:3814;height:0" coordorigin="1450,6611" coordsize="3814,0" path="m1450,6611r3814,e" filled="f" strokeweight=".58pt">
              <v:path arrowok="t"/>
            </v:shape>
            <v:shape id="_x0000_s1351" alt="" style="position:absolute;left:5274;top:6611;width:5185;height:0" coordorigin="5274,6611" coordsize="5185,0" path="m5274,6611r5185,e" filled="f" strokeweight=".58pt">
              <v:path arrowok="t"/>
            </v:shape>
            <v:shape id="_x0000_s1350" alt="" style="position:absolute;left:1450;top:7153;width:3814;height:0" coordorigin="1450,7153" coordsize="3814,0" path="m1450,7153r3814,e" filled="f" strokeweight=".58pt">
              <v:path arrowok="t"/>
            </v:shape>
            <v:shape id="_x0000_s1349" alt="" style="position:absolute;left:5274;top:7153;width:5185;height:0" coordorigin="5274,7153" coordsize="5185,0" path="m5274,7153r5185,e" filled="f" strokeweight=".58pt">
              <v:path arrowok="t"/>
            </v:shape>
            <v:shape id="_x0000_s1348" alt="" style="position:absolute;left:1445;top:3084;width:0;height:4349" coordorigin="1445,3084" coordsize="0,4349" path="m1445,3084r,4350e" filled="f" strokeweight=".58pt">
              <v:path arrowok="t"/>
            </v:shape>
            <v:shape id="_x0000_s1347" alt="" style="position:absolute;left:1450;top:7429;width:3814;height:0" coordorigin="1450,7429" coordsize="3814,0" path="m1450,7429r3814,e" filled="f" strokeweight=".58pt">
              <v:path arrowok="t"/>
            </v:shape>
            <v:shape id="_x0000_s1346" alt="" style="position:absolute;left:5269;top:3084;width:0;height:4349" coordorigin="5269,3084" coordsize="0,4349" path="m5269,3084r,4350e" filled="f" strokeweight=".58pt">
              <v:path arrowok="t"/>
            </v:shape>
            <v:shape id="_x0000_s1345" alt="" style="position:absolute;left:5274;top:7429;width:5185;height:0" coordorigin="5274,7429" coordsize="5185,0" path="m5274,7429r5185,e" filled="f" strokeweight=".58pt">
              <v:path arrowok="t"/>
            </v:shape>
            <v:shape id="_x0000_s1344" alt="" style="position:absolute;left:10464;top:3084;width:0;height:4349" coordorigin="10464,3084" coordsize="0,4349" path="m10464,3084r,4350e" filled="f" strokeweight=".20464mm">
              <v:path arrowok="t"/>
            </v:shape>
            <w10:wrap anchorx="page" anchory="page"/>
          </v:group>
        </w:pict>
      </w:r>
      <w:r>
        <w:rPr>
          <w:rFonts w:ascii="Tahoma" w:eastAsia="Tahoma" w:hAnsi="Tahoma" w:cs="Tahoma"/>
          <w:position w:val="-1"/>
          <w:sz w:val="22"/>
          <w:szCs w:val="22"/>
        </w:rPr>
        <w:t>assignment.</w:t>
      </w:r>
    </w:p>
    <w:p w14:paraId="1F103E92" w14:textId="77777777" w:rsidR="004B321C" w:rsidRDefault="00317DB3">
      <w:pPr>
        <w:spacing w:before="18"/>
        <w:ind w:left="213"/>
        <w:rPr>
          <w:rFonts w:ascii="Tahoma" w:eastAsia="Tahoma" w:hAnsi="Tahoma" w:cs="Tahoma"/>
          <w:sz w:val="22"/>
          <w:szCs w:val="22"/>
        </w:rPr>
      </w:pPr>
      <w:r>
        <w:rPr>
          <w:rFonts w:ascii="Tahoma" w:eastAsia="Tahoma" w:hAnsi="Tahoma" w:cs="Tahoma"/>
          <w:b/>
          <w:sz w:val="22"/>
          <w:szCs w:val="22"/>
        </w:rPr>
        <w:t xml:space="preserve">Weighting                                          </w:t>
      </w:r>
      <w:r>
        <w:rPr>
          <w:rFonts w:ascii="Tahoma" w:eastAsia="Tahoma" w:hAnsi="Tahoma" w:cs="Tahoma"/>
          <w:sz w:val="22"/>
          <w:szCs w:val="22"/>
        </w:rPr>
        <w:t>This coursework is worth 100 marks representing</w:t>
      </w:r>
    </w:p>
    <w:p w14:paraId="4D3D3749" w14:textId="77777777" w:rsidR="004B321C" w:rsidRDefault="00317DB3">
      <w:pPr>
        <w:spacing w:before="1"/>
        <w:ind w:left="4037"/>
        <w:rPr>
          <w:rFonts w:ascii="Tahoma" w:eastAsia="Tahoma" w:hAnsi="Tahoma" w:cs="Tahoma"/>
          <w:sz w:val="22"/>
          <w:szCs w:val="22"/>
        </w:rPr>
      </w:pPr>
      <w:r>
        <w:rPr>
          <w:rFonts w:ascii="Tahoma" w:eastAsia="Tahoma" w:hAnsi="Tahoma" w:cs="Tahoma"/>
          <w:sz w:val="22"/>
          <w:szCs w:val="22"/>
        </w:rPr>
        <w:t>50% of your total course grade.</w:t>
      </w:r>
    </w:p>
    <w:p w14:paraId="407ED9F7" w14:textId="77777777" w:rsidR="004B321C" w:rsidRDefault="00317DB3">
      <w:pPr>
        <w:spacing w:before="10"/>
        <w:ind w:left="213"/>
        <w:rPr>
          <w:rFonts w:ascii="Tahoma" w:eastAsia="Tahoma" w:hAnsi="Tahoma" w:cs="Tahoma"/>
          <w:sz w:val="22"/>
          <w:szCs w:val="22"/>
        </w:rPr>
      </w:pPr>
      <w:r>
        <w:rPr>
          <w:rFonts w:ascii="Tahoma" w:eastAsia="Tahoma" w:hAnsi="Tahoma" w:cs="Tahoma"/>
          <w:b/>
          <w:sz w:val="22"/>
          <w:szCs w:val="22"/>
        </w:rPr>
        <w:t>Element Description</w:t>
      </w:r>
      <w:r>
        <w:rPr>
          <w:rFonts w:ascii="Tahoma" w:eastAsia="Tahoma" w:hAnsi="Tahoma" w:cs="Tahoma"/>
          <w:b/>
          <w:sz w:val="22"/>
          <w:szCs w:val="22"/>
        </w:rPr>
        <w:t xml:space="preserve">                         </w:t>
      </w:r>
      <w:r>
        <w:rPr>
          <w:rFonts w:ascii="Tahoma" w:eastAsia="Tahoma" w:hAnsi="Tahoma" w:cs="Tahoma"/>
          <w:sz w:val="22"/>
          <w:szCs w:val="22"/>
        </w:rPr>
        <w:t>This assignment is to be completed individually.</w:t>
      </w:r>
    </w:p>
    <w:p w14:paraId="5D7CA887" w14:textId="77777777" w:rsidR="004B321C" w:rsidRDefault="004B321C">
      <w:pPr>
        <w:spacing w:line="120" w:lineRule="exact"/>
        <w:rPr>
          <w:sz w:val="13"/>
          <w:szCs w:val="13"/>
        </w:rPr>
      </w:pPr>
    </w:p>
    <w:p w14:paraId="125A2E0B" w14:textId="77777777" w:rsidR="004B321C" w:rsidRDefault="00317DB3">
      <w:pPr>
        <w:ind w:left="100"/>
        <w:rPr>
          <w:rFonts w:ascii="Tahoma" w:eastAsia="Tahoma" w:hAnsi="Tahoma" w:cs="Tahoma"/>
          <w:sz w:val="28"/>
          <w:szCs w:val="28"/>
        </w:rPr>
      </w:pPr>
      <w:r>
        <w:rPr>
          <w:rFonts w:ascii="Tahoma" w:eastAsia="Tahoma" w:hAnsi="Tahoma" w:cs="Tahoma"/>
          <w:b/>
          <w:color w:val="006666"/>
          <w:sz w:val="28"/>
          <w:szCs w:val="28"/>
        </w:rPr>
        <w:t>Dates</w:t>
      </w:r>
    </w:p>
    <w:p w14:paraId="28A51E29" w14:textId="77777777" w:rsidR="004B321C" w:rsidRDefault="004B321C">
      <w:pPr>
        <w:spacing w:before="8" w:line="120" w:lineRule="exact"/>
        <w:rPr>
          <w:sz w:val="12"/>
          <w:szCs w:val="12"/>
        </w:rPr>
      </w:pPr>
    </w:p>
    <w:p w14:paraId="6182CD47" w14:textId="77777777" w:rsidR="004B321C" w:rsidRDefault="00317DB3">
      <w:pPr>
        <w:spacing w:line="240" w:lineRule="exact"/>
        <w:ind w:left="213"/>
        <w:rPr>
          <w:rFonts w:ascii="Tahoma" w:eastAsia="Tahoma" w:hAnsi="Tahoma" w:cs="Tahoma"/>
          <w:sz w:val="22"/>
          <w:szCs w:val="22"/>
        </w:rPr>
        <w:sectPr w:rsidR="004B321C">
          <w:type w:val="continuous"/>
          <w:pgSz w:w="11920" w:h="16840"/>
          <w:pgMar w:top="960" w:right="1320" w:bottom="280" w:left="1340" w:header="720" w:footer="720" w:gutter="0"/>
          <w:cols w:space="720"/>
        </w:sectPr>
      </w:pPr>
      <w:r>
        <w:rPr>
          <w:rFonts w:ascii="Tahoma" w:eastAsia="Tahoma" w:hAnsi="Tahoma" w:cs="Tahoma"/>
          <w:b/>
          <w:position w:val="-1"/>
          <w:sz w:val="22"/>
          <w:szCs w:val="22"/>
        </w:rPr>
        <w:t xml:space="preserve">Date issued to students                   </w:t>
      </w:r>
      <w:r>
        <w:rPr>
          <w:rFonts w:ascii="Tahoma" w:eastAsia="Tahoma" w:hAnsi="Tahoma" w:cs="Tahoma"/>
          <w:position w:val="-1"/>
          <w:sz w:val="22"/>
          <w:szCs w:val="22"/>
        </w:rPr>
        <w:t>November 16, 2020</w:t>
      </w:r>
    </w:p>
    <w:p w14:paraId="720A1A72" w14:textId="77777777" w:rsidR="004B321C" w:rsidRDefault="00317DB3">
      <w:pPr>
        <w:spacing w:before="18"/>
        <w:ind w:left="213" w:right="-40"/>
        <w:rPr>
          <w:rFonts w:ascii="Tahoma" w:eastAsia="Tahoma" w:hAnsi="Tahoma" w:cs="Tahoma"/>
          <w:sz w:val="22"/>
          <w:szCs w:val="22"/>
        </w:rPr>
      </w:pPr>
      <w:r>
        <w:rPr>
          <w:rFonts w:ascii="Tahoma" w:eastAsia="Tahoma" w:hAnsi="Tahoma" w:cs="Tahoma"/>
          <w:b/>
          <w:sz w:val="22"/>
          <w:szCs w:val="22"/>
        </w:rPr>
        <w:t>Making results and feedback to students</w:t>
      </w:r>
    </w:p>
    <w:p w14:paraId="08A578B6" w14:textId="77777777" w:rsidR="004B321C" w:rsidRDefault="00317DB3">
      <w:pPr>
        <w:spacing w:before="20"/>
        <w:rPr>
          <w:rFonts w:ascii="Tahoma" w:eastAsia="Tahoma" w:hAnsi="Tahoma" w:cs="Tahoma"/>
          <w:sz w:val="22"/>
          <w:szCs w:val="22"/>
        </w:rPr>
      </w:pPr>
      <w:r>
        <w:br w:type="column"/>
      </w:r>
      <w:r>
        <w:rPr>
          <w:rFonts w:ascii="Tahoma" w:eastAsia="Tahoma" w:hAnsi="Tahoma" w:cs="Tahoma"/>
          <w:sz w:val="22"/>
          <w:szCs w:val="22"/>
        </w:rPr>
        <w:t>(1) Part-I: February 8, 2021</w:t>
      </w:r>
    </w:p>
    <w:p w14:paraId="4F1483CE" w14:textId="77777777" w:rsidR="004B321C" w:rsidRDefault="00317DB3">
      <w:pPr>
        <w:spacing w:before="39" w:line="240" w:lineRule="exact"/>
        <w:rPr>
          <w:rFonts w:ascii="Tahoma" w:eastAsia="Tahoma" w:hAnsi="Tahoma" w:cs="Tahoma"/>
          <w:sz w:val="22"/>
          <w:szCs w:val="22"/>
        </w:rPr>
        <w:sectPr w:rsidR="004B321C">
          <w:type w:val="continuous"/>
          <w:pgSz w:w="11920" w:h="16840"/>
          <w:pgMar w:top="960" w:right="1320" w:bottom="280" w:left="1340" w:header="720" w:footer="720" w:gutter="0"/>
          <w:cols w:num="2" w:space="720" w:equalWidth="0">
            <w:col w:w="3673" w:space="364"/>
            <w:col w:w="5223"/>
          </w:cols>
        </w:sectPr>
      </w:pPr>
      <w:r>
        <w:rPr>
          <w:noProof/>
        </w:rPr>
      </w:r>
      <w:r w:rsidR="00317DB3">
        <w:rPr>
          <w:noProof/>
        </w:rPr>
        <w:pict w14:anchorId="7456AA4C">
          <v:group id="_x0000_s1325" alt="" style="position:absolute;margin-left:71.95pt;margin-top:-27.9pt;width:451.5pt;height:287.65pt;z-index:-1471;mso-position-horizontal-relative:page" coordorigin="1439,-558" coordsize="9030,5753">
            <v:shape id="_x0000_s1342" alt="" style="position:absolute;left:1450;top:-548;width:3814;height:0" coordorigin="1450,-548" coordsize="3814,0" path="m1450,-548r3814,e" filled="f" strokeweight=".58pt">
              <v:path arrowok="t"/>
            </v:shape>
            <v:shape id="_x0000_s1341" alt="" style="position:absolute;left:5274;top:-548;width:5185;height:0" coordorigin="5274,-548" coordsize="5185,0" path="m5274,-548r5185,e" filled="f" strokeweight=".58pt">
              <v:path arrowok="t"/>
            </v:shape>
            <v:shape id="_x0000_s1340" alt="" style="position:absolute;left:1450;top:-274;width:3814;height:0" coordorigin="1450,-274" coordsize="3814,0" path="m1450,-274r3814,e" filled="f" strokeweight=".58pt">
              <v:path arrowok="t"/>
            </v:shape>
            <v:shape id="_x0000_s1339" alt="" style="position:absolute;left:5274;top:-274;width:5185;height:0" coordorigin="5274,-274" coordsize="5185,0" path="m5274,-274r5185,e" filled="f" strokeweight=".58pt">
              <v:path arrowok="t"/>
            </v:shape>
            <v:shape id="_x0000_s1338" alt="" style="position:absolute;left:1450;top:547;width:3814;height:0" coordorigin="1450,547" coordsize="3814,0" path="m1450,547r3814,e" filled="f" strokeweight=".58pt">
              <v:path arrowok="t"/>
            </v:shape>
            <v:shape id="_x0000_s1337" alt="" style="position:absolute;left:5274;top:547;width:5185;height:0" coordorigin="5274,547" coordsize="5185,0" path="m5274,547r5185,e" filled="f" strokeweight=".58pt">
              <v:path arrowok="t"/>
            </v:shape>
            <v:shape id="_x0000_s1336" alt="" style="position:absolute;left:1450;top:1368;width:3814;height:0" coordorigin="1450,1368" coordsize="3814,0" path="m1450,1368r3814,e" filled="f" strokeweight=".58pt">
              <v:path arrowok="t"/>
            </v:shape>
            <v:shape id="_x0000_s1335" alt="" style="position:absolute;left:5274;top:1368;width:5185;height:0" coordorigin="5274,1368" coordsize="5185,0" path="m5274,1368r5185,e" filled="f" strokeweight=".58pt">
              <v:path arrowok="t"/>
            </v:shape>
            <v:shape id="_x0000_s1334" alt="" style="position:absolute;left:1450;top:1644;width:3814;height:0" coordorigin="1450,1644" coordsize="3814,0" path="m1450,1644r3814,e" filled="f" strokeweight=".58pt">
              <v:path arrowok="t"/>
            </v:shape>
            <v:shape id="_x0000_s1333" alt="" style="position:absolute;left:5274;top:1644;width:5185;height:0" coordorigin="5274,1644" coordsize="5185,0" path="m5274,1644r5185,e" filled="f" strokeweight=".58pt">
              <v:path arrowok="t"/>
            </v:shape>
            <v:shape id="_x0000_s1332" alt="" style="position:absolute;left:1450;top:1920;width:3814;height:0" coordorigin="1450,1920" coordsize="3814,0" path="m1450,1920r3814,e" filled="f" strokeweight=".58pt">
              <v:path arrowok="t"/>
            </v:shape>
            <v:shape id="_x0000_s1331" alt="" style="position:absolute;left:5274;top:1920;width:5185;height:0" coordorigin="5274,1920" coordsize="5185,0" path="m5274,1920r5185,e" filled="f" strokeweight=".58pt">
              <v:path arrowok="t"/>
            </v:shape>
            <v:shape id="_x0000_s1330" alt="" style="position:absolute;left:1445;top:-552;width:0;height:5742" coordorigin="1445,-552" coordsize="0,5742" path="m1445,-552r,5741e" filled="f" strokeweight=".58pt">
              <v:path arrowok="t"/>
            </v:shape>
            <v:shape id="_x0000_s1329" alt="" style="position:absolute;left:1450;top:5185;width:3814;height:0" coordorigin="1450,5185" coordsize="3814,0" path="m1450,5185r3814,e" filled="f" strokeweight=".58pt">
              <v:path arrowok="t"/>
            </v:shape>
            <v:shape id="_x0000_s1328" alt="" style="position:absolute;left:5269;top:-552;width:0;height:5742" coordorigin="5269,-552" coordsize="0,5742" path="m5269,-552r,5741e" filled="f" strokeweight=".58pt">
              <v:path arrowok="t"/>
            </v:shape>
            <v:shape id="_x0000_s1327" alt="" style="position:absolute;left:5274;top:5185;width:5185;height:0" coordorigin="5274,5185" coordsize="5185,0" path="m5274,5185r5185,e" filled="f" strokeweight=".58pt">
              <v:path arrowok="t"/>
            </v:shape>
            <v:shape id="_x0000_s1326" alt="" style="position:absolute;left:10464;top:-552;width:0;height:5742" coordorigin="10464,-552" coordsize="0,5742" path="m10464,-552r,5741e" filled="f" strokeweight=".20464mm">
              <v:path arrowok="t"/>
            </v:shape>
            <w10:wrap anchorx="page"/>
          </v:group>
        </w:pict>
      </w:r>
      <w:r>
        <w:rPr>
          <w:rFonts w:ascii="Tahoma" w:eastAsia="Tahoma" w:hAnsi="Tahoma" w:cs="Tahoma"/>
          <w:position w:val="-1"/>
          <w:sz w:val="22"/>
          <w:szCs w:val="22"/>
        </w:rPr>
        <w:t>(2) Part-II: April 26, 2021</w:t>
      </w:r>
    </w:p>
    <w:p w14:paraId="61115DAF" w14:textId="77777777" w:rsidR="004B321C" w:rsidRDefault="004B321C">
      <w:pPr>
        <w:spacing w:before="15" w:line="220" w:lineRule="exact"/>
        <w:rPr>
          <w:sz w:val="22"/>
          <w:szCs w:val="22"/>
        </w:rPr>
      </w:pPr>
    </w:p>
    <w:p w14:paraId="7243F955" w14:textId="77777777" w:rsidR="004B321C" w:rsidRDefault="00317DB3">
      <w:pPr>
        <w:spacing w:before="23"/>
        <w:ind w:left="213"/>
        <w:rPr>
          <w:rFonts w:ascii="Tahoma" w:eastAsia="Tahoma" w:hAnsi="Tahoma" w:cs="Tahoma"/>
          <w:sz w:val="22"/>
          <w:szCs w:val="22"/>
        </w:rPr>
      </w:pPr>
      <w:r>
        <w:rPr>
          <w:rFonts w:ascii="Tahoma" w:eastAsia="Tahoma" w:hAnsi="Tahoma" w:cs="Tahoma"/>
          <w:b/>
          <w:sz w:val="22"/>
          <w:szCs w:val="22"/>
        </w:rPr>
        <w:t xml:space="preserve">Submission Date                               </w:t>
      </w:r>
      <w:r>
        <w:rPr>
          <w:rFonts w:ascii="Tahoma" w:eastAsia="Tahoma" w:hAnsi="Tahoma" w:cs="Tahoma"/>
          <w:sz w:val="22"/>
          <w:szCs w:val="22"/>
        </w:rPr>
        <w:t>(1) Part-I: December 16 Wednesday@14:00, 2020</w:t>
      </w:r>
    </w:p>
    <w:p w14:paraId="34C12E43" w14:textId="77777777" w:rsidR="004B321C" w:rsidRDefault="00317DB3">
      <w:pPr>
        <w:spacing w:before="39" w:line="240" w:lineRule="exact"/>
        <w:ind w:left="4037"/>
        <w:rPr>
          <w:rFonts w:ascii="Tahoma" w:eastAsia="Tahoma" w:hAnsi="Tahoma" w:cs="Tahoma"/>
          <w:sz w:val="22"/>
          <w:szCs w:val="22"/>
        </w:rPr>
      </w:pPr>
      <w:r>
        <w:rPr>
          <w:rFonts w:ascii="Tahoma" w:eastAsia="Tahoma" w:hAnsi="Tahoma" w:cs="Tahoma"/>
          <w:position w:val="-1"/>
          <w:sz w:val="22"/>
          <w:szCs w:val="22"/>
        </w:rPr>
        <w:t>(2) Part-II:  March 10 Wednesday@14:00, 2021</w:t>
      </w:r>
    </w:p>
    <w:p w14:paraId="721887E5" w14:textId="77777777" w:rsidR="004B321C" w:rsidRDefault="004B321C">
      <w:pPr>
        <w:spacing w:before="13" w:line="220" w:lineRule="exact"/>
        <w:rPr>
          <w:sz w:val="22"/>
          <w:szCs w:val="22"/>
        </w:rPr>
      </w:pPr>
    </w:p>
    <w:p w14:paraId="322247F1" w14:textId="77777777" w:rsidR="004B321C" w:rsidRDefault="00317DB3">
      <w:pPr>
        <w:spacing w:before="23"/>
        <w:ind w:left="213"/>
        <w:rPr>
          <w:rFonts w:ascii="Tahoma" w:eastAsia="Tahoma" w:hAnsi="Tahoma" w:cs="Tahoma"/>
          <w:sz w:val="22"/>
          <w:szCs w:val="22"/>
        </w:rPr>
      </w:pPr>
      <w:r>
        <w:rPr>
          <w:rFonts w:ascii="Tahoma" w:eastAsia="Tahoma" w:hAnsi="Tahoma" w:cs="Tahoma"/>
          <w:b/>
          <w:sz w:val="22"/>
          <w:szCs w:val="22"/>
        </w:rPr>
        <w:t xml:space="preserve">Submission Place                              </w:t>
      </w:r>
      <w:r>
        <w:rPr>
          <w:rFonts w:ascii="Tahoma" w:eastAsia="Tahoma" w:hAnsi="Tahoma" w:cs="Tahoma"/>
          <w:sz w:val="22"/>
          <w:szCs w:val="22"/>
        </w:rPr>
        <w:t>Blackboard</w:t>
      </w:r>
    </w:p>
    <w:p w14:paraId="682EA3D1" w14:textId="77777777" w:rsidR="004B321C" w:rsidRDefault="00317DB3">
      <w:pPr>
        <w:spacing w:before="10"/>
        <w:ind w:left="213"/>
        <w:rPr>
          <w:rFonts w:ascii="Tahoma" w:eastAsia="Tahoma" w:hAnsi="Tahoma" w:cs="Tahoma"/>
          <w:sz w:val="22"/>
          <w:szCs w:val="22"/>
        </w:rPr>
      </w:pPr>
      <w:r>
        <w:rPr>
          <w:rFonts w:ascii="Tahoma" w:eastAsia="Tahoma" w:hAnsi="Tahoma" w:cs="Tahoma"/>
          <w:b/>
          <w:sz w:val="22"/>
          <w:szCs w:val="22"/>
        </w:rPr>
        <w:t xml:space="preserve">Submission Time                              </w:t>
      </w:r>
      <w:r>
        <w:rPr>
          <w:rFonts w:ascii="Tahoma" w:eastAsia="Tahoma" w:hAnsi="Tahoma" w:cs="Tahoma"/>
          <w:sz w:val="22"/>
          <w:szCs w:val="22"/>
        </w:rPr>
        <w:t>14:00</w:t>
      </w:r>
    </w:p>
    <w:p w14:paraId="604F7CC3" w14:textId="77777777" w:rsidR="004B321C" w:rsidRDefault="00317DB3">
      <w:pPr>
        <w:spacing w:before="10" w:line="276" w:lineRule="auto"/>
        <w:ind w:left="4397" w:right="440" w:hanging="4184"/>
        <w:rPr>
          <w:rFonts w:ascii="Tahoma" w:eastAsia="Tahoma" w:hAnsi="Tahoma" w:cs="Tahoma"/>
          <w:sz w:val="22"/>
          <w:szCs w:val="22"/>
        </w:rPr>
      </w:pPr>
      <w:r>
        <w:rPr>
          <w:rFonts w:ascii="Tahoma" w:eastAsia="Tahoma" w:hAnsi="Tahoma" w:cs="Tahoma"/>
          <w:b/>
          <w:sz w:val="22"/>
          <w:szCs w:val="22"/>
        </w:rPr>
        <w:t xml:space="preserve">Submission Notes                             </w:t>
      </w:r>
      <w:r>
        <w:rPr>
          <w:rFonts w:ascii="Tahoma" w:eastAsia="Tahoma" w:hAnsi="Tahoma" w:cs="Tahoma"/>
          <w:sz w:val="22"/>
          <w:szCs w:val="22"/>
        </w:rPr>
        <w:t>(1) Part-I: Please submit a PDF document containing Use Case diagram, Class diagram, and Sequence diagr</w:t>
      </w:r>
      <w:r>
        <w:rPr>
          <w:rFonts w:ascii="Tahoma" w:eastAsia="Tahoma" w:hAnsi="Tahoma" w:cs="Tahoma"/>
          <w:sz w:val="22"/>
          <w:szCs w:val="22"/>
        </w:rPr>
        <w:t>am.</w:t>
      </w:r>
    </w:p>
    <w:p w14:paraId="64723DFF" w14:textId="77777777" w:rsidR="004B321C" w:rsidRDefault="00317DB3">
      <w:pPr>
        <w:spacing w:line="260" w:lineRule="exact"/>
        <w:ind w:left="4037"/>
        <w:rPr>
          <w:rFonts w:ascii="Tahoma" w:eastAsia="Tahoma" w:hAnsi="Tahoma" w:cs="Tahoma"/>
          <w:sz w:val="22"/>
          <w:szCs w:val="22"/>
        </w:rPr>
      </w:pPr>
      <w:r>
        <w:rPr>
          <w:rFonts w:ascii="Tahoma" w:eastAsia="Tahoma" w:hAnsi="Tahoma" w:cs="Tahoma"/>
          <w:position w:val="-1"/>
          <w:sz w:val="22"/>
          <w:szCs w:val="22"/>
        </w:rPr>
        <w:t>(2) Part-II: Please submit a portfolio as a ZIP file</w:t>
      </w:r>
    </w:p>
    <w:p w14:paraId="0DC154D4" w14:textId="77777777" w:rsidR="004B321C" w:rsidRDefault="00317DB3">
      <w:pPr>
        <w:spacing w:before="39" w:line="276" w:lineRule="auto"/>
        <w:ind w:left="4397" w:right="367"/>
        <w:rPr>
          <w:rFonts w:ascii="Tahoma" w:eastAsia="Tahoma" w:hAnsi="Tahoma" w:cs="Tahoma"/>
          <w:sz w:val="22"/>
          <w:szCs w:val="22"/>
        </w:rPr>
      </w:pPr>
      <w:r>
        <w:rPr>
          <w:rFonts w:ascii="Tahoma" w:eastAsia="Tahoma" w:hAnsi="Tahoma" w:cs="Tahoma"/>
          <w:sz w:val="22"/>
          <w:szCs w:val="22"/>
        </w:rPr>
        <w:t xml:space="preserve">with your code, Test cases used in your program in the form of a table, suitable program running screenshots capturing success/failure scenarios, as well as you need to make a short video to run and </w:t>
      </w:r>
      <w:r>
        <w:rPr>
          <w:rFonts w:ascii="Tahoma" w:eastAsia="Tahoma" w:hAnsi="Tahoma" w:cs="Tahoma"/>
          <w:sz w:val="22"/>
          <w:szCs w:val="22"/>
        </w:rPr>
        <w:t>show all the</w:t>
      </w:r>
    </w:p>
    <w:p w14:paraId="4CDFFFCA" w14:textId="77777777" w:rsidR="004B321C" w:rsidRDefault="00317DB3">
      <w:pPr>
        <w:spacing w:line="240" w:lineRule="exact"/>
        <w:ind w:left="4397"/>
        <w:rPr>
          <w:rFonts w:ascii="Tahoma" w:eastAsia="Tahoma" w:hAnsi="Tahoma" w:cs="Tahoma"/>
          <w:sz w:val="22"/>
          <w:szCs w:val="22"/>
        </w:rPr>
      </w:pPr>
      <w:r>
        <w:rPr>
          <w:rFonts w:ascii="Tahoma" w:eastAsia="Tahoma" w:hAnsi="Tahoma" w:cs="Tahoma"/>
          <w:position w:val="-1"/>
          <w:sz w:val="22"/>
          <w:szCs w:val="22"/>
        </w:rPr>
        <w:t>features of your software.</w:t>
      </w:r>
    </w:p>
    <w:p w14:paraId="4864B9C1" w14:textId="77777777" w:rsidR="004B321C" w:rsidRDefault="004B321C">
      <w:pPr>
        <w:spacing w:before="5" w:line="160" w:lineRule="exact"/>
        <w:rPr>
          <w:sz w:val="16"/>
          <w:szCs w:val="16"/>
        </w:rPr>
      </w:pPr>
    </w:p>
    <w:p w14:paraId="5B3704FE" w14:textId="77777777" w:rsidR="004B321C" w:rsidRDefault="004B321C">
      <w:pPr>
        <w:spacing w:line="200" w:lineRule="exact"/>
      </w:pPr>
    </w:p>
    <w:p w14:paraId="68C762FB" w14:textId="77777777" w:rsidR="004B321C" w:rsidRDefault="00317DB3">
      <w:pPr>
        <w:spacing w:before="12"/>
        <w:ind w:left="100"/>
        <w:rPr>
          <w:rFonts w:ascii="Tahoma" w:eastAsia="Tahoma" w:hAnsi="Tahoma" w:cs="Tahoma"/>
          <w:sz w:val="28"/>
          <w:szCs w:val="28"/>
        </w:rPr>
      </w:pPr>
      <w:r>
        <w:rPr>
          <w:rFonts w:ascii="Tahoma" w:eastAsia="Tahoma" w:hAnsi="Tahoma" w:cs="Tahoma"/>
          <w:b/>
          <w:color w:val="006666"/>
          <w:sz w:val="28"/>
          <w:szCs w:val="28"/>
        </w:rPr>
        <w:t>Feedback</w:t>
      </w:r>
    </w:p>
    <w:p w14:paraId="442D27CD" w14:textId="77777777" w:rsidR="004B321C" w:rsidRDefault="004B321C">
      <w:pPr>
        <w:spacing w:line="120" w:lineRule="exact"/>
        <w:rPr>
          <w:sz w:val="13"/>
          <w:szCs w:val="13"/>
        </w:rPr>
      </w:pPr>
    </w:p>
    <w:p w14:paraId="135CBD8A" w14:textId="77777777" w:rsidR="004B321C" w:rsidRDefault="00317DB3">
      <w:pPr>
        <w:ind w:left="4037" w:right="323" w:hanging="3824"/>
        <w:rPr>
          <w:rFonts w:ascii="Tahoma" w:eastAsia="Tahoma" w:hAnsi="Tahoma" w:cs="Tahoma"/>
          <w:sz w:val="22"/>
          <w:szCs w:val="22"/>
        </w:rPr>
        <w:sectPr w:rsidR="004B321C">
          <w:type w:val="continuous"/>
          <w:pgSz w:w="11920" w:h="16840"/>
          <w:pgMar w:top="960" w:right="1320" w:bottom="280" w:left="1340" w:header="720" w:footer="720" w:gutter="0"/>
          <w:cols w:space="720"/>
        </w:sectPr>
      </w:pPr>
      <w:r>
        <w:rPr>
          <w:noProof/>
        </w:rPr>
      </w:r>
      <w:r w:rsidR="00317DB3">
        <w:rPr>
          <w:noProof/>
        </w:rPr>
        <w:pict w14:anchorId="3A3EFA35">
          <v:group id="_x0000_s1317" alt="" style="position:absolute;left:0;text-align:left;margin-left:71.95pt;margin-top:-.8pt;width:451.5pt;height:41.4pt;z-index:-1470;mso-position-horizontal-relative:page" coordorigin="1439,-16" coordsize="9030,828">
            <v:shape id="_x0000_s1324" alt="" style="position:absolute;left:1450;top:-6;width:3814;height:0" coordorigin="1450,-6" coordsize="3814,0" path="m1450,-6r3814,e" filled="f" strokeweight=".58pt">
              <v:path arrowok="t"/>
            </v:shape>
            <v:shape id="_x0000_s1323" alt="" style="position:absolute;left:5274;top:-6;width:5185;height:0" coordorigin="5274,-6" coordsize="5185,0" path="m5274,-6r5185,e" filled="f" strokeweight=".58pt">
              <v:path arrowok="t"/>
            </v:shape>
            <v:shape id="_x0000_s1322" alt="" style="position:absolute;left:1445;top:-11;width:0;height:816" coordorigin="1445,-11" coordsize="0,816" path="m1445,-11r,817e" filled="f" strokeweight=".58pt">
              <v:path arrowok="t"/>
            </v:shape>
            <v:shape id="_x0000_s1321" alt="" style="position:absolute;left:1450;top:801;width:3814;height:0" coordorigin="1450,801" coordsize="3814,0" path="m1450,801r3814,e" filled="f" strokeweight=".58pt">
              <v:path arrowok="t"/>
            </v:shape>
            <v:shape id="_x0000_s1320" alt="" style="position:absolute;left:5269;top:-11;width:0;height:816" coordorigin="5269,-11" coordsize="0,816" path="m5269,-11r,817e" filled="f" strokeweight=".58pt">
              <v:path arrowok="t"/>
            </v:shape>
            <v:shape id="_x0000_s1319" alt="" style="position:absolute;left:5274;top:801;width:5185;height:0" coordorigin="5274,801" coordsize="5185,0" path="m5274,801r5185,e" filled="f" strokeweight=".58pt">
              <v:path arrowok="t"/>
            </v:shape>
            <v:shape id="_x0000_s1318" alt="" style="position:absolute;left:10464;top:-11;width:0;height:816" coordorigin="10464,-11" coordsize="0,816" path="m10464,-11r,817e" filled="f" strokeweight=".20464mm">
              <v:path arrowok="t"/>
            </v:shape>
            <w10:wrap anchorx="page"/>
          </v:group>
        </w:pict>
      </w:r>
      <w:r>
        <w:rPr>
          <w:rFonts w:ascii="Tahoma" w:eastAsia="Tahoma" w:hAnsi="Tahoma" w:cs="Tahoma"/>
          <w:b/>
          <w:sz w:val="22"/>
          <w:szCs w:val="22"/>
        </w:rPr>
        <w:t xml:space="preserve">Feedback provision will be              </w:t>
      </w:r>
      <w:r>
        <w:rPr>
          <w:rFonts w:ascii="Tahoma" w:eastAsia="Tahoma" w:hAnsi="Tahoma" w:cs="Tahoma"/>
          <w:sz w:val="22"/>
          <w:szCs w:val="22"/>
        </w:rPr>
        <w:t>Verbal feedback during the feedback session + as appropriate written feedback uploaded to Blackboard.</w:t>
      </w:r>
    </w:p>
    <w:p w14:paraId="67E01758" w14:textId="77777777" w:rsidR="004B321C" w:rsidRDefault="004B321C">
      <w:pPr>
        <w:spacing w:line="200" w:lineRule="exact"/>
      </w:pPr>
    </w:p>
    <w:p w14:paraId="1AEC7E5C" w14:textId="77777777" w:rsidR="004B321C" w:rsidRDefault="004B321C">
      <w:pPr>
        <w:spacing w:line="200" w:lineRule="exact"/>
      </w:pPr>
    </w:p>
    <w:p w14:paraId="7DB85EC4" w14:textId="77777777" w:rsidR="004B321C" w:rsidRDefault="004B321C">
      <w:pPr>
        <w:spacing w:line="200" w:lineRule="exact"/>
      </w:pPr>
    </w:p>
    <w:p w14:paraId="2518931F" w14:textId="77777777" w:rsidR="004B321C" w:rsidRDefault="004B321C">
      <w:pPr>
        <w:spacing w:line="200" w:lineRule="exact"/>
      </w:pPr>
    </w:p>
    <w:p w14:paraId="3AD0C0F0" w14:textId="77777777" w:rsidR="004B321C" w:rsidRDefault="004B321C">
      <w:pPr>
        <w:spacing w:line="200" w:lineRule="exact"/>
      </w:pPr>
    </w:p>
    <w:p w14:paraId="75868543" w14:textId="77777777" w:rsidR="004B321C" w:rsidRDefault="004B321C">
      <w:pPr>
        <w:spacing w:line="200" w:lineRule="exact"/>
      </w:pPr>
    </w:p>
    <w:p w14:paraId="44B33F85" w14:textId="77777777" w:rsidR="004B321C" w:rsidRDefault="004B321C">
      <w:pPr>
        <w:spacing w:line="200" w:lineRule="exact"/>
      </w:pPr>
    </w:p>
    <w:p w14:paraId="2B98A59D" w14:textId="77777777" w:rsidR="004B321C" w:rsidRDefault="004B321C">
      <w:pPr>
        <w:spacing w:line="200" w:lineRule="exact"/>
      </w:pPr>
    </w:p>
    <w:p w14:paraId="1A1638C7" w14:textId="77777777" w:rsidR="004B321C" w:rsidRDefault="004B321C">
      <w:pPr>
        <w:spacing w:line="200" w:lineRule="exact"/>
      </w:pPr>
    </w:p>
    <w:p w14:paraId="618CDB5F" w14:textId="77777777" w:rsidR="004B321C" w:rsidRDefault="004B321C">
      <w:pPr>
        <w:spacing w:line="200" w:lineRule="exact"/>
      </w:pPr>
    </w:p>
    <w:p w14:paraId="73C8A460" w14:textId="77777777" w:rsidR="004B321C" w:rsidRDefault="004B321C">
      <w:pPr>
        <w:spacing w:line="200" w:lineRule="exact"/>
      </w:pPr>
    </w:p>
    <w:p w14:paraId="7356E10C" w14:textId="77777777" w:rsidR="004B321C" w:rsidRDefault="004B321C">
      <w:pPr>
        <w:spacing w:line="200" w:lineRule="exact"/>
      </w:pPr>
    </w:p>
    <w:p w14:paraId="67047208" w14:textId="77777777" w:rsidR="004B321C" w:rsidRDefault="004B321C">
      <w:pPr>
        <w:spacing w:line="200" w:lineRule="exact"/>
      </w:pPr>
    </w:p>
    <w:p w14:paraId="309793AB" w14:textId="77777777" w:rsidR="004B321C" w:rsidRDefault="004B321C">
      <w:pPr>
        <w:spacing w:line="200" w:lineRule="exact"/>
      </w:pPr>
    </w:p>
    <w:p w14:paraId="4208DD24" w14:textId="77777777" w:rsidR="004B321C" w:rsidRDefault="004B321C">
      <w:pPr>
        <w:spacing w:line="200" w:lineRule="exact"/>
      </w:pPr>
    </w:p>
    <w:p w14:paraId="691875A2" w14:textId="77777777" w:rsidR="004B321C" w:rsidRDefault="004B321C">
      <w:pPr>
        <w:spacing w:line="200" w:lineRule="exact"/>
      </w:pPr>
    </w:p>
    <w:p w14:paraId="6A65B399" w14:textId="77777777" w:rsidR="004B321C" w:rsidRDefault="004B321C">
      <w:pPr>
        <w:spacing w:line="200" w:lineRule="exact"/>
      </w:pPr>
    </w:p>
    <w:p w14:paraId="5AA7D610" w14:textId="77777777" w:rsidR="004B321C" w:rsidRDefault="004B321C">
      <w:pPr>
        <w:spacing w:line="200" w:lineRule="exact"/>
      </w:pPr>
    </w:p>
    <w:p w14:paraId="73CC09B6" w14:textId="77777777" w:rsidR="004B321C" w:rsidRDefault="004B321C">
      <w:pPr>
        <w:spacing w:line="200" w:lineRule="exact"/>
      </w:pPr>
    </w:p>
    <w:p w14:paraId="759D8C84" w14:textId="77777777" w:rsidR="004B321C" w:rsidRDefault="004B321C">
      <w:pPr>
        <w:spacing w:line="200" w:lineRule="exact"/>
      </w:pPr>
    </w:p>
    <w:p w14:paraId="38249878" w14:textId="77777777" w:rsidR="004B321C" w:rsidRDefault="004B321C">
      <w:pPr>
        <w:spacing w:line="200" w:lineRule="exact"/>
      </w:pPr>
    </w:p>
    <w:p w14:paraId="6EF9F873" w14:textId="77777777" w:rsidR="004B321C" w:rsidRDefault="004B321C">
      <w:pPr>
        <w:spacing w:line="200" w:lineRule="exact"/>
      </w:pPr>
    </w:p>
    <w:p w14:paraId="06BD5136" w14:textId="77777777" w:rsidR="004B321C" w:rsidRDefault="004B321C">
      <w:pPr>
        <w:spacing w:line="200" w:lineRule="exact"/>
      </w:pPr>
    </w:p>
    <w:p w14:paraId="27E13ACB" w14:textId="77777777" w:rsidR="004B321C" w:rsidRDefault="004B321C">
      <w:pPr>
        <w:spacing w:line="200" w:lineRule="exact"/>
      </w:pPr>
    </w:p>
    <w:p w14:paraId="06993DBD" w14:textId="77777777" w:rsidR="004B321C" w:rsidRDefault="004B321C">
      <w:pPr>
        <w:spacing w:line="200" w:lineRule="exact"/>
      </w:pPr>
    </w:p>
    <w:p w14:paraId="3FE233C8" w14:textId="77777777" w:rsidR="004B321C" w:rsidRDefault="004B321C">
      <w:pPr>
        <w:spacing w:line="200" w:lineRule="exact"/>
      </w:pPr>
    </w:p>
    <w:p w14:paraId="63E95B5E" w14:textId="77777777" w:rsidR="004B321C" w:rsidRDefault="004B321C">
      <w:pPr>
        <w:spacing w:line="200" w:lineRule="exact"/>
      </w:pPr>
    </w:p>
    <w:p w14:paraId="0A630B94" w14:textId="77777777" w:rsidR="004B321C" w:rsidRDefault="004B321C">
      <w:pPr>
        <w:spacing w:line="200" w:lineRule="exact"/>
      </w:pPr>
    </w:p>
    <w:p w14:paraId="14BFEBDC" w14:textId="77777777" w:rsidR="004B321C" w:rsidRDefault="004B321C">
      <w:pPr>
        <w:spacing w:line="200" w:lineRule="exact"/>
      </w:pPr>
    </w:p>
    <w:p w14:paraId="21C80827" w14:textId="77777777" w:rsidR="004B321C" w:rsidRDefault="004B321C">
      <w:pPr>
        <w:spacing w:line="200" w:lineRule="exact"/>
      </w:pPr>
    </w:p>
    <w:p w14:paraId="11ED809C" w14:textId="77777777" w:rsidR="004B321C" w:rsidRDefault="004B321C">
      <w:pPr>
        <w:spacing w:line="200" w:lineRule="exact"/>
      </w:pPr>
    </w:p>
    <w:p w14:paraId="5F6B9C3D" w14:textId="77777777" w:rsidR="004B321C" w:rsidRDefault="004B321C">
      <w:pPr>
        <w:spacing w:line="200" w:lineRule="exact"/>
      </w:pPr>
    </w:p>
    <w:p w14:paraId="3E55B982" w14:textId="77777777" w:rsidR="004B321C" w:rsidRDefault="004B321C">
      <w:pPr>
        <w:spacing w:line="200" w:lineRule="exact"/>
      </w:pPr>
    </w:p>
    <w:p w14:paraId="79BA98E6" w14:textId="77777777" w:rsidR="004B321C" w:rsidRDefault="004B321C">
      <w:pPr>
        <w:spacing w:line="200" w:lineRule="exact"/>
      </w:pPr>
    </w:p>
    <w:p w14:paraId="0688A63F" w14:textId="77777777" w:rsidR="004B321C" w:rsidRDefault="004B321C">
      <w:pPr>
        <w:spacing w:line="200" w:lineRule="exact"/>
      </w:pPr>
    </w:p>
    <w:p w14:paraId="435E6793" w14:textId="77777777" w:rsidR="004B321C" w:rsidRDefault="004B321C">
      <w:pPr>
        <w:spacing w:line="200" w:lineRule="exact"/>
      </w:pPr>
    </w:p>
    <w:p w14:paraId="17B83E15" w14:textId="77777777" w:rsidR="004B321C" w:rsidRDefault="004B321C">
      <w:pPr>
        <w:spacing w:line="200" w:lineRule="exact"/>
      </w:pPr>
    </w:p>
    <w:p w14:paraId="123270A4" w14:textId="77777777" w:rsidR="004B321C" w:rsidRDefault="004B321C">
      <w:pPr>
        <w:spacing w:line="200" w:lineRule="exact"/>
      </w:pPr>
    </w:p>
    <w:p w14:paraId="34180238" w14:textId="77777777" w:rsidR="004B321C" w:rsidRDefault="004B321C">
      <w:pPr>
        <w:spacing w:line="200" w:lineRule="exact"/>
      </w:pPr>
    </w:p>
    <w:p w14:paraId="1819F27E" w14:textId="77777777" w:rsidR="004B321C" w:rsidRDefault="004B321C">
      <w:pPr>
        <w:spacing w:line="200" w:lineRule="exact"/>
      </w:pPr>
    </w:p>
    <w:p w14:paraId="36787E93" w14:textId="77777777" w:rsidR="004B321C" w:rsidRDefault="004B321C">
      <w:pPr>
        <w:spacing w:line="200" w:lineRule="exact"/>
      </w:pPr>
    </w:p>
    <w:p w14:paraId="479CAD16" w14:textId="77777777" w:rsidR="004B321C" w:rsidRDefault="004B321C">
      <w:pPr>
        <w:spacing w:line="200" w:lineRule="exact"/>
      </w:pPr>
    </w:p>
    <w:p w14:paraId="60A8FD1B" w14:textId="77777777" w:rsidR="004B321C" w:rsidRDefault="004B321C">
      <w:pPr>
        <w:spacing w:line="200" w:lineRule="exact"/>
      </w:pPr>
    </w:p>
    <w:p w14:paraId="4E02E606" w14:textId="77777777" w:rsidR="004B321C" w:rsidRDefault="004B321C">
      <w:pPr>
        <w:spacing w:line="200" w:lineRule="exact"/>
      </w:pPr>
    </w:p>
    <w:p w14:paraId="603F5FA0" w14:textId="77777777" w:rsidR="004B321C" w:rsidRDefault="004B321C">
      <w:pPr>
        <w:spacing w:line="200" w:lineRule="exact"/>
      </w:pPr>
    </w:p>
    <w:p w14:paraId="7A446918" w14:textId="77777777" w:rsidR="004B321C" w:rsidRDefault="004B321C">
      <w:pPr>
        <w:spacing w:line="200" w:lineRule="exact"/>
      </w:pPr>
    </w:p>
    <w:p w14:paraId="2D80B41B" w14:textId="77777777" w:rsidR="004B321C" w:rsidRDefault="004B321C">
      <w:pPr>
        <w:spacing w:line="200" w:lineRule="exact"/>
      </w:pPr>
    </w:p>
    <w:p w14:paraId="3D8A4959" w14:textId="77777777" w:rsidR="004B321C" w:rsidRDefault="004B321C">
      <w:pPr>
        <w:spacing w:line="200" w:lineRule="exact"/>
      </w:pPr>
    </w:p>
    <w:p w14:paraId="7D2CB77E" w14:textId="77777777" w:rsidR="004B321C" w:rsidRDefault="004B321C">
      <w:pPr>
        <w:spacing w:line="200" w:lineRule="exact"/>
      </w:pPr>
    </w:p>
    <w:p w14:paraId="378846A6" w14:textId="77777777" w:rsidR="004B321C" w:rsidRDefault="004B321C">
      <w:pPr>
        <w:spacing w:line="200" w:lineRule="exact"/>
      </w:pPr>
    </w:p>
    <w:p w14:paraId="020B1B1C" w14:textId="77777777" w:rsidR="004B321C" w:rsidRDefault="004B321C">
      <w:pPr>
        <w:spacing w:line="200" w:lineRule="exact"/>
      </w:pPr>
    </w:p>
    <w:p w14:paraId="7F1BBB9D" w14:textId="77777777" w:rsidR="004B321C" w:rsidRDefault="004B321C">
      <w:pPr>
        <w:spacing w:line="200" w:lineRule="exact"/>
      </w:pPr>
    </w:p>
    <w:p w14:paraId="65F969F3" w14:textId="77777777" w:rsidR="004B321C" w:rsidRDefault="004B321C">
      <w:pPr>
        <w:spacing w:line="200" w:lineRule="exact"/>
      </w:pPr>
    </w:p>
    <w:p w14:paraId="2C62800C" w14:textId="77777777" w:rsidR="004B321C" w:rsidRDefault="004B321C">
      <w:pPr>
        <w:spacing w:line="200" w:lineRule="exact"/>
      </w:pPr>
    </w:p>
    <w:p w14:paraId="59D70DFF" w14:textId="77777777" w:rsidR="004B321C" w:rsidRDefault="004B321C">
      <w:pPr>
        <w:spacing w:line="200" w:lineRule="exact"/>
      </w:pPr>
    </w:p>
    <w:p w14:paraId="2A40CDF9" w14:textId="77777777" w:rsidR="004B321C" w:rsidRDefault="004B321C">
      <w:pPr>
        <w:spacing w:line="200" w:lineRule="exact"/>
      </w:pPr>
    </w:p>
    <w:p w14:paraId="132A973C" w14:textId="77777777" w:rsidR="004B321C" w:rsidRDefault="004B321C">
      <w:pPr>
        <w:spacing w:line="200" w:lineRule="exact"/>
      </w:pPr>
    </w:p>
    <w:p w14:paraId="63F8A11A" w14:textId="77777777" w:rsidR="004B321C" w:rsidRDefault="004B321C">
      <w:pPr>
        <w:spacing w:line="200" w:lineRule="exact"/>
      </w:pPr>
    </w:p>
    <w:p w14:paraId="54494726" w14:textId="77777777" w:rsidR="004B321C" w:rsidRDefault="004B321C">
      <w:pPr>
        <w:spacing w:line="200" w:lineRule="exact"/>
      </w:pPr>
    </w:p>
    <w:p w14:paraId="1A3B5B71" w14:textId="77777777" w:rsidR="004B321C" w:rsidRDefault="004B321C">
      <w:pPr>
        <w:spacing w:line="200" w:lineRule="exact"/>
      </w:pPr>
    </w:p>
    <w:p w14:paraId="722FC155" w14:textId="77777777" w:rsidR="004B321C" w:rsidRDefault="004B321C">
      <w:pPr>
        <w:spacing w:line="200" w:lineRule="exact"/>
      </w:pPr>
    </w:p>
    <w:p w14:paraId="2D18DE6E" w14:textId="77777777" w:rsidR="004B321C" w:rsidRDefault="004B321C">
      <w:pPr>
        <w:spacing w:line="200" w:lineRule="exact"/>
      </w:pPr>
    </w:p>
    <w:p w14:paraId="2E19E1E0" w14:textId="77777777" w:rsidR="004B321C" w:rsidRDefault="004B321C">
      <w:pPr>
        <w:spacing w:line="200" w:lineRule="exact"/>
      </w:pPr>
    </w:p>
    <w:p w14:paraId="31FB25E4" w14:textId="77777777" w:rsidR="004B321C" w:rsidRDefault="004B321C">
      <w:pPr>
        <w:spacing w:line="200" w:lineRule="exact"/>
      </w:pPr>
    </w:p>
    <w:p w14:paraId="0AE97BAA" w14:textId="77777777" w:rsidR="004B321C" w:rsidRDefault="004B321C">
      <w:pPr>
        <w:spacing w:line="200" w:lineRule="exact"/>
      </w:pPr>
    </w:p>
    <w:p w14:paraId="3A39E873" w14:textId="77777777" w:rsidR="004B321C" w:rsidRDefault="004B321C">
      <w:pPr>
        <w:spacing w:line="200" w:lineRule="exact"/>
      </w:pPr>
    </w:p>
    <w:p w14:paraId="5A974663" w14:textId="77777777" w:rsidR="004B321C" w:rsidRDefault="004B321C">
      <w:pPr>
        <w:spacing w:line="200" w:lineRule="exact"/>
      </w:pPr>
    </w:p>
    <w:p w14:paraId="78743028" w14:textId="77777777" w:rsidR="004B321C" w:rsidRDefault="004B321C">
      <w:pPr>
        <w:spacing w:line="200" w:lineRule="exact"/>
      </w:pPr>
    </w:p>
    <w:p w14:paraId="1C6879D3" w14:textId="77777777" w:rsidR="004B321C" w:rsidRDefault="004B321C">
      <w:pPr>
        <w:spacing w:line="200" w:lineRule="exact"/>
      </w:pPr>
    </w:p>
    <w:p w14:paraId="6F1660E7" w14:textId="77777777" w:rsidR="004B321C" w:rsidRDefault="004B321C">
      <w:pPr>
        <w:spacing w:line="200" w:lineRule="exact"/>
      </w:pPr>
    </w:p>
    <w:p w14:paraId="4890622C" w14:textId="77777777" w:rsidR="004B321C" w:rsidRDefault="004B321C">
      <w:pPr>
        <w:spacing w:line="200" w:lineRule="exact"/>
      </w:pPr>
    </w:p>
    <w:p w14:paraId="66130D52" w14:textId="77777777" w:rsidR="004B321C" w:rsidRDefault="004B321C">
      <w:pPr>
        <w:spacing w:line="200" w:lineRule="exact"/>
      </w:pPr>
    </w:p>
    <w:p w14:paraId="03F2ECBE" w14:textId="77777777" w:rsidR="004B321C" w:rsidRDefault="004B321C">
      <w:pPr>
        <w:spacing w:before="11" w:line="200" w:lineRule="exact"/>
      </w:pPr>
    </w:p>
    <w:p w14:paraId="1970E25C" w14:textId="77777777" w:rsidR="004B321C" w:rsidRDefault="00317DB3">
      <w:pPr>
        <w:spacing w:before="23"/>
        <w:ind w:right="117"/>
        <w:jc w:val="right"/>
        <w:rPr>
          <w:rFonts w:ascii="Tahoma" w:eastAsia="Tahoma" w:hAnsi="Tahoma" w:cs="Tahoma"/>
          <w:sz w:val="22"/>
          <w:szCs w:val="22"/>
        </w:rPr>
        <w:sectPr w:rsidR="004B321C">
          <w:footerReference w:type="default" r:id="rId10"/>
          <w:pgSz w:w="11920" w:h="16840"/>
          <w:pgMar w:top="960" w:right="1320" w:bottom="280" w:left="1340" w:header="746" w:footer="0" w:gutter="0"/>
          <w:cols w:space="720"/>
        </w:sectPr>
      </w:pPr>
      <w:r>
        <w:rPr>
          <w:rFonts w:ascii="Tahoma" w:eastAsia="Tahoma" w:hAnsi="Tahoma" w:cs="Tahoma"/>
          <w:sz w:val="22"/>
          <w:szCs w:val="22"/>
        </w:rPr>
        <w:t>2</w:t>
      </w:r>
    </w:p>
    <w:p w14:paraId="1AA892C7" w14:textId="77777777" w:rsidR="004B321C" w:rsidRDefault="004B321C">
      <w:pPr>
        <w:spacing w:line="200" w:lineRule="exact"/>
      </w:pPr>
    </w:p>
    <w:p w14:paraId="5013AE57" w14:textId="77777777" w:rsidR="004B321C" w:rsidRDefault="004B321C">
      <w:pPr>
        <w:spacing w:before="11" w:line="240" w:lineRule="exact"/>
        <w:rPr>
          <w:sz w:val="24"/>
          <w:szCs w:val="24"/>
        </w:rPr>
      </w:pPr>
    </w:p>
    <w:p w14:paraId="1E14157A" w14:textId="77777777" w:rsidR="004B321C" w:rsidRDefault="00317DB3">
      <w:pPr>
        <w:spacing w:before="24"/>
        <w:ind w:left="100"/>
        <w:rPr>
          <w:rFonts w:ascii="Georgia" w:eastAsia="Georgia" w:hAnsi="Georgia" w:cs="Georgia"/>
          <w:sz w:val="32"/>
          <w:szCs w:val="32"/>
        </w:rPr>
      </w:pPr>
      <w:r>
        <w:rPr>
          <w:rFonts w:ascii="Georgia" w:eastAsia="Georgia" w:hAnsi="Georgia" w:cs="Georgia"/>
          <w:b/>
          <w:color w:val="4471C4"/>
          <w:w w:val="99"/>
          <w:sz w:val="32"/>
          <w:szCs w:val="32"/>
        </w:rPr>
        <w:t>Contents</w:t>
      </w:r>
    </w:p>
    <w:p w14:paraId="0388A2F2" w14:textId="77777777" w:rsidR="004B321C" w:rsidRDefault="004B321C">
      <w:pPr>
        <w:spacing w:before="5" w:line="100" w:lineRule="exact"/>
        <w:rPr>
          <w:sz w:val="11"/>
          <w:szCs w:val="11"/>
        </w:rPr>
      </w:pPr>
    </w:p>
    <w:p w14:paraId="2BDFC52E" w14:textId="77777777" w:rsidR="004B321C" w:rsidRDefault="004B321C">
      <w:pPr>
        <w:spacing w:line="200" w:lineRule="exact"/>
      </w:pPr>
    </w:p>
    <w:p w14:paraId="429C3015" w14:textId="77777777" w:rsidR="004B321C" w:rsidRDefault="004B321C">
      <w:pPr>
        <w:spacing w:line="200" w:lineRule="exact"/>
      </w:pPr>
    </w:p>
    <w:p w14:paraId="7CED5C35" w14:textId="77777777" w:rsidR="004B321C" w:rsidRDefault="004B321C">
      <w:pPr>
        <w:spacing w:line="200" w:lineRule="exact"/>
      </w:pPr>
    </w:p>
    <w:p w14:paraId="38F76181" w14:textId="77777777" w:rsidR="004B321C" w:rsidRDefault="00317DB3">
      <w:pPr>
        <w:ind w:left="263" w:right="91"/>
        <w:jc w:val="center"/>
        <w:rPr>
          <w:rFonts w:ascii="Tahoma" w:eastAsia="Tahoma" w:hAnsi="Tahoma" w:cs="Tahoma"/>
          <w:sz w:val="22"/>
          <w:szCs w:val="22"/>
        </w:rPr>
      </w:pPr>
      <w:r>
        <w:rPr>
          <w:rFonts w:ascii="Tahoma" w:eastAsia="Tahoma" w:hAnsi="Tahoma" w:cs="Tahoma"/>
          <w:sz w:val="22"/>
          <w:szCs w:val="22"/>
        </w:rPr>
        <w:t>Module Details........................................................................................................... 1</w:t>
      </w:r>
    </w:p>
    <w:p w14:paraId="05645C45" w14:textId="77777777" w:rsidR="004B321C" w:rsidRDefault="00317DB3">
      <w:pPr>
        <w:spacing w:line="260" w:lineRule="exact"/>
        <w:ind w:left="263" w:right="91"/>
        <w:jc w:val="center"/>
        <w:rPr>
          <w:rFonts w:ascii="Tahoma" w:eastAsia="Tahoma" w:hAnsi="Tahoma" w:cs="Tahoma"/>
          <w:sz w:val="22"/>
          <w:szCs w:val="22"/>
        </w:rPr>
      </w:pPr>
      <w:r>
        <w:rPr>
          <w:rFonts w:ascii="Tahoma" w:eastAsia="Tahoma" w:hAnsi="Tahoma" w:cs="Tahoma"/>
          <w:position w:val="-1"/>
          <w:sz w:val="22"/>
          <w:szCs w:val="22"/>
        </w:rPr>
        <w:t>Dates..................................................................................................................... 1-2</w:t>
      </w:r>
    </w:p>
    <w:p w14:paraId="763484B3" w14:textId="77777777" w:rsidR="004B321C" w:rsidRDefault="00317DB3">
      <w:pPr>
        <w:spacing w:before="1"/>
        <w:ind w:left="263" w:right="91"/>
        <w:jc w:val="center"/>
        <w:rPr>
          <w:rFonts w:ascii="Tahoma" w:eastAsia="Tahoma" w:hAnsi="Tahoma" w:cs="Tahoma"/>
          <w:sz w:val="22"/>
          <w:szCs w:val="22"/>
        </w:rPr>
      </w:pPr>
      <w:r>
        <w:rPr>
          <w:rFonts w:ascii="Tahoma" w:eastAsia="Tahoma" w:hAnsi="Tahoma" w:cs="Tahoma"/>
          <w:sz w:val="22"/>
          <w:szCs w:val="22"/>
        </w:rPr>
        <w:t>Feedb</w:t>
      </w:r>
      <w:r>
        <w:rPr>
          <w:rFonts w:ascii="Tahoma" w:eastAsia="Tahoma" w:hAnsi="Tahoma" w:cs="Tahoma"/>
          <w:sz w:val="22"/>
          <w:szCs w:val="22"/>
        </w:rPr>
        <w:t>ack .................................................................................................................. 1</w:t>
      </w:r>
    </w:p>
    <w:p w14:paraId="57D3CBB9" w14:textId="77777777" w:rsidR="004B321C" w:rsidRDefault="00317DB3">
      <w:pPr>
        <w:spacing w:before="99"/>
        <w:ind w:left="64" w:right="91"/>
        <w:jc w:val="center"/>
        <w:rPr>
          <w:rFonts w:ascii="Tahoma" w:eastAsia="Tahoma" w:hAnsi="Tahoma" w:cs="Tahoma"/>
          <w:sz w:val="22"/>
          <w:szCs w:val="22"/>
        </w:rPr>
      </w:pPr>
      <w:r>
        <w:rPr>
          <w:rFonts w:ascii="Tahoma" w:eastAsia="Tahoma" w:hAnsi="Tahoma" w:cs="Tahoma"/>
          <w:sz w:val="22"/>
          <w:szCs w:val="22"/>
        </w:rPr>
        <w:t>Contents ...................................................................................................................... 3</w:t>
      </w:r>
    </w:p>
    <w:p w14:paraId="733B6C6B" w14:textId="77777777" w:rsidR="004B321C" w:rsidRDefault="00317DB3">
      <w:pPr>
        <w:spacing w:before="1"/>
        <w:ind w:left="64" w:right="91"/>
        <w:jc w:val="center"/>
        <w:rPr>
          <w:rFonts w:ascii="Tahoma" w:eastAsia="Tahoma" w:hAnsi="Tahoma" w:cs="Tahoma"/>
          <w:sz w:val="22"/>
          <w:szCs w:val="22"/>
        </w:rPr>
      </w:pPr>
      <w:r>
        <w:rPr>
          <w:rFonts w:ascii="Tahoma" w:eastAsia="Tahoma" w:hAnsi="Tahoma" w:cs="Tahoma"/>
          <w:sz w:val="22"/>
          <w:szCs w:val="22"/>
        </w:rPr>
        <w:t>Secti</w:t>
      </w:r>
      <w:r>
        <w:rPr>
          <w:rFonts w:ascii="Tahoma" w:eastAsia="Tahoma" w:hAnsi="Tahoma" w:cs="Tahoma"/>
          <w:sz w:val="22"/>
          <w:szCs w:val="22"/>
        </w:rPr>
        <w:t>on 1:     Overview of Assessment ............................................................................ 4</w:t>
      </w:r>
    </w:p>
    <w:p w14:paraId="49BB3A82" w14:textId="77777777" w:rsidR="004B321C" w:rsidRDefault="00317DB3">
      <w:pPr>
        <w:spacing w:line="260" w:lineRule="exact"/>
        <w:ind w:left="64" w:right="91"/>
        <w:jc w:val="center"/>
        <w:rPr>
          <w:rFonts w:ascii="Tahoma" w:eastAsia="Tahoma" w:hAnsi="Tahoma" w:cs="Tahoma"/>
          <w:sz w:val="22"/>
          <w:szCs w:val="22"/>
        </w:rPr>
      </w:pPr>
      <w:r>
        <w:rPr>
          <w:rFonts w:ascii="Tahoma" w:eastAsia="Tahoma" w:hAnsi="Tahoma" w:cs="Tahoma"/>
          <w:position w:val="-1"/>
          <w:sz w:val="22"/>
          <w:szCs w:val="22"/>
        </w:rPr>
        <w:t>Section 2:     Task Specification...................................................................................... 5</w:t>
      </w:r>
    </w:p>
    <w:p w14:paraId="2EC06DF6" w14:textId="77777777" w:rsidR="004B321C" w:rsidRDefault="00317DB3">
      <w:pPr>
        <w:spacing w:before="1"/>
        <w:ind w:left="64" w:right="91"/>
        <w:jc w:val="center"/>
        <w:rPr>
          <w:rFonts w:ascii="Tahoma" w:eastAsia="Tahoma" w:hAnsi="Tahoma" w:cs="Tahoma"/>
          <w:sz w:val="22"/>
          <w:szCs w:val="22"/>
        </w:rPr>
      </w:pPr>
      <w:r>
        <w:rPr>
          <w:rFonts w:ascii="Tahoma" w:eastAsia="Tahoma" w:hAnsi="Tahoma" w:cs="Tahoma"/>
          <w:sz w:val="22"/>
          <w:szCs w:val="22"/>
        </w:rPr>
        <w:t>Section 3:     Deliver</w:t>
      </w:r>
      <w:r>
        <w:rPr>
          <w:rFonts w:ascii="Tahoma" w:eastAsia="Tahoma" w:hAnsi="Tahoma" w:cs="Tahoma"/>
          <w:sz w:val="22"/>
          <w:szCs w:val="22"/>
        </w:rPr>
        <w:t>ables.............................................................................................10</w:t>
      </w:r>
    </w:p>
    <w:p w14:paraId="27473CF4" w14:textId="77777777" w:rsidR="004B321C" w:rsidRDefault="00317DB3">
      <w:pPr>
        <w:spacing w:before="1"/>
        <w:ind w:left="64" w:right="91"/>
        <w:jc w:val="center"/>
        <w:rPr>
          <w:rFonts w:ascii="Tahoma" w:eastAsia="Tahoma" w:hAnsi="Tahoma" w:cs="Tahoma"/>
          <w:sz w:val="22"/>
          <w:szCs w:val="22"/>
        </w:rPr>
      </w:pPr>
      <w:r>
        <w:rPr>
          <w:rFonts w:ascii="Tahoma" w:eastAsia="Tahoma" w:hAnsi="Tahoma" w:cs="Tahoma"/>
          <w:sz w:val="22"/>
          <w:szCs w:val="22"/>
        </w:rPr>
        <w:t>Section 4:     Marking Criteria........................................................................................12</w:t>
      </w:r>
    </w:p>
    <w:p w14:paraId="72FA1429" w14:textId="77777777" w:rsidR="004B321C" w:rsidRDefault="00317DB3">
      <w:pPr>
        <w:spacing w:before="1"/>
        <w:ind w:left="64" w:right="91"/>
        <w:jc w:val="center"/>
        <w:rPr>
          <w:rFonts w:ascii="Tahoma" w:eastAsia="Tahoma" w:hAnsi="Tahoma" w:cs="Tahoma"/>
          <w:sz w:val="22"/>
          <w:szCs w:val="22"/>
        </w:rPr>
        <w:sectPr w:rsidR="004B321C">
          <w:footerReference w:type="default" r:id="rId11"/>
          <w:pgSz w:w="11920" w:h="16840"/>
          <w:pgMar w:top="960" w:right="1320" w:bottom="280" w:left="1340" w:header="746" w:footer="1001" w:gutter="0"/>
          <w:cols w:space="720"/>
        </w:sectPr>
      </w:pPr>
      <w:r>
        <w:rPr>
          <w:rFonts w:ascii="Tahoma" w:eastAsia="Tahoma" w:hAnsi="Tahoma" w:cs="Tahoma"/>
          <w:sz w:val="22"/>
          <w:szCs w:val="22"/>
        </w:rPr>
        <w:t>Section 5: Feedback mechanisms ..................................................................................15</w:t>
      </w:r>
    </w:p>
    <w:p w14:paraId="7EE45995" w14:textId="77777777" w:rsidR="004B321C" w:rsidRDefault="004B321C">
      <w:pPr>
        <w:spacing w:before="3" w:line="160" w:lineRule="exact"/>
        <w:rPr>
          <w:sz w:val="16"/>
          <w:szCs w:val="16"/>
        </w:rPr>
      </w:pPr>
    </w:p>
    <w:p w14:paraId="194DB087" w14:textId="77777777" w:rsidR="004B321C" w:rsidRDefault="004B321C">
      <w:pPr>
        <w:spacing w:line="200" w:lineRule="exact"/>
      </w:pPr>
    </w:p>
    <w:p w14:paraId="5479E736" w14:textId="77777777" w:rsidR="004B321C" w:rsidRDefault="004B321C">
      <w:pPr>
        <w:spacing w:line="200" w:lineRule="exact"/>
      </w:pPr>
    </w:p>
    <w:p w14:paraId="63A7D6FC" w14:textId="77777777" w:rsidR="004B321C" w:rsidRDefault="004B321C">
      <w:pPr>
        <w:spacing w:line="200" w:lineRule="exact"/>
      </w:pPr>
    </w:p>
    <w:p w14:paraId="38EF6F9E" w14:textId="77777777" w:rsidR="004B321C" w:rsidRDefault="00317DB3">
      <w:pPr>
        <w:ind w:left="100"/>
      </w:pPr>
      <w:r>
        <w:rPr>
          <w:noProof/>
        </w:rPr>
      </w:r>
      <w:r w:rsidR="00317DB3">
        <w:rPr>
          <w:noProof/>
        </w:rPr>
        <w:pict w14:anchorId="48120FE6">
          <v:shape id="_x0000_i1025" type="#_x0000_t75" alt="" style="width:80.6pt;height:40.3pt;mso-width-percent:0;mso-height-percent:0;mso-width-percent:0;mso-height-percent:0">
            <v:imagedata r:id="rId12" o:title=""/>
          </v:shape>
        </w:pict>
      </w:r>
    </w:p>
    <w:p w14:paraId="5499D3B8" w14:textId="77777777" w:rsidR="004B321C" w:rsidRDefault="004B321C">
      <w:pPr>
        <w:spacing w:before="4" w:line="180" w:lineRule="exact"/>
        <w:rPr>
          <w:sz w:val="19"/>
          <w:szCs w:val="19"/>
        </w:rPr>
      </w:pPr>
    </w:p>
    <w:p w14:paraId="2C5C1316" w14:textId="77777777" w:rsidR="004B321C" w:rsidRDefault="004B321C">
      <w:pPr>
        <w:spacing w:line="200" w:lineRule="exact"/>
      </w:pPr>
    </w:p>
    <w:p w14:paraId="6354F347" w14:textId="77777777" w:rsidR="004B321C" w:rsidRDefault="00317DB3">
      <w:pPr>
        <w:spacing w:before="24"/>
        <w:ind w:left="100"/>
        <w:rPr>
          <w:rFonts w:ascii="Georgia" w:eastAsia="Georgia" w:hAnsi="Georgia" w:cs="Georgia"/>
          <w:sz w:val="32"/>
          <w:szCs w:val="32"/>
        </w:rPr>
      </w:pPr>
      <w:r>
        <w:rPr>
          <w:rFonts w:ascii="Georgia" w:eastAsia="Georgia" w:hAnsi="Georgia" w:cs="Georgia"/>
          <w:b/>
          <w:color w:val="4471C4"/>
          <w:w w:val="99"/>
          <w:sz w:val="32"/>
          <w:szCs w:val="32"/>
        </w:rPr>
        <w:t>Section</w:t>
      </w:r>
      <w:r>
        <w:rPr>
          <w:rFonts w:ascii="Georgia" w:eastAsia="Georgia" w:hAnsi="Georgia" w:cs="Georgia"/>
          <w:b/>
          <w:color w:val="4471C4"/>
          <w:sz w:val="32"/>
          <w:szCs w:val="32"/>
        </w:rPr>
        <w:t xml:space="preserve"> </w:t>
      </w:r>
      <w:r>
        <w:rPr>
          <w:rFonts w:ascii="Georgia" w:eastAsia="Georgia" w:hAnsi="Georgia" w:cs="Georgia"/>
          <w:b/>
          <w:color w:val="4471C4"/>
          <w:w w:val="99"/>
          <w:sz w:val="32"/>
          <w:szCs w:val="32"/>
        </w:rPr>
        <w:t>1:</w:t>
      </w:r>
      <w:r>
        <w:rPr>
          <w:rFonts w:ascii="Georgia" w:eastAsia="Georgia" w:hAnsi="Georgia" w:cs="Georgia"/>
          <w:b/>
          <w:color w:val="4471C4"/>
          <w:sz w:val="32"/>
          <w:szCs w:val="32"/>
        </w:rPr>
        <w:t xml:space="preserve">       </w:t>
      </w:r>
      <w:r>
        <w:rPr>
          <w:rFonts w:ascii="Georgia" w:eastAsia="Georgia" w:hAnsi="Georgia" w:cs="Georgia"/>
          <w:b/>
          <w:color w:val="4471C4"/>
          <w:w w:val="99"/>
          <w:sz w:val="32"/>
          <w:szCs w:val="32"/>
        </w:rPr>
        <w:t>Overview</w:t>
      </w:r>
      <w:r>
        <w:rPr>
          <w:rFonts w:ascii="Georgia" w:eastAsia="Georgia" w:hAnsi="Georgia" w:cs="Georgia"/>
          <w:b/>
          <w:color w:val="4471C4"/>
          <w:sz w:val="32"/>
          <w:szCs w:val="32"/>
        </w:rPr>
        <w:t xml:space="preserve"> </w:t>
      </w:r>
      <w:r>
        <w:rPr>
          <w:rFonts w:ascii="Georgia" w:eastAsia="Georgia" w:hAnsi="Georgia" w:cs="Georgia"/>
          <w:b/>
          <w:color w:val="4471C4"/>
          <w:w w:val="99"/>
          <w:sz w:val="32"/>
          <w:szCs w:val="32"/>
        </w:rPr>
        <w:t>of</w:t>
      </w:r>
      <w:r>
        <w:rPr>
          <w:rFonts w:ascii="Georgia" w:eastAsia="Georgia" w:hAnsi="Georgia" w:cs="Georgia"/>
          <w:b/>
          <w:color w:val="4471C4"/>
          <w:sz w:val="32"/>
          <w:szCs w:val="32"/>
        </w:rPr>
        <w:t xml:space="preserve"> </w:t>
      </w:r>
      <w:r>
        <w:rPr>
          <w:rFonts w:ascii="Georgia" w:eastAsia="Georgia" w:hAnsi="Georgia" w:cs="Georgia"/>
          <w:b/>
          <w:color w:val="4471C4"/>
          <w:w w:val="99"/>
          <w:sz w:val="32"/>
          <w:szCs w:val="32"/>
        </w:rPr>
        <w:t>Assessment</w:t>
      </w:r>
    </w:p>
    <w:p w14:paraId="4D05E527" w14:textId="77777777" w:rsidR="004B321C" w:rsidRDefault="004B321C">
      <w:pPr>
        <w:spacing w:before="12" w:line="240" w:lineRule="exact"/>
        <w:rPr>
          <w:sz w:val="24"/>
          <w:szCs w:val="24"/>
        </w:rPr>
      </w:pPr>
    </w:p>
    <w:p w14:paraId="7634D465" w14:textId="77777777" w:rsidR="004B321C" w:rsidRDefault="00317DB3">
      <w:pPr>
        <w:ind w:left="100"/>
        <w:rPr>
          <w:rFonts w:ascii="Tahoma" w:eastAsia="Tahoma" w:hAnsi="Tahoma" w:cs="Tahoma"/>
          <w:sz w:val="22"/>
          <w:szCs w:val="22"/>
        </w:rPr>
      </w:pPr>
      <w:r>
        <w:rPr>
          <w:rFonts w:ascii="Tahoma" w:eastAsia="Tahoma" w:hAnsi="Tahoma" w:cs="Tahoma"/>
          <w:sz w:val="22"/>
          <w:szCs w:val="22"/>
        </w:rPr>
        <w:t>This assignment assesses the following module learning outcomes:</w:t>
      </w:r>
    </w:p>
    <w:p w14:paraId="63C50E9D" w14:textId="77777777" w:rsidR="004B321C" w:rsidRDefault="004B321C">
      <w:pPr>
        <w:spacing w:before="6" w:line="180" w:lineRule="exact"/>
        <w:rPr>
          <w:sz w:val="18"/>
          <w:szCs w:val="18"/>
        </w:rPr>
      </w:pPr>
    </w:p>
    <w:p w14:paraId="19CE9AD8" w14:textId="77777777" w:rsidR="004B321C" w:rsidRDefault="004B321C">
      <w:pPr>
        <w:spacing w:line="200" w:lineRule="exact"/>
      </w:pPr>
    </w:p>
    <w:p w14:paraId="261702F9" w14:textId="77777777" w:rsidR="004B321C" w:rsidRDefault="00317DB3">
      <w:pPr>
        <w:tabs>
          <w:tab w:val="left" w:pos="820"/>
        </w:tabs>
        <w:spacing w:line="274" w:lineRule="auto"/>
        <w:ind w:left="820" w:right="142" w:hanging="360"/>
        <w:rPr>
          <w:rFonts w:ascii="Tahoma" w:eastAsia="Tahoma" w:hAnsi="Tahoma" w:cs="Tahoma"/>
          <w:sz w:val="22"/>
          <w:szCs w:val="22"/>
        </w:rPr>
      </w:pPr>
      <w:r>
        <w:rPr>
          <w:rFonts w:ascii="Verdana" w:eastAsia="Verdana" w:hAnsi="Verdana" w:cs="Verdana"/>
          <w:sz w:val="22"/>
          <w:szCs w:val="22"/>
        </w:rPr>
        <w:t>•</w:t>
      </w:r>
      <w:r>
        <w:rPr>
          <w:rFonts w:ascii="Verdana" w:eastAsia="Verdana" w:hAnsi="Verdana" w:cs="Verdana"/>
          <w:sz w:val="22"/>
          <w:szCs w:val="22"/>
        </w:rPr>
        <w:tab/>
      </w:r>
      <w:r>
        <w:rPr>
          <w:rFonts w:ascii="Tahoma" w:eastAsia="Tahoma" w:hAnsi="Tahoma" w:cs="Tahoma"/>
          <w:sz w:val="22"/>
          <w:szCs w:val="22"/>
        </w:rPr>
        <w:t>Apply object-oriented analysis and design techniques to a problem domain scoped at level 2 complexity</w:t>
      </w:r>
    </w:p>
    <w:p w14:paraId="5BD9CE44" w14:textId="77777777" w:rsidR="004B321C" w:rsidRDefault="00317DB3">
      <w:pPr>
        <w:tabs>
          <w:tab w:val="left" w:pos="820"/>
        </w:tabs>
        <w:spacing w:before="3" w:line="276" w:lineRule="auto"/>
        <w:ind w:left="820" w:right="279" w:hanging="360"/>
        <w:rPr>
          <w:rFonts w:ascii="Tahoma" w:eastAsia="Tahoma" w:hAnsi="Tahoma" w:cs="Tahoma"/>
          <w:sz w:val="22"/>
          <w:szCs w:val="22"/>
        </w:rPr>
      </w:pPr>
      <w:r>
        <w:rPr>
          <w:rFonts w:ascii="Verdana" w:eastAsia="Verdana" w:hAnsi="Verdana" w:cs="Verdana"/>
          <w:sz w:val="22"/>
          <w:szCs w:val="22"/>
        </w:rPr>
        <w:t>•</w:t>
      </w:r>
      <w:r>
        <w:rPr>
          <w:rFonts w:ascii="Verdana" w:eastAsia="Verdana" w:hAnsi="Verdana" w:cs="Verdana"/>
          <w:sz w:val="22"/>
          <w:szCs w:val="22"/>
        </w:rPr>
        <w:tab/>
      </w:r>
      <w:r>
        <w:rPr>
          <w:rFonts w:ascii="Tahoma" w:eastAsia="Tahoma" w:hAnsi="Tahoma" w:cs="Tahoma"/>
          <w:sz w:val="22"/>
          <w:szCs w:val="22"/>
        </w:rPr>
        <w:t>Understand and use a Unified Modelling Language (UML) modelling tool anda Java- bas</w:t>
      </w:r>
      <w:r>
        <w:rPr>
          <w:rFonts w:ascii="Tahoma" w:eastAsia="Tahoma" w:hAnsi="Tahoma" w:cs="Tahoma"/>
          <w:sz w:val="22"/>
          <w:szCs w:val="22"/>
        </w:rPr>
        <w:t>ed Interactive Development Environment (IDE) to develop object-oriented software implementations appropriate to level 2 complexity</w:t>
      </w:r>
    </w:p>
    <w:p w14:paraId="4DCAEF4D" w14:textId="77777777" w:rsidR="004B321C" w:rsidRDefault="00317DB3">
      <w:pPr>
        <w:spacing w:line="260" w:lineRule="exact"/>
        <w:ind w:left="460"/>
        <w:rPr>
          <w:rFonts w:ascii="Tahoma" w:eastAsia="Tahoma" w:hAnsi="Tahoma" w:cs="Tahoma"/>
          <w:sz w:val="22"/>
          <w:szCs w:val="22"/>
        </w:rPr>
      </w:pPr>
      <w:r>
        <w:rPr>
          <w:rFonts w:ascii="Verdana" w:eastAsia="Verdana" w:hAnsi="Verdana" w:cs="Verdana"/>
          <w:position w:val="-1"/>
          <w:sz w:val="22"/>
          <w:szCs w:val="22"/>
        </w:rPr>
        <w:t xml:space="preserve">•   </w:t>
      </w:r>
      <w:r>
        <w:rPr>
          <w:rFonts w:ascii="Tahoma" w:eastAsia="Tahoma" w:hAnsi="Tahoma" w:cs="Tahoma"/>
          <w:position w:val="-1"/>
          <w:sz w:val="22"/>
          <w:szCs w:val="22"/>
        </w:rPr>
        <w:t>Design and implement Graphical User Interfaces</w:t>
      </w:r>
    </w:p>
    <w:p w14:paraId="7D4B4CB0" w14:textId="77777777" w:rsidR="004B321C" w:rsidRDefault="00317DB3">
      <w:pPr>
        <w:spacing w:before="40"/>
        <w:ind w:left="460"/>
        <w:rPr>
          <w:rFonts w:ascii="Tahoma" w:eastAsia="Tahoma" w:hAnsi="Tahoma" w:cs="Tahoma"/>
          <w:sz w:val="22"/>
          <w:szCs w:val="22"/>
        </w:rPr>
      </w:pPr>
      <w:r>
        <w:rPr>
          <w:rFonts w:ascii="Verdana" w:eastAsia="Verdana" w:hAnsi="Verdana" w:cs="Verdana"/>
          <w:sz w:val="22"/>
          <w:szCs w:val="22"/>
        </w:rPr>
        <w:t xml:space="preserve">•   </w:t>
      </w:r>
      <w:r>
        <w:rPr>
          <w:rFonts w:ascii="Tahoma" w:eastAsia="Tahoma" w:hAnsi="Tahoma" w:cs="Tahoma"/>
          <w:sz w:val="22"/>
          <w:szCs w:val="22"/>
        </w:rPr>
        <w:t>Apply good practice in code design/testing</w:t>
      </w:r>
    </w:p>
    <w:p w14:paraId="4CC9F579" w14:textId="77777777" w:rsidR="004B321C" w:rsidRDefault="004B321C">
      <w:pPr>
        <w:spacing w:before="8" w:line="220" w:lineRule="exact"/>
        <w:rPr>
          <w:sz w:val="22"/>
          <w:szCs w:val="22"/>
        </w:rPr>
      </w:pPr>
    </w:p>
    <w:p w14:paraId="7ADAEE68" w14:textId="77777777" w:rsidR="004B321C" w:rsidRDefault="00317DB3">
      <w:pPr>
        <w:ind w:left="100"/>
        <w:rPr>
          <w:rFonts w:ascii="Tahoma" w:eastAsia="Tahoma" w:hAnsi="Tahoma" w:cs="Tahoma"/>
          <w:sz w:val="22"/>
          <w:szCs w:val="22"/>
        </w:rPr>
      </w:pPr>
      <w:r>
        <w:rPr>
          <w:rFonts w:ascii="Tahoma" w:eastAsia="Tahoma" w:hAnsi="Tahoma" w:cs="Tahoma"/>
          <w:sz w:val="22"/>
          <w:szCs w:val="22"/>
        </w:rPr>
        <w:t xml:space="preserve">The assignment is worth </w:t>
      </w:r>
      <w:r>
        <w:rPr>
          <w:rFonts w:ascii="Tahoma" w:eastAsia="Tahoma" w:hAnsi="Tahoma" w:cs="Tahoma"/>
          <w:b/>
          <w:w w:val="95"/>
          <w:sz w:val="23"/>
          <w:szCs w:val="23"/>
        </w:rPr>
        <w:t>50%</w:t>
      </w:r>
      <w:r>
        <w:rPr>
          <w:rFonts w:ascii="Tahoma" w:eastAsia="Tahoma" w:hAnsi="Tahoma" w:cs="Tahoma"/>
          <w:b/>
          <w:sz w:val="23"/>
          <w:szCs w:val="23"/>
        </w:rPr>
        <w:t xml:space="preserve"> </w:t>
      </w:r>
      <w:r>
        <w:rPr>
          <w:rFonts w:ascii="Tahoma" w:eastAsia="Tahoma" w:hAnsi="Tahoma" w:cs="Tahoma"/>
          <w:sz w:val="22"/>
          <w:szCs w:val="22"/>
        </w:rPr>
        <w:t>of the overall mark for the module.</w:t>
      </w:r>
    </w:p>
    <w:p w14:paraId="3BF9089D" w14:textId="77777777" w:rsidR="004B321C" w:rsidRDefault="004B321C">
      <w:pPr>
        <w:spacing w:before="6" w:line="260" w:lineRule="exact"/>
        <w:rPr>
          <w:sz w:val="26"/>
          <w:szCs w:val="26"/>
        </w:rPr>
      </w:pPr>
    </w:p>
    <w:p w14:paraId="5BCC3A30" w14:textId="77777777" w:rsidR="004B321C" w:rsidRDefault="00317DB3">
      <w:pPr>
        <w:ind w:left="100" w:right="320"/>
        <w:rPr>
          <w:rFonts w:ascii="Tahoma" w:eastAsia="Tahoma" w:hAnsi="Tahoma" w:cs="Tahoma"/>
          <w:sz w:val="22"/>
          <w:szCs w:val="22"/>
        </w:rPr>
      </w:pPr>
      <w:r>
        <w:rPr>
          <w:rFonts w:ascii="Tahoma" w:eastAsia="Tahoma" w:hAnsi="Tahoma" w:cs="Tahoma"/>
          <w:sz w:val="22"/>
          <w:szCs w:val="22"/>
        </w:rPr>
        <w:t>Broadly speaking, the assignment requires you to design and implement a moderately realistic object-oriented system. You will produce detailed object models and designs from system requirements; use the modelling concepts provided by UML. You will then map</w:t>
      </w:r>
      <w:r>
        <w:rPr>
          <w:rFonts w:ascii="Tahoma" w:eastAsia="Tahoma" w:hAnsi="Tahoma" w:cs="Tahoma"/>
          <w:sz w:val="22"/>
          <w:szCs w:val="22"/>
        </w:rPr>
        <w:t xml:space="preserve"> the designs into code and perform testing using an automated testing tool.</w:t>
      </w:r>
    </w:p>
    <w:p w14:paraId="44E12465" w14:textId="77777777" w:rsidR="004B321C" w:rsidRDefault="004B321C">
      <w:pPr>
        <w:spacing w:before="2" w:line="120" w:lineRule="exact"/>
        <w:rPr>
          <w:sz w:val="13"/>
          <w:szCs w:val="13"/>
        </w:rPr>
      </w:pPr>
    </w:p>
    <w:p w14:paraId="0C3E122F" w14:textId="77777777" w:rsidR="004B321C" w:rsidRDefault="004B321C">
      <w:pPr>
        <w:spacing w:line="200" w:lineRule="exact"/>
      </w:pPr>
    </w:p>
    <w:p w14:paraId="444C403C" w14:textId="77777777" w:rsidR="004B321C" w:rsidRDefault="004B321C">
      <w:pPr>
        <w:spacing w:line="200" w:lineRule="exact"/>
      </w:pPr>
    </w:p>
    <w:p w14:paraId="3C490940" w14:textId="77777777" w:rsidR="004B321C" w:rsidRDefault="00317DB3">
      <w:pPr>
        <w:spacing w:line="481" w:lineRule="auto"/>
        <w:ind w:left="100" w:right="3698"/>
        <w:rPr>
          <w:rFonts w:ascii="Tahoma" w:eastAsia="Tahoma" w:hAnsi="Tahoma" w:cs="Tahoma"/>
          <w:sz w:val="22"/>
          <w:szCs w:val="22"/>
        </w:rPr>
      </w:pPr>
      <w:r>
        <w:rPr>
          <w:rFonts w:ascii="Tahoma" w:eastAsia="Tahoma" w:hAnsi="Tahoma" w:cs="Tahoma"/>
          <w:sz w:val="22"/>
          <w:szCs w:val="22"/>
        </w:rPr>
        <w:t xml:space="preserve">The assignment is described in more detail in section 2. This is an </w:t>
      </w:r>
      <w:r>
        <w:rPr>
          <w:rFonts w:ascii="Tahoma" w:eastAsia="Tahoma" w:hAnsi="Tahoma" w:cs="Tahoma"/>
          <w:b/>
          <w:sz w:val="22"/>
          <w:szCs w:val="22"/>
        </w:rPr>
        <w:t xml:space="preserve">Individual </w:t>
      </w:r>
      <w:r>
        <w:rPr>
          <w:rFonts w:ascii="Tahoma" w:eastAsia="Tahoma" w:hAnsi="Tahoma" w:cs="Tahoma"/>
          <w:sz w:val="22"/>
          <w:szCs w:val="22"/>
        </w:rPr>
        <w:t>assignment.</w:t>
      </w:r>
    </w:p>
    <w:p w14:paraId="58F4B2B7" w14:textId="77777777" w:rsidR="004B321C" w:rsidRDefault="00317DB3">
      <w:pPr>
        <w:spacing w:before="5" w:line="260" w:lineRule="exact"/>
        <w:ind w:left="100" w:right="189"/>
        <w:rPr>
          <w:rFonts w:ascii="Tahoma" w:eastAsia="Tahoma" w:hAnsi="Tahoma" w:cs="Tahoma"/>
          <w:sz w:val="22"/>
          <w:szCs w:val="22"/>
        </w:rPr>
      </w:pPr>
      <w:r>
        <w:rPr>
          <w:rFonts w:ascii="Tahoma" w:eastAsia="Tahoma" w:hAnsi="Tahoma" w:cs="Tahoma"/>
          <w:sz w:val="22"/>
          <w:szCs w:val="22"/>
        </w:rPr>
        <w:t>Working on this assignment will help you to understand more clearly the concepts, prob</w:t>
      </w:r>
      <w:r>
        <w:rPr>
          <w:rFonts w:ascii="Tahoma" w:eastAsia="Tahoma" w:hAnsi="Tahoma" w:cs="Tahoma"/>
          <w:sz w:val="22"/>
          <w:szCs w:val="22"/>
        </w:rPr>
        <w:t>lems, and techniques of object-oriented systems, and how these can be used to design</w:t>
      </w:r>
    </w:p>
    <w:p w14:paraId="3E7907D9" w14:textId="77777777" w:rsidR="004B321C" w:rsidRDefault="00317DB3">
      <w:pPr>
        <w:spacing w:line="240" w:lineRule="exact"/>
        <w:ind w:left="100"/>
        <w:rPr>
          <w:rFonts w:ascii="Tahoma" w:eastAsia="Tahoma" w:hAnsi="Tahoma" w:cs="Tahoma"/>
          <w:sz w:val="22"/>
          <w:szCs w:val="22"/>
        </w:rPr>
      </w:pPr>
      <w:r>
        <w:rPr>
          <w:rFonts w:ascii="Tahoma" w:eastAsia="Tahoma" w:hAnsi="Tahoma" w:cs="Tahoma"/>
          <w:position w:val="-1"/>
          <w:sz w:val="22"/>
          <w:szCs w:val="22"/>
        </w:rPr>
        <w:t>and implement a reasonably large size software system (to a professional standard).</w:t>
      </w:r>
    </w:p>
    <w:p w14:paraId="442EE2DA" w14:textId="77777777" w:rsidR="004B321C" w:rsidRDefault="004B321C">
      <w:pPr>
        <w:spacing w:before="1" w:line="120" w:lineRule="exact"/>
        <w:rPr>
          <w:sz w:val="13"/>
          <w:szCs w:val="13"/>
        </w:rPr>
      </w:pPr>
    </w:p>
    <w:p w14:paraId="55C1A8ED" w14:textId="77777777" w:rsidR="004B321C" w:rsidRDefault="004B321C">
      <w:pPr>
        <w:spacing w:line="200" w:lineRule="exact"/>
      </w:pPr>
    </w:p>
    <w:p w14:paraId="017A5CE0" w14:textId="77777777" w:rsidR="004B321C" w:rsidRDefault="004B321C">
      <w:pPr>
        <w:spacing w:line="200" w:lineRule="exact"/>
      </w:pPr>
    </w:p>
    <w:p w14:paraId="4E49A982" w14:textId="77777777" w:rsidR="004B321C" w:rsidRDefault="00317DB3">
      <w:pPr>
        <w:ind w:left="100"/>
        <w:rPr>
          <w:rFonts w:ascii="Tahoma" w:eastAsia="Tahoma" w:hAnsi="Tahoma" w:cs="Tahoma"/>
          <w:sz w:val="22"/>
          <w:szCs w:val="22"/>
        </w:rPr>
        <w:sectPr w:rsidR="004B321C">
          <w:footerReference w:type="default" r:id="rId13"/>
          <w:pgSz w:w="11920" w:h="16840"/>
          <w:pgMar w:top="960" w:right="1320" w:bottom="280" w:left="1340" w:header="746" w:footer="1001" w:gutter="0"/>
          <w:cols w:space="720"/>
        </w:sectPr>
      </w:pPr>
      <w:r>
        <w:rPr>
          <w:rFonts w:ascii="Tahoma" w:eastAsia="Tahoma" w:hAnsi="Tahoma" w:cs="Tahoma"/>
          <w:sz w:val="22"/>
          <w:szCs w:val="22"/>
        </w:rPr>
        <w:t>If you have questions about this assignment, please contact</w:t>
      </w:r>
      <w:r>
        <w:rPr>
          <w:rFonts w:ascii="Tahoma" w:eastAsia="Tahoma" w:hAnsi="Tahoma" w:cs="Tahoma"/>
          <w:sz w:val="22"/>
          <w:szCs w:val="22"/>
        </w:rPr>
        <w:t>/discuss with your lab tutors.</w:t>
      </w:r>
    </w:p>
    <w:p w14:paraId="7AF8B98A" w14:textId="77777777" w:rsidR="004B321C" w:rsidRDefault="004B321C">
      <w:pPr>
        <w:spacing w:line="200" w:lineRule="exact"/>
      </w:pPr>
    </w:p>
    <w:p w14:paraId="32F2DC38" w14:textId="77777777" w:rsidR="004B321C" w:rsidRDefault="004B321C">
      <w:pPr>
        <w:spacing w:before="11" w:line="240" w:lineRule="exact"/>
        <w:rPr>
          <w:sz w:val="24"/>
          <w:szCs w:val="24"/>
        </w:rPr>
      </w:pPr>
    </w:p>
    <w:p w14:paraId="29F71834" w14:textId="77777777" w:rsidR="004B321C" w:rsidRDefault="00317DB3">
      <w:pPr>
        <w:spacing w:before="24"/>
        <w:ind w:left="100"/>
        <w:rPr>
          <w:rFonts w:ascii="Georgia" w:eastAsia="Georgia" w:hAnsi="Georgia" w:cs="Georgia"/>
          <w:sz w:val="32"/>
          <w:szCs w:val="32"/>
        </w:rPr>
      </w:pPr>
      <w:r>
        <w:rPr>
          <w:rFonts w:ascii="Georgia" w:eastAsia="Georgia" w:hAnsi="Georgia" w:cs="Georgia"/>
          <w:b/>
          <w:color w:val="4471C4"/>
          <w:w w:val="99"/>
          <w:sz w:val="32"/>
          <w:szCs w:val="32"/>
        </w:rPr>
        <w:t>Section</w:t>
      </w:r>
      <w:r>
        <w:rPr>
          <w:rFonts w:ascii="Georgia" w:eastAsia="Georgia" w:hAnsi="Georgia" w:cs="Georgia"/>
          <w:b/>
          <w:color w:val="4471C4"/>
          <w:sz w:val="32"/>
          <w:szCs w:val="32"/>
        </w:rPr>
        <w:t xml:space="preserve"> </w:t>
      </w:r>
      <w:r>
        <w:rPr>
          <w:rFonts w:ascii="Georgia" w:eastAsia="Georgia" w:hAnsi="Georgia" w:cs="Georgia"/>
          <w:b/>
          <w:color w:val="4471C4"/>
          <w:w w:val="99"/>
          <w:sz w:val="32"/>
          <w:szCs w:val="32"/>
        </w:rPr>
        <w:t>2:</w:t>
      </w:r>
      <w:r>
        <w:rPr>
          <w:rFonts w:ascii="Georgia" w:eastAsia="Georgia" w:hAnsi="Georgia" w:cs="Georgia"/>
          <w:b/>
          <w:color w:val="4471C4"/>
          <w:sz w:val="32"/>
          <w:szCs w:val="32"/>
        </w:rPr>
        <w:t xml:space="preserve">       </w:t>
      </w:r>
      <w:r>
        <w:rPr>
          <w:rFonts w:ascii="Georgia" w:eastAsia="Georgia" w:hAnsi="Georgia" w:cs="Georgia"/>
          <w:b/>
          <w:color w:val="4471C4"/>
          <w:w w:val="99"/>
          <w:sz w:val="32"/>
          <w:szCs w:val="32"/>
        </w:rPr>
        <w:t>Task</w:t>
      </w:r>
      <w:r>
        <w:rPr>
          <w:rFonts w:ascii="Georgia" w:eastAsia="Georgia" w:hAnsi="Georgia" w:cs="Georgia"/>
          <w:b/>
          <w:color w:val="4471C4"/>
          <w:sz w:val="32"/>
          <w:szCs w:val="32"/>
        </w:rPr>
        <w:t xml:space="preserve"> </w:t>
      </w:r>
      <w:r>
        <w:rPr>
          <w:rFonts w:ascii="Georgia" w:eastAsia="Georgia" w:hAnsi="Georgia" w:cs="Georgia"/>
          <w:b/>
          <w:color w:val="4471C4"/>
          <w:w w:val="99"/>
          <w:sz w:val="32"/>
          <w:szCs w:val="32"/>
        </w:rPr>
        <w:t>Specification</w:t>
      </w:r>
    </w:p>
    <w:p w14:paraId="07683DCA" w14:textId="77777777" w:rsidR="004B321C" w:rsidRDefault="004B321C">
      <w:pPr>
        <w:spacing w:before="12" w:line="240" w:lineRule="exact"/>
        <w:rPr>
          <w:sz w:val="24"/>
          <w:szCs w:val="24"/>
        </w:rPr>
      </w:pPr>
    </w:p>
    <w:p w14:paraId="45171904" w14:textId="77777777" w:rsidR="004B321C" w:rsidRDefault="00317DB3">
      <w:pPr>
        <w:ind w:left="100" w:right="83"/>
        <w:rPr>
          <w:rFonts w:ascii="Tahoma" w:eastAsia="Tahoma" w:hAnsi="Tahoma" w:cs="Tahoma"/>
          <w:sz w:val="22"/>
          <w:szCs w:val="22"/>
        </w:rPr>
      </w:pPr>
      <w:r>
        <w:rPr>
          <w:rFonts w:ascii="Tahoma" w:eastAsia="Tahoma" w:hAnsi="Tahoma" w:cs="Tahoma"/>
          <w:b/>
          <w:color w:val="FF0000"/>
          <w:sz w:val="22"/>
          <w:szCs w:val="22"/>
        </w:rPr>
        <w:t>Note: You may develop the system using Java (and JavaFX) considering the</w:t>
      </w:r>
      <w:r>
        <w:rPr>
          <w:rFonts w:ascii="Tahoma" w:eastAsia="Tahoma" w:hAnsi="Tahoma" w:cs="Tahoma"/>
          <w:b/>
          <w:color w:val="FF0000"/>
          <w:sz w:val="22"/>
          <w:szCs w:val="22"/>
        </w:rPr>
        <w:t xml:space="preserve"> following functionalities. You should be creative and come up with your own User Interface Design. The following design shows just an example.</w:t>
      </w:r>
    </w:p>
    <w:p w14:paraId="222795DB" w14:textId="77777777" w:rsidR="004B321C" w:rsidRDefault="004B321C">
      <w:pPr>
        <w:spacing w:before="7" w:line="260" w:lineRule="exact"/>
        <w:rPr>
          <w:sz w:val="26"/>
          <w:szCs w:val="26"/>
        </w:rPr>
      </w:pPr>
    </w:p>
    <w:p w14:paraId="63ACBF82" w14:textId="77777777" w:rsidR="004B321C" w:rsidRDefault="00317DB3">
      <w:pPr>
        <w:ind w:left="100"/>
        <w:rPr>
          <w:rFonts w:ascii="Tahoma" w:eastAsia="Tahoma" w:hAnsi="Tahoma" w:cs="Tahoma"/>
          <w:sz w:val="22"/>
          <w:szCs w:val="22"/>
        </w:rPr>
      </w:pPr>
      <w:r>
        <w:rPr>
          <w:rFonts w:ascii="Tahoma" w:eastAsia="Tahoma" w:hAnsi="Tahoma" w:cs="Tahoma"/>
          <w:b/>
          <w:sz w:val="22"/>
          <w:szCs w:val="22"/>
        </w:rPr>
        <w:t>2.1 Problem description</w:t>
      </w:r>
    </w:p>
    <w:p w14:paraId="753BCCF8" w14:textId="77777777" w:rsidR="004B321C" w:rsidRDefault="004B321C">
      <w:pPr>
        <w:spacing w:before="5" w:line="260" w:lineRule="exact"/>
        <w:rPr>
          <w:sz w:val="26"/>
          <w:szCs w:val="26"/>
        </w:rPr>
      </w:pPr>
    </w:p>
    <w:p w14:paraId="123331C5" w14:textId="77777777" w:rsidR="004B321C" w:rsidRDefault="00317DB3">
      <w:pPr>
        <w:ind w:left="100" w:right="791"/>
        <w:rPr>
          <w:rFonts w:ascii="Tahoma" w:eastAsia="Tahoma" w:hAnsi="Tahoma" w:cs="Tahoma"/>
          <w:sz w:val="22"/>
          <w:szCs w:val="22"/>
        </w:rPr>
      </w:pPr>
      <w:r>
        <w:rPr>
          <w:rFonts w:ascii="Tahoma" w:eastAsia="Tahoma" w:hAnsi="Tahoma" w:cs="Tahoma"/>
          <w:sz w:val="22"/>
          <w:szCs w:val="22"/>
        </w:rPr>
        <w:t>The local table tennis association would like you to design and implement a computer s</w:t>
      </w:r>
      <w:r>
        <w:rPr>
          <w:rFonts w:ascii="Tahoma" w:eastAsia="Tahoma" w:hAnsi="Tahoma" w:cs="Tahoma"/>
          <w:sz w:val="22"/>
          <w:szCs w:val="22"/>
        </w:rPr>
        <w:t>ystem to support the association secretary, Brian, and the players.</w:t>
      </w:r>
    </w:p>
    <w:p w14:paraId="510906CA" w14:textId="77777777" w:rsidR="004B321C" w:rsidRDefault="00317DB3">
      <w:pPr>
        <w:spacing w:before="5" w:line="260" w:lineRule="exact"/>
        <w:ind w:left="100" w:right="102"/>
        <w:rPr>
          <w:rFonts w:ascii="Tahoma" w:eastAsia="Tahoma" w:hAnsi="Tahoma" w:cs="Tahoma"/>
          <w:sz w:val="22"/>
          <w:szCs w:val="22"/>
        </w:rPr>
      </w:pPr>
      <w:r>
        <w:rPr>
          <w:rFonts w:ascii="Tahoma" w:eastAsia="Tahoma" w:hAnsi="Tahoma" w:cs="Tahoma"/>
          <w:sz w:val="22"/>
          <w:szCs w:val="22"/>
        </w:rPr>
        <w:t>Currently, after each match the players send the match scores to Brian. Brian keeps paper copies of the scores, and he subsequently produces various reports such as team scores and</w:t>
      </w:r>
    </w:p>
    <w:p w14:paraId="6256645F" w14:textId="77777777" w:rsidR="004B321C" w:rsidRDefault="00317DB3">
      <w:pPr>
        <w:spacing w:line="240" w:lineRule="exact"/>
        <w:ind w:left="100"/>
        <w:rPr>
          <w:rFonts w:ascii="Tahoma" w:eastAsia="Tahoma" w:hAnsi="Tahoma" w:cs="Tahoma"/>
          <w:sz w:val="22"/>
          <w:szCs w:val="22"/>
        </w:rPr>
      </w:pPr>
      <w:r>
        <w:rPr>
          <w:rFonts w:ascii="Tahoma" w:eastAsia="Tahoma" w:hAnsi="Tahoma" w:cs="Tahoma"/>
          <w:position w:val="-1"/>
          <w:sz w:val="22"/>
          <w:szCs w:val="22"/>
        </w:rPr>
        <w:t>ranking</w:t>
      </w:r>
      <w:r>
        <w:rPr>
          <w:rFonts w:ascii="Tahoma" w:eastAsia="Tahoma" w:hAnsi="Tahoma" w:cs="Tahoma"/>
          <w:position w:val="-1"/>
          <w:sz w:val="22"/>
          <w:szCs w:val="22"/>
        </w:rPr>
        <w:t>s etc.</w:t>
      </w:r>
    </w:p>
    <w:p w14:paraId="27558D6B" w14:textId="77777777" w:rsidR="004B321C" w:rsidRDefault="004B321C">
      <w:pPr>
        <w:spacing w:before="5" w:line="260" w:lineRule="exact"/>
        <w:rPr>
          <w:sz w:val="26"/>
          <w:szCs w:val="26"/>
        </w:rPr>
      </w:pPr>
    </w:p>
    <w:p w14:paraId="181F13D8" w14:textId="77777777" w:rsidR="004B321C" w:rsidRDefault="00317DB3">
      <w:pPr>
        <w:ind w:left="100" w:right="157"/>
        <w:rPr>
          <w:rFonts w:ascii="Tahoma" w:eastAsia="Tahoma" w:hAnsi="Tahoma" w:cs="Tahoma"/>
          <w:sz w:val="22"/>
          <w:szCs w:val="22"/>
        </w:rPr>
      </w:pPr>
      <w:r>
        <w:rPr>
          <w:rFonts w:ascii="Tahoma" w:eastAsia="Tahoma" w:hAnsi="Tahoma" w:cs="Tahoma"/>
          <w:sz w:val="22"/>
          <w:szCs w:val="22"/>
        </w:rPr>
        <w:t>The association has about a dozen of teams. Each team has 2 or more players. During each year, each team will play two matches against every other team, once at the home venue and once at the away venue. Currently every match has two players from e</w:t>
      </w:r>
      <w:r>
        <w:rPr>
          <w:rFonts w:ascii="Tahoma" w:eastAsia="Tahoma" w:hAnsi="Tahoma" w:cs="Tahoma"/>
          <w:sz w:val="22"/>
          <w:szCs w:val="22"/>
        </w:rPr>
        <w:t>ach team. A match consists of 4 single sets and a double set. Every set consists of 3 games. The player who wins the most games wins the set. (For simplicity, you can assume that every set always has three games even if one player has already won the first</w:t>
      </w:r>
      <w:r>
        <w:rPr>
          <w:rFonts w:ascii="Tahoma" w:eastAsia="Tahoma" w:hAnsi="Tahoma" w:cs="Tahoma"/>
          <w:sz w:val="22"/>
          <w:szCs w:val="22"/>
        </w:rPr>
        <w:t xml:space="preserve"> two games.) The following shows an example of the match score sheet. In this example, the two teams are “page” and “uwe”. The match is played at page’s venue. So “page” is the home team and “uwe” is the away team. “peter” from team “page” has won two sets</w:t>
      </w:r>
      <w:r>
        <w:rPr>
          <w:rFonts w:ascii="Tahoma" w:eastAsia="Tahoma" w:hAnsi="Tahoma" w:cs="Tahoma"/>
          <w:sz w:val="22"/>
          <w:szCs w:val="22"/>
        </w:rPr>
        <w:t>, one against “jin” from</w:t>
      </w:r>
    </w:p>
    <w:p w14:paraId="7B49145D" w14:textId="77777777" w:rsidR="004B321C" w:rsidRDefault="00317DB3">
      <w:pPr>
        <w:spacing w:before="1"/>
        <w:ind w:left="100"/>
        <w:rPr>
          <w:rFonts w:ascii="Tahoma" w:eastAsia="Tahoma" w:hAnsi="Tahoma" w:cs="Tahoma"/>
          <w:sz w:val="22"/>
          <w:szCs w:val="22"/>
        </w:rPr>
      </w:pPr>
      <w:r>
        <w:rPr>
          <w:rFonts w:ascii="Tahoma" w:eastAsia="Tahoma" w:hAnsi="Tahoma" w:cs="Tahoma"/>
          <w:sz w:val="22"/>
          <w:szCs w:val="22"/>
        </w:rPr>
        <w:t>team “uwe”, the other against “julia” from team “uwe”. “phil” from team “page” has not won</w:t>
      </w:r>
    </w:p>
    <w:p w14:paraId="3D9F3E41" w14:textId="77777777" w:rsidR="004B321C" w:rsidRDefault="00317DB3">
      <w:pPr>
        <w:spacing w:line="260" w:lineRule="exact"/>
        <w:ind w:left="100"/>
        <w:rPr>
          <w:rFonts w:ascii="Tahoma" w:eastAsia="Tahoma" w:hAnsi="Tahoma" w:cs="Tahoma"/>
          <w:sz w:val="22"/>
          <w:szCs w:val="22"/>
        </w:rPr>
      </w:pPr>
      <w:r>
        <w:rPr>
          <w:rFonts w:ascii="Tahoma" w:eastAsia="Tahoma" w:hAnsi="Tahoma" w:cs="Tahoma"/>
          <w:position w:val="-1"/>
          <w:sz w:val="22"/>
          <w:szCs w:val="22"/>
        </w:rPr>
        <w:t>any set. The home team has won the double set. In total, the home team has won 3 sets</w:t>
      </w:r>
    </w:p>
    <w:p w14:paraId="212410DE" w14:textId="77777777" w:rsidR="004B321C" w:rsidRDefault="00317DB3">
      <w:pPr>
        <w:spacing w:before="1"/>
        <w:ind w:left="100"/>
        <w:rPr>
          <w:rFonts w:ascii="Tahoma" w:eastAsia="Tahoma" w:hAnsi="Tahoma" w:cs="Tahoma"/>
          <w:sz w:val="22"/>
          <w:szCs w:val="22"/>
        </w:rPr>
      </w:pPr>
      <w:r>
        <w:rPr>
          <w:rFonts w:ascii="Tahoma" w:eastAsia="Tahoma" w:hAnsi="Tahoma" w:cs="Tahoma"/>
          <w:sz w:val="22"/>
          <w:szCs w:val="22"/>
        </w:rPr>
        <w:t>and lost 2 set. So “page” has won the match.</w:t>
      </w:r>
    </w:p>
    <w:p w14:paraId="7FA7D289" w14:textId="77777777" w:rsidR="004B321C" w:rsidRDefault="004B321C">
      <w:pPr>
        <w:spacing w:before="5" w:line="260" w:lineRule="exact"/>
        <w:rPr>
          <w:sz w:val="26"/>
          <w:szCs w:val="26"/>
        </w:rPr>
      </w:pPr>
    </w:p>
    <w:p w14:paraId="6444D352" w14:textId="77777777" w:rsidR="004B321C" w:rsidRDefault="00317DB3">
      <w:pPr>
        <w:ind w:left="100" w:right="178"/>
        <w:rPr>
          <w:rFonts w:ascii="Tahoma" w:eastAsia="Tahoma" w:hAnsi="Tahoma" w:cs="Tahoma"/>
          <w:sz w:val="22"/>
          <w:szCs w:val="22"/>
        </w:rPr>
        <w:sectPr w:rsidR="004B321C">
          <w:footerReference w:type="default" r:id="rId14"/>
          <w:pgSz w:w="11920" w:h="16840"/>
          <w:pgMar w:top="960" w:right="1320" w:bottom="280" w:left="1340" w:header="746" w:footer="1001" w:gutter="0"/>
          <w:cols w:space="720"/>
        </w:sectPr>
      </w:pPr>
      <w:r>
        <w:rPr>
          <w:noProof/>
        </w:rPr>
      </w:r>
      <w:r w:rsidR="00317DB3">
        <w:rPr>
          <w:noProof/>
        </w:rPr>
        <w:pict w14:anchorId="1E14828C">
          <v:shape id="_x0000_s1315" type="#_x0000_t75" alt="" style="position:absolute;left:0;text-align:left;margin-left:1in;margin-top:39.8pt;width:370.8pt;height:252.9pt;z-index:-1468;mso-wrap-edited:f;mso-width-percent:0;mso-height-percent:0;mso-position-horizontal-relative:page;mso-width-percent:0;mso-height-percent:0">
            <v:imagedata r:id="rId15" o:title=""/>
            <w10:wrap anchorx="page"/>
          </v:shape>
        </w:pict>
      </w:r>
      <w:r>
        <w:rPr>
          <w:rFonts w:ascii="Tahoma" w:eastAsia="Tahoma" w:hAnsi="Tahoma" w:cs="Tahoma"/>
          <w:sz w:val="22"/>
          <w:szCs w:val="22"/>
        </w:rPr>
        <w:t>The association is expecting to have a lot more interests in the near future. Hence, they are likely to have more teams and more players. Any system designed for now needs to take this into account so that future modifications can be don</w:t>
      </w:r>
      <w:r>
        <w:rPr>
          <w:rFonts w:ascii="Tahoma" w:eastAsia="Tahoma" w:hAnsi="Tahoma" w:cs="Tahoma"/>
          <w:sz w:val="22"/>
          <w:szCs w:val="22"/>
        </w:rPr>
        <w:t>e easily.</w:t>
      </w:r>
    </w:p>
    <w:p w14:paraId="3F6BCCE0" w14:textId="77777777" w:rsidR="004B321C" w:rsidRDefault="004B321C">
      <w:pPr>
        <w:spacing w:line="200" w:lineRule="exact"/>
      </w:pPr>
    </w:p>
    <w:p w14:paraId="259F9048" w14:textId="77777777" w:rsidR="004B321C" w:rsidRDefault="004B321C">
      <w:pPr>
        <w:spacing w:before="12" w:line="240" w:lineRule="exact"/>
        <w:rPr>
          <w:sz w:val="24"/>
          <w:szCs w:val="24"/>
        </w:rPr>
      </w:pPr>
    </w:p>
    <w:p w14:paraId="756EEB00" w14:textId="77777777" w:rsidR="004B321C" w:rsidRDefault="00317DB3">
      <w:pPr>
        <w:spacing w:before="23"/>
        <w:ind w:left="100"/>
        <w:rPr>
          <w:rFonts w:ascii="Tahoma" w:eastAsia="Tahoma" w:hAnsi="Tahoma" w:cs="Tahoma"/>
          <w:sz w:val="22"/>
          <w:szCs w:val="22"/>
        </w:rPr>
      </w:pPr>
      <w:r>
        <w:rPr>
          <w:rFonts w:ascii="Tahoma" w:eastAsia="Tahoma" w:hAnsi="Tahoma" w:cs="Tahoma"/>
          <w:b/>
          <w:sz w:val="22"/>
          <w:szCs w:val="22"/>
        </w:rPr>
        <w:t>2.2  Functionalities for the computer system</w:t>
      </w:r>
    </w:p>
    <w:p w14:paraId="3B3A5ED4" w14:textId="77777777" w:rsidR="004B321C" w:rsidRDefault="004B321C">
      <w:pPr>
        <w:spacing w:before="5" w:line="260" w:lineRule="exact"/>
        <w:rPr>
          <w:sz w:val="26"/>
          <w:szCs w:val="26"/>
        </w:rPr>
      </w:pPr>
    </w:p>
    <w:p w14:paraId="4954C05C" w14:textId="77777777" w:rsidR="004B321C" w:rsidRDefault="00317DB3">
      <w:pPr>
        <w:ind w:left="100" w:right="859"/>
        <w:rPr>
          <w:rFonts w:ascii="Tahoma" w:eastAsia="Tahoma" w:hAnsi="Tahoma" w:cs="Tahoma"/>
          <w:sz w:val="22"/>
          <w:szCs w:val="22"/>
        </w:rPr>
      </w:pPr>
      <w:r>
        <w:rPr>
          <w:rFonts w:ascii="Tahoma" w:eastAsia="Tahoma" w:hAnsi="Tahoma" w:cs="Tahoma"/>
          <w:sz w:val="22"/>
          <w:szCs w:val="22"/>
        </w:rPr>
        <w:t>The association has done some design for the front end of the system. The following illustrates what they would like to have. There should be three pages/tabs:</w:t>
      </w:r>
    </w:p>
    <w:p w14:paraId="53645EFD" w14:textId="77777777" w:rsidR="004B321C" w:rsidRDefault="00317DB3">
      <w:pPr>
        <w:spacing w:line="260" w:lineRule="exact"/>
        <w:ind w:left="170"/>
        <w:rPr>
          <w:rFonts w:ascii="Tahoma" w:eastAsia="Tahoma" w:hAnsi="Tahoma" w:cs="Tahoma"/>
          <w:sz w:val="22"/>
          <w:szCs w:val="22"/>
        </w:rPr>
      </w:pPr>
      <w:r>
        <w:rPr>
          <w:rFonts w:ascii="Tahoma" w:eastAsia="Tahoma" w:hAnsi="Tahoma" w:cs="Tahoma"/>
          <w:position w:val="-1"/>
          <w:sz w:val="22"/>
          <w:szCs w:val="22"/>
        </w:rPr>
        <w:t>• Admin page</w:t>
      </w:r>
    </w:p>
    <w:p w14:paraId="4C9CFA62" w14:textId="77777777" w:rsidR="004B321C" w:rsidRDefault="00317DB3">
      <w:pPr>
        <w:spacing w:before="1"/>
        <w:ind w:left="170"/>
        <w:rPr>
          <w:rFonts w:ascii="Tahoma" w:eastAsia="Tahoma" w:hAnsi="Tahoma" w:cs="Tahoma"/>
          <w:sz w:val="22"/>
          <w:szCs w:val="22"/>
        </w:rPr>
      </w:pPr>
      <w:r>
        <w:rPr>
          <w:rFonts w:ascii="Tahoma" w:eastAsia="Tahoma" w:hAnsi="Tahoma" w:cs="Tahoma"/>
          <w:sz w:val="22"/>
          <w:szCs w:val="22"/>
        </w:rPr>
        <w:t>• Viewer page</w:t>
      </w:r>
    </w:p>
    <w:p w14:paraId="3D3E5FB6" w14:textId="77777777" w:rsidR="004B321C" w:rsidRDefault="00317DB3">
      <w:pPr>
        <w:spacing w:before="1"/>
        <w:ind w:left="170"/>
        <w:rPr>
          <w:rFonts w:ascii="Tahoma" w:eastAsia="Tahoma" w:hAnsi="Tahoma" w:cs="Tahoma"/>
          <w:sz w:val="22"/>
          <w:szCs w:val="22"/>
        </w:rPr>
      </w:pPr>
      <w:r>
        <w:rPr>
          <w:rFonts w:ascii="Tahoma" w:eastAsia="Tahoma" w:hAnsi="Tahoma" w:cs="Tahoma"/>
          <w:sz w:val="22"/>
          <w:szCs w:val="22"/>
        </w:rPr>
        <w:t>• Score she</w:t>
      </w:r>
      <w:r>
        <w:rPr>
          <w:rFonts w:ascii="Tahoma" w:eastAsia="Tahoma" w:hAnsi="Tahoma" w:cs="Tahoma"/>
          <w:sz w:val="22"/>
          <w:szCs w:val="22"/>
        </w:rPr>
        <w:t>et page</w:t>
      </w:r>
    </w:p>
    <w:p w14:paraId="1CEAA85A" w14:textId="77777777" w:rsidR="004B321C" w:rsidRDefault="004B321C">
      <w:pPr>
        <w:spacing w:before="4" w:line="260" w:lineRule="exact"/>
        <w:rPr>
          <w:sz w:val="26"/>
          <w:szCs w:val="26"/>
        </w:rPr>
      </w:pPr>
    </w:p>
    <w:p w14:paraId="7149595D" w14:textId="77777777" w:rsidR="004B321C" w:rsidRDefault="00317DB3">
      <w:pPr>
        <w:ind w:left="100"/>
      </w:pPr>
      <w:r>
        <w:rPr>
          <w:noProof/>
        </w:rPr>
      </w:r>
      <w:r w:rsidR="00317DB3">
        <w:rPr>
          <w:noProof/>
        </w:rPr>
        <w:pict w14:anchorId="3723F292">
          <v:shape id="_x0000_i1026" type="#_x0000_t75" alt="" style="width:426.05pt;height:273.45pt;mso-width-percent:0;mso-height-percent:0;mso-width-percent:0;mso-height-percent:0">
            <v:imagedata r:id="rId16" o:title=""/>
          </v:shape>
        </w:pict>
      </w:r>
    </w:p>
    <w:p w14:paraId="25F6285E" w14:textId="77777777" w:rsidR="004B321C" w:rsidRDefault="004B321C">
      <w:pPr>
        <w:spacing w:before="7" w:line="260" w:lineRule="exact"/>
        <w:rPr>
          <w:sz w:val="26"/>
          <w:szCs w:val="26"/>
        </w:rPr>
      </w:pPr>
    </w:p>
    <w:p w14:paraId="6F77610F" w14:textId="77777777" w:rsidR="004B321C" w:rsidRDefault="00317DB3">
      <w:pPr>
        <w:ind w:left="100"/>
        <w:rPr>
          <w:rFonts w:ascii="Tahoma" w:eastAsia="Tahoma" w:hAnsi="Tahoma" w:cs="Tahoma"/>
          <w:sz w:val="22"/>
          <w:szCs w:val="22"/>
        </w:rPr>
      </w:pPr>
      <w:r>
        <w:rPr>
          <w:rFonts w:ascii="Tahoma" w:eastAsia="Tahoma" w:hAnsi="Tahoma" w:cs="Tahoma"/>
          <w:sz w:val="22"/>
          <w:szCs w:val="22"/>
        </w:rPr>
        <w:t>For the Admin page, the association secretary should be able to</w:t>
      </w:r>
    </w:p>
    <w:p w14:paraId="51D35E28" w14:textId="77777777" w:rsidR="004B321C" w:rsidRDefault="004B321C">
      <w:pPr>
        <w:spacing w:before="6" w:line="180" w:lineRule="exact"/>
        <w:rPr>
          <w:sz w:val="18"/>
          <w:szCs w:val="18"/>
        </w:rPr>
      </w:pPr>
    </w:p>
    <w:p w14:paraId="34CFF8FA" w14:textId="77777777" w:rsidR="004B321C" w:rsidRDefault="004B321C">
      <w:pPr>
        <w:spacing w:line="200" w:lineRule="exact"/>
      </w:pPr>
    </w:p>
    <w:p w14:paraId="298F5D7F" w14:textId="77777777" w:rsidR="004B321C" w:rsidRDefault="00317DB3">
      <w:pPr>
        <w:ind w:left="460"/>
        <w:rPr>
          <w:rFonts w:ascii="Tahoma" w:eastAsia="Tahoma" w:hAnsi="Tahoma" w:cs="Tahoma"/>
          <w:sz w:val="22"/>
          <w:szCs w:val="22"/>
        </w:rPr>
      </w:pPr>
      <w:r>
        <w:rPr>
          <w:rFonts w:ascii="Verdana" w:eastAsia="Verdana" w:hAnsi="Verdana" w:cs="Verdana"/>
          <w:sz w:val="22"/>
          <w:szCs w:val="22"/>
        </w:rPr>
        <w:t xml:space="preserve">•   </w:t>
      </w:r>
      <w:r>
        <w:rPr>
          <w:rFonts w:ascii="Tahoma" w:eastAsia="Tahoma" w:hAnsi="Tahoma" w:cs="Tahoma"/>
          <w:sz w:val="22"/>
          <w:szCs w:val="22"/>
        </w:rPr>
        <w:t>Add a new team: enter the team name and click on the add team button.</w:t>
      </w:r>
    </w:p>
    <w:p w14:paraId="7C02A055" w14:textId="77777777" w:rsidR="004B321C" w:rsidRDefault="00317DB3">
      <w:pPr>
        <w:spacing w:before="37"/>
        <w:ind w:left="460"/>
        <w:rPr>
          <w:rFonts w:ascii="Tahoma" w:eastAsia="Tahoma" w:hAnsi="Tahoma" w:cs="Tahoma"/>
          <w:sz w:val="22"/>
          <w:szCs w:val="22"/>
        </w:rPr>
      </w:pPr>
      <w:r>
        <w:rPr>
          <w:rFonts w:ascii="Verdana" w:eastAsia="Verdana" w:hAnsi="Verdana" w:cs="Verdana"/>
          <w:sz w:val="22"/>
          <w:szCs w:val="22"/>
        </w:rPr>
        <w:t xml:space="preserve">•   </w:t>
      </w:r>
      <w:r>
        <w:rPr>
          <w:rFonts w:ascii="Tahoma" w:eastAsia="Tahoma" w:hAnsi="Tahoma" w:cs="Tahoma"/>
          <w:sz w:val="22"/>
          <w:szCs w:val="22"/>
        </w:rPr>
        <w:t>Add a player and attach the player to a team: enter a player’s name and select a</w:t>
      </w:r>
    </w:p>
    <w:p w14:paraId="0BCDDCDC" w14:textId="77777777" w:rsidR="004B321C" w:rsidRDefault="00317DB3">
      <w:pPr>
        <w:spacing w:before="41"/>
        <w:ind w:left="820"/>
        <w:rPr>
          <w:rFonts w:ascii="Tahoma" w:eastAsia="Tahoma" w:hAnsi="Tahoma" w:cs="Tahoma"/>
          <w:sz w:val="22"/>
          <w:szCs w:val="22"/>
        </w:rPr>
      </w:pPr>
      <w:r>
        <w:rPr>
          <w:rFonts w:ascii="Tahoma" w:eastAsia="Tahoma" w:hAnsi="Tahoma" w:cs="Tahoma"/>
          <w:sz w:val="22"/>
          <w:szCs w:val="22"/>
        </w:rPr>
        <w:t>team from the select team dropdown box and then click the register player button</w:t>
      </w:r>
    </w:p>
    <w:p w14:paraId="739EA0B0" w14:textId="77777777" w:rsidR="004B321C" w:rsidRDefault="00317DB3">
      <w:pPr>
        <w:tabs>
          <w:tab w:val="left" w:pos="820"/>
        </w:tabs>
        <w:spacing w:before="38" w:line="276" w:lineRule="auto"/>
        <w:ind w:left="820" w:right="172" w:hanging="360"/>
        <w:rPr>
          <w:rFonts w:ascii="Tahoma" w:eastAsia="Tahoma" w:hAnsi="Tahoma" w:cs="Tahoma"/>
          <w:sz w:val="22"/>
          <w:szCs w:val="22"/>
        </w:rPr>
      </w:pPr>
      <w:r>
        <w:rPr>
          <w:rFonts w:ascii="Verdana" w:eastAsia="Verdana" w:hAnsi="Verdana" w:cs="Verdana"/>
          <w:sz w:val="22"/>
          <w:szCs w:val="22"/>
        </w:rPr>
        <w:t>•</w:t>
      </w:r>
      <w:r>
        <w:rPr>
          <w:rFonts w:ascii="Verdana" w:eastAsia="Verdana" w:hAnsi="Verdana" w:cs="Verdana"/>
          <w:sz w:val="22"/>
          <w:szCs w:val="22"/>
        </w:rPr>
        <w:tab/>
      </w:r>
      <w:r>
        <w:rPr>
          <w:rFonts w:ascii="Tahoma" w:eastAsia="Tahoma" w:hAnsi="Tahoma" w:cs="Tahoma"/>
          <w:sz w:val="22"/>
          <w:szCs w:val="22"/>
        </w:rPr>
        <w:t>Generate match fixtures: clicking the generate fixtures button will create the fixtures whic</w:t>
      </w:r>
      <w:r>
        <w:rPr>
          <w:rFonts w:ascii="Tahoma" w:eastAsia="Tahoma" w:hAnsi="Tahoma" w:cs="Tahoma"/>
          <w:sz w:val="22"/>
          <w:szCs w:val="22"/>
        </w:rPr>
        <w:t>h includes a match being set for every pair of teams registered.</w:t>
      </w:r>
    </w:p>
    <w:p w14:paraId="278765B1" w14:textId="77777777" w:rsidR="004B321C" w:rsidRDefault="00317DB3">
      <w:pPr>
        <w:spacing w:line="260" w:lineRule="exact"/>
        <w:ind w:left="460"/>
        <w:rPr>
          <w:rFonts w:ascii="Tahoma" w:eastAsia="Tahoma" w:hAnsi="Tahoma" w:cs="Tahoma"/>
          <w:sz w:val="22"/>
          <w:szCs w:val="22"/>
        </w:rPr>
      </w:pPr>
      <w:r>
        <w:rPr>
          <w:rFonts w:ascii="Verdana" w:eastAsia="Verdana" w:hAnsi="Verdana" w:cs="Verdana"/>
          <w:position w:val="-1"/>
          <w:sz w:val="22"/>
          <w:szCs w:val="22"/>
        </w:rPr>
        <w:t xml:space="preserve">•   </w:t>
      </w:r>
      <w:r>
        <w:rPr>
          <w:rFonts w:ascii="Tahoma" w:eastAsia="Tahoma" w:hAnsi="Tahoma" w:cs="Tahoma"/>
          <w:position w:val="-1"/>
          <w:sz w:val="22"/>
          <w:szCs w:val="22"/>
        </w:rPr>
        <w:t>Generate team statistics: This button enables the association secretary to force the</w:t>
      </w:r>
    </w:p>
    <w:p w14:paraId="1055048E" w14:textId="77777777" w:rsidR="004B321C" w:rsidRDefault="00317DB3">
      <w:pPr>
        <w:spacing w:before="41" w:line="275" w:lineRule="auto"/>
        <w:ind w:left="820" w:right="280"/>
        <w:rPr>
          <w:rFonts w:ascii="Tahoma" w:eastAsia="Tahoma" w:hAnsi="Tahoma" w:cs="Tahoma"/>
          <w:sz w:val="22"/>
          <w:szCs w:val="22"/>
        </w:rPr>
      </w:pPr>
      <w:r>
        <w:rPr>
          <w:rFonts w:ascii="Tahoma" w:eastAsia="Tahoma" w:hAnsi="Tahoma" w:cs="Tahoma"/>
          <w:sz w:val="22"/>
          <w:szCs w:val="22"/>
        </w:rPr>
        <w:t>system to generate the team stats, i.e. how many matches have played, how many</w:t>
      </w:r>
      <w:r>
        <w:rPr>
          <w:rFonts w:ascii="Tahoma" w:eastAsia="Tahoma" w:hAnsi="Tahoma" w:cs="Tahoma"/>
          <w:sz w:val="22"/>
          <w:szCs w:val="22"/>
        </w:rPr>
        <w:t xml:space="preserve"> have been won and how many sets have been won. The system should also generate the team stats automatically every 100 seconds. Here is an example of a list of team stats:</w:t>
      </w:r>
    </w:p>
    <w:p w14:paraId="289C797A" w14:textId="77777777" w:rsidR="004B321C" w:rsidRDefault="004B321C">
      <w:pPr>
        <w:spacing w:before="2" w:line="200" w:lineRule="exact"/>
      </w:pPr>
    </w:p>
    <w:p w14:paraId="15ED1883" w14:textId="77777777" w:rsidR="004B321C" w:rsidRDefault="00317DB3">
      <w:pPr>
        <w:ind w:left="460"/>
        <w:rPr>
          <w:rFonts w:ascii="Tahoma" w:eastAsia="Tahoma" w:hAnsi="Tahoma" w:cs="Tahoma"/>
          <w:sz w:val="22"/>
          <w:szCs w:val="22"/>
        </w:rPr>
      </w:pPr>
      <w:r>
        <w:rPr>
          <w:rFonts w:ascii="Tahoma" w:eastAsia="Tahoma" w:hAnsi="Tahoma" w:cs="Tahoma"/>
          <w:sz w:val="22"/>
          <w:szCs w:val="22"/>
        </w:rPr>
        <w:t>Uwe: matchesPlayed=2, matchesWon=1, setsWon=6</w:t>
      </w:r>
    </w:p>
    <w:p w14:paraId="43D20F3D" w14:textId="77777777" w:rsidR="004B321C" w:rsidRDefault="004B321C">
      <w:pPr>
        <w:spacing w:before="5" w:line="260" w:lineRule="exact"/>
        <w:rPr>
          <w:sz w:val="26"/>
          <w:szCs w:val="26"/>
        </w:rPr>
      </w:pPr>
    </w:p>
    <w:p w14:paraId="6C9F7318" w14:textId="77777777" w:rsidR="004B321C" w:rsidRDefault="00317DB3">
      <w:pPr>
        <w:ind w:left="460"/>
        <w:rPr>
          <w:rFonts w:ascii="Tahoma" w:eastAsia="Tahoma" w:hAnsi="Tahoma" w:cs="Tahoma"/>
          <w:sz w:val="22"/>
          <w:szCs w:val="22"/>
        </w:rPr>
      </w:pPr>
      <w:r>
        <w:rPr>
          <w:rFonts w:ascii="Tahoma" w:eastAsia="Tahoma" w:hAnsi="Tahoma" w:cs="Tahoma"/>
          <w:sz w:val="22"/>
          <w:szCs w:val="22"/>
        </w:rPr>
        <w:t>Page: matchesPlayed=1, matchesWon=0,</w:t>
      </w:r>
      <w:r>
        <w:rPr>
          <w:rFonts w:ascii="Tahoma" w:eastAsia="Tahoma" w:hAnsi="Tahoma" w:cs="Tahoma"/>
          <w:sz w:val="22"/>
          <w:szCs w:val="22"/>
        </w:rPr>
        <w:t xml:space="preserve"> setsWon=1</w:t>
      </w:r>
    </w:p>
    <w:p w14:paraId="3C0F5B0D" w14:textId="77777777" w:rsidR="004B321C" w:rsidRDefault="004B321C">
      <w:pPr>
        <w:spacing w:before="5" w:line="260" w:lineRule="exact"/>
        <w:rPr>
          <w:sz w:val="26"/>
          <w:szCs w:val="26"/>
        </w:rPr>
      </w:pPr>
    </w:p>
    <w:p w14:paraId="3424DAF7" w14:textId="77777777" w:rsidR="004B321C" w:rsidRDefault="00317DB3">
      <w:pPr>
        <w:ind w:left="460"/>
        <w:rPr>
          <w:rFonts w:ascii="Tahoma" w:eastAsia="Tahoma" w:hAnsi="Tahoma" w:cs="Tahoma"/>
          <w:sz w:val="22"/>
          <w:szCs w:val="22"/>
        </w:rPr>
      </w:pPr>
      <w:r>
        <w:rPr>
          <w:rFonts w:ascii="Tahoma" w:eastAsia="Tahoma" w:hAnsi="Tahoma" w:cs="Tahoma"/>
          <w:sz w:val="22"/>
          <w:szCs w:val="22"/>
        </w:rPr>
        <w:t>Filton: matchesPlayed=1, matchesWon=1, setsWon=3</w:t>
      </w:r>
    </w:p>
    <w:p w14:paraId="04F0F606" w14:textId="77777777" w:rsidR="004B321C" w:rsidRDefault="004B321C">
      <w:pPr>
        <w:spacing w:before="8" w:line="260" w:lineRule="exact"/>
        <w:rPr>
          <w:sz w:val="26"/>
          <w:szCs w:val="26"/>
        </w:rPr>
      </w:pPr>
    </w:p>
    <w:p w14:paraId="2B1AF1D0" w14:textId="77777777" w:rsidR="004B321C" w:rsidRDefault="00317DB3">
      <w:pPr>
        <w:ind w:left="460"/>
        <w:rPr>
          <w:rFonts w:ascii="Tahoma" w:eastAsia="Tahoma" w:hAnsi="Tahoma" w:cs="Tahoma"/>
          <w:sz w:val="22"/>
          <w:szCs w:val="22"/>
        </w:rPr>
        <w:sectPr w:rsidR="004B321C">
          <w:footerReference w:type="default" r:id="rId17"/>
          <w:pgSz w:w="11920" w:h="16840"/>
          <w:pgMar w:top="960" w:right="1320" w:bottom="280" w:left="1340" w:header="746" w:footer="1001" w:gutter="0"/>
          <w:cols w:space="720"/>
        </w:sectPr>
      </w:pPr>
      <w:r>
        <w:rPr>
          <w:rFonts w:ascii="Tahoma" w:eastAsia="Tahoma" w:hAnsi="Tahoma" w:cs="Tahoma"/>
          <w:sz w:val="22"/>
          <w:szCs w:val="22"/>
        </w:rPr>
        <w:t>Kcc: matchesPlayed=0, matchesWon=0, setsWon=0</w:t>
      </w:r>
    </w:p>
    <w:p w14:paraId="43BB83CA" w14:textId="77777777" w:rsidR="004B321C" w:rsidRDefault="004B321C">
      <w:pPr>
        <w:spacing w:before="9" w:line="120" w:lineRule="exact"/>
        <w:rPr>
          <w:sz w:val="13"/>
          <w:szCs w:val="13"/>
        </w:rPr>
      </w:pPr>
    </w:p>
    <w:p w14:paraId="0BBBC450" w14:textId="77777777" w:rsidR="004B321C" w:rsidRDefault="004B321C">
      <w:pPr>
        <w:spacing w:line="200" w:lineRule="exact"/>
      </w:pPr>
    </w:p>
    <w:p w14:paraId="3D66E211" w14:textId="77777777" w:rsidR="004B321C" w:rsidRDefault="004B321C">
      <w:pPr>
        <w:spacing w:line="200" w:lineRule="exact"/>
      </w:pPr>
    </w:p>
    <w:p w14:paraId="2EFB7813" w14:textId="77777777" w:rsidR="004B321C" w:rsidRDefault="004B321C">
      <w:pPr>
        <w:spacing w:line="200" w:lineRule="exact"/>
      </w:pPr>
    </w:p>
    <w:p w14:paraId="003A38D6" w14:textId="77777777" w:rsidR="004B321C" w:rsidRDefault="00317DB3">
      <w:pPr>
        <w:ind w:left="460"/>
      </w:pPr>
      <w:r>
        <w:rPr>
          <w:noProof/>
        </w:rPr>
      </w:r>
      <w:r w:rsidR="00317DB3">
        <w:rPr>
          <w:noProof/>
        </w:rPr>
        <w:pict w14:anchorId="7DD0057F">
          <v:shape id="_x0000_i1027" type="#_x0000_t75" alt="" style="width:437.95pt;height:271.5pt;mso-width-percent:0;mso-height-percent:0;mso-width-percent:0;mso-height-percent:0">
            <v:imagedata r:id="rId18" o:title=""/>
          </v:shape>
        </w:pict>
      </w:r>
    </w:p>
    <w:p w14:paraId="54A32B9A" w14:textId="77777777" w:rsidR="004B321C" w:rsidRDefault="004B321C">
      <w:pPr>
        <w:spacing w:line="100" w:lineRule="exact"/>
        <w:rPr>
          <w:sz w:val="11"/>
          <w:szCs w:val="11"/>
        </w:rPr>
      </w:pPr>
    </w:p>
    <w:p w14:paraId="12CCA631" w14:textId="77777777" w:rsidR="004B321C" w:rsidRDefault="004B321C">
      <w:pPr>
        <w:spacing w:line="200" w:lineRule="exact"/>
      </w:pPr>
    </w:p>
    <w:p w14:paraId="50104F3C" w14:textId="77777777" w:rsidR="004B321C" w:rsidRDefault="004B321C">
      <w:pPr>
        <w:spacing w:line="200" w:lineRule="exact"/>
      </w:pPr>
    </w:p>
    <w:p w14:paraId="1CBC9BCC" w14:textId="77777777" w:rsidR="004B321C" w:rsidRDefault="00317DB3">
      <w:pPr>
        <w:spacing w:before="23"/>
        <w:ind w:left="100"/>
        <w:rPr>
          <w:rFonts w:ascii="Tahoma" w:eastAsia="Tahoma" w:hAnsi="Tahoma" w:cs="Tahoma"/>
          <w:sz w:val="22"/>
          <w:szCs w:val="22"/>
        </w:rPr>
      </w:pPr>
      <w:r>
        <w:rPr>
          <w:rFonts w:ascii="Tahoma" w:eastAsia="Tahoma" w:hAnsi="Tahoma" w:cs="Tahoma"/>
          <w:sz w:val="22"/>
          <w:szCs w:val="22"/>
        </w:rPr>
        <w:t>For the Viewer page, the viewers/players and the association secretary should be able to</w:t>
      </w:r>
    </w:p>
    <w:p w14:paraId="0AB1A346" w14:textId="77777777" w:rsidR="004B321C" w:rsidRDefault="004B321C">
      <w:pPr>
        <w:spacing w:line="120" w:lineRule="exact"/>
        <w:rPr>
          <w:sz w:val="12"/>
          <w:szCs w:val="12"/>
        </w:rPr>
      </w:pPr>
    </w:p>
    <w:p w14:paraId="5BD176D1" w14:textId="77777777" w:rsidR="004B321C" w:rsidRDefault="00317DB3">
      <w:pPr>
        <w:tabs>
          <w:tab w:val="left" w:pos="820"/>
        </w:tabs>
        <w:spacing w:line="275" w:lineRule="auto"/>
        <w:ind w:left="820" w:right="384" w:hanging="360"/>
        <w:rPr>
          <w:rFonts w:ascii="Tahoma" w:eastAsia="Tahoma" w:hAnsi="Tahoma" w:cs="Tahoma"/>
          <w:sz w:val="22"/>
          <w:szCs w:val="22"/>
        </w:rPr>
      </w:pPr>
      <w:r>
        <w:rPr>
          <w:rFonts w:ascii="Verdana" w:eastAsia="Verdana" w:hAnsi="Verdana" w:cs="Verdana"/>
          <w:sz w:val="22"/>
          <w:szCs w:val="22"/>
        </w:rPr>
        <w:t>•</w:t>
      </w:r>
      <w:r>
        <w:rPr>
          <w:rFonts w:ascii="Verdana" w:eastAsia="Verdana" w:hAnsi="Verdana" w:cs="Verdana"/>
          <w:sz w:val="22"/>
          <w:szCs w:val="22"/>
        </w:rPr>
        <w:tab/>
      </w:r>
      <w:r>
        <w:rPr>
          <w:rFonts w:ascii="Tahoma" w:eastAsia="Tahoma" w:hAnsi="Tahoma" w:cs="Tahoma"/>
          <w:sz w:val="22"/>
          <w:szCs w:val="22"/>
        </w:rPr>
        <w:t>View match fixtures and the result chart: this will display all the fixtures and the current status of the matches. The following is an example. In this example, th</w:t>
      </w:r>
      <w:r>
        <w:rPr>
          <w:rFonts w:ascii="Tahoma" w:eastAsia="Tahoma" w:hAnsi="Tahoma" w:cs="Tahoma"/>
          <w:sz w:val="22"/>
          <w:szCs w:val="22"/>
        </w:rPr>
        <w:t>ere are 5 teams. The first column indicates the names of the home team. The top row indicates the away team names. “np” indicates that the match has not been played yet. In the example below, uwe (as home team) has played page (as away team). The final sco</w:t>
      </w:r>
      <w:r>
        <w:rPr>
          <w:rFonts w:ascii="Tahoma" w:eastAsia="Tahoma" w:hAnsi="Tahoma" w:cs="Tahoma"/>
          <w:sz w:val="22"/>
          <w:szCs w:val="22"/>
        </w:rPr>
        <w:t>re is 4:1, i.e. uwe has won 4 sets and page has won 1 set.</w:t>
      </w:r>
    </w:p>
    <w:p w14:paraId="0DC80738" w14:textId="77777777" w:rsidR="004B321C" w:rsidRDefault="004B321C">
      <w:pPr>
        <w:spacing w:before="9" w:line="180" w:lineRule="exact"/>
        <w:rPr>
          <w:sz w:val="19"/>
          <w:szCs w:val="19"/>
        </w:rPr>
      </w:pPr>
    </w:p>
    <w:p w14:paraId="4DC9BA46" w14:textId="77777777" w:rsidR="004B321C" w:rsidRDefault="00317DB3">
      <w:pPr>
        <w:ind w:left="100"/>
        <w:sectPr w:rsidR="004B321C">
          <w:footerReference w:type="default" r:id="rId19"/>
          <w:pgSz w:w="11920" w:h="16840"/>
          <w:pgMar w:top="960" w:right="1240" w:bottom="280" w:left="1340" w:header="746" w:footer="1001" w:gutter="0"/>
          <w:cols w:space="720"/>
        </w:sectPr>
      </w:pPr>
      <w:r>
        <w:rPr>
          <w:noProof/>
        </w:rPr>
      </w:r>
      <w:r w:rsidR="00317DB3">
        <w:rPr>
          <w:noProof/>
        </w:rPr>
        <w:pict w14:anchorId="4F9B1D36">
          <v:shape id="_x0000_i1028" type="#_x0000_t75" alt="" style="width:296.6pt;height:260.25pt;mso-width-percent:0;mso-height-percent:0;mso-width-percent:0;mso-height-percent:0">
            <v:imagedata r:id="rId20" o:title=""/>
          </v:shape>
        </w:pict>
      </w:r>
    </w:p>
    <w:p w14:paraId="4EFBDB7B" w14:textId="77777777" w:rsidR="004B321C" w:rsidRDefault="004B321C">
      <w:pPr>
        <w:spacing w:line="200" w:lineRule="exact"/>
      </w:pPr>
    </w:p>
    <w:p w14:paraId="2F1FE589" w14:textId="77777777" w:rsidR="004B321C" w:rsidRDefault="004B321C">
      <w:pPr>
        <w:spacing w:before="12" w:line="240" w:lineRule="exact"/>
        <w:rPr>
          <w:sz w:val="24"/>
          <w:szCs w:val="24"/>
        </w:rPr>
      </w:pPr>
    </w:p>
    <w:p w14:paraId="75B5892A" w14:textId="77777777" w:rsidR="004B321C" w:rsidRDefault="00317DB3">
      <w:pPr>
        <w:tabs>
          <w:tab w:val="left" w:pos="820"/>
        </w:tabs>
        <w:spacing w:before="22" w:line="276" w:lineRule="auto"/>
        <w:ind w:left="820" w:right="128" w:hanging="360"/>
        <w:rPr>
          <w:rFonts w:ascii="Tahoma" w:eastAsia="Tahoma" w:hAnsi="Tahoma" w:cs="Tahoma"/>
          <w:sz w:val="22"/>
          <w:szCs w:val="22"/>
        </w:rPr>
      </w:pPr>
      <w:r>
        <w:rPr>
          <w:rFonts w:ascii="Verdana" w:eastAsia="Verdana" w:hAnsi="Verdana" w:cs="Verdana"/>
          <w:sz w:val="22"/>
          <w:szCs w:val="22"/>
        </w:rPr>
        <w:t>•</w:t>
      </w:r>
      <w:r>
        <w:rPr>
          <w:rFonts w:ascii="Verdana" w:eastAsia="Verdana" w:hAnsi="Verdana" w:cs="Verdana"/>
          <w:sz w:val="22"/>
          <w:szCs w:val="22"/>
        </w:rPr>
        <w:tab/>
      </w:r>
      <w:r>
        <w:rPr>
          <w:rFonts w:ascii="Tahoma" w:eastAsia="Tahoma" w:hAnsi="Tahoma" w:cs="Tahoma"/>
          <w:sz w:val="22"/>
          <w:szCs w:val="22"/>
        </w:rPr>
        <w:t>View the scores of a previously played match. This will request the user to enter the home team name and the away team name. If the match has been played, it will display all the information about the match. If it has not been played, it will display a mes</w:t>
      </w:r>
      <w:r>
        <w:rPr>
          <w:rFonts w:ascii="Tahoma" w:eastAsia="Tahoma" w:hAnsi="Tahoma" w:cs="Tahoma"/>
          <w:sz w:val="22"/>
          <w:szCs w:val="22"/>
        </w:rPr>
        <w:t>sage saying so. The following is an examle:</w:t>
      </w:r>
    </w:p>
    <w:p w14:paraId="505C0CA3" w14:textId="77777777" w:rsidR="004B321C" w:rsidRDefault="004B321C">
      <w:pPr>
        <w:spacing w:before="9" w:line="180" w:lineRule="exact"/>
        <w:rPr>
          <w:sz w:val="19"/>
          <w:szCs w:val="19"/>
        </w:rPr>
      </w:pPr>
    </w:p>
    <w:p w14:paraId="765DB722" w14:textId="77777777" w:rsidR="004B321C" w:rsidRDefault="00317DB3">
      <w:pPr>
        <w:ind w:left="1540"/>
        <w:rPr>
          <w:rFonts w:ascii="Tahoma" w:eastAsia="Tahoma" w:hAnsi="Tahoma" w:cs="Tahoma"/>
          <w:sz w:val="22"/>
          <w:szCs w:val="22"/>
        </w:rPr>
      </w:pPr>
      <w:r>
        <w:rPr>
          <w:rFonts w:ascii="Tahoma" w:eastAsia="Tahoma" w:hAnsi="Tahoma" w:cs="Tahoma"/>
          <w:sz w:val="22"/>
          <w:szCs w:val="22"/>
        </w:rPr>
        <w:t>Match: uwe vs page</w:t>
      </w:r>
    </w:p>
    <w:p w14:paraId="04477F1A" w14:textId="77777777" w:rsidR="004B321C" w:rsidRDefault="00317DB3">
      <w:pPr>
        <w:spacing w:before="1"/>
        <w:ind w:left="1540"/>
        <w:rPr>
          <w:rFonts w:ascii="Tahoma" w:eastAsia="Tahoma" w:hAnsi="Tahoma" w:cs="Tahoma"/>
          <w:sz w:val="22"/>
          <w:szCs w:val="22"/>
        </w:rPr>
      </w:pPr>
      <w:r>
        <w:rPr>
          <w:rFonts w:ascii="Tahoma" w:eastAsia="Tahoma" w:hAnsi="Tahoma" w:cs="Tahoma"/>
          <w:sz w:val="22"/>
          <w:szCs w:val="22"/>
        </w:rPr>
        <w:t>SingleSets</w:t>
      </w:r>
    </w:p>
    <w:p w14:paraId="45E3C3B7" w14:textId="77777777" w:rsidR="004B321C" w:rsidRDefault="00317DB3">
      <w:pPr>
        <w:spacing w:before="1"/>
        <w:ind w:left="1540" w:right="4142"/>
        <w:rPr>
          <w:rFonts w:ascii="Tahoma" w:eastAsia="Tahoma" w:hAnsi="Tahoma" w:cs="Tahoma"/>
          <w:sz w:val="22"/>
          <w:szCs w:val="22"/>
        </w:rPr>
      </w:pPr>
      <w:r>
        <w:rPr>
          <w:rFonts w:ascii="Tahoma" w:eastAsia="Tahoma" w:hAnsi="Tahoma" w:cs="Tahoma"/>
          <w:sz w:val="22"/>
          <w:szCs w:val="22"/>
        </w:rPr>
        <w:t>Set{jin vs peter = 11:2,3:11,11:5} Set{jin vs phil = 11:1,5:11,11:6} Set{julia vs peter = 11:9,11:1,11:1} Set{julia vs phil = 11:2,3:11,11:5}</w:t>
      </w:r>
    </w:p>
    <w:p w14:paraId="4DD810F5" w14:textId="77777777" w:rsidR="004B321C" w:rsidRDefault="00317DB3">
      <w:pPr>
        <w:spacing w:line="260" w:lineRule="exact"/>
        <w:ind w:left="1540"/>
        <w:rPr>
          <w:rFonts w:ascii="Tahoma" w:eastAsia="Tahoma" w:hAnsi="Tahoma" w:cs="Tahoma"/>
          <w:sz w:val="22"/>
          <w:szCs w:val="22"/>
        </w:rPr>
      </w:pPr>
      <w:r>
        <w:rPr>
          <w:rFonts w:ascii="Tahoma" w:eastAsia="Tahoma" w:hAnsi="Tahoma" w:cs="Tahoma"/>
          <w:position w:val="-1"/>
          <w:sz w:val="22"/>
          <w:szCs w:val="22"/>
        </w:rPr>
        <w:t>Double set: Set{null vs null = 0:11,1:1</w:t>
      </w:r>
      <w:r>
        <w:rPr>
          <w:rFonts w:ascii="Tahoma" w:eastAsia="Tahoma" w:hAnsi="Tahoma" w:cs="Tahoma"/>
          <w:position w:val="-1"/>
          <w:sz w:val="22"/>
          <w:szCs w:val="22"/>
        </w:rPr>
        <w:t>1,2:11}</w:t>
      </w:r>
    </w:p>
    <w:p w14:paraId="750F59CC" w14:textId="77777777" w:rsidR="004B321C" w:rsidRDefault="00317DB3">
      <w:pPr>
        <w:spacing w:before="1"/>
        <w:ind w:left="1540"/>
        <w:rPr>
          <w:rFonts w:ascii="Tahoma" w:eastAsia="Tahoma" w:hAnsi="Tahoma" w:cs="Tahoma"/>
          <w:sz w:val="22"/>
          <w:szCs w:val="22"/>
        </w:rPr>
      </w:pPr>
      <w:r>
        <w:rPr>
          <w:rFonts w:ascii="Tahoma" w:eastAsia="Tahoma" w:hAnsi="Tahoma" w:cs="Tahoma"/>
          <w:sz w:val="22"/>
          <w:szCs w:val="22"/>
        </w:rPr>
        <w:t>final scores: 4:1</w:t>
      </w:r>
    </w:p>
    <w:p w14:paraId="68F4DC4C" w14:textId="77777777" w:rsidR="004B321C" w:rsidRDefault="004B321C">
      <w:pPr>
        <w:spacing w:before="5" w:line="260" w:lineRule="exact"/>
        <w:rPr>
          <w:sz w:val="26"/>
          <w:szCs w:val="26"/>
        </w:rPr>
      </w:pPr>
    </w:p>
    <w:p w14:paraId="14B42CC0" w14:textId="77777777" w:rsidR="004B321C" w:rsidRDefault="00317DB3">
      <w:pPr>
        <w:ind w:left="100"/>
        <w:rPr>
          <w:rFonts w:ascii="Tahoma" w:eastAsia="Tahoma" w:hAnsi="Tahoma" w:cs="Tahoma"/>
          <w:sz w:val="22"/>
          <w:szCs w:val="22"/>
        </w:rPr>
      </w:pPr>
      <w:r>
        <w:rPr>
          <w:rFonts w:ascii="Tahoma" w:eastAsia="Tahoma" w:hAnsi="Tahoma" w:cs="Tahoma"/>
          <w:sz w:val="22"/>
          <w:szCs w:val="22"/>
        </w:rPr>
        <w:t>Note that there is no need to store the player’s names for the double set.</w:t>
      </w:r>
    </w:p>
    <w:p w14:paraId="5F256CC2" w14:textId="77777777" w:rsidR="004B321C" w:rsidRDefault="004B321C">
      <w:pPr>
        <w:spacing w:before="6" w:line="180" w:lineRule="exact"/>
        <w:rPr>
          <w:sz w:val="18"/>
          <w:szCs w:val="18"/>
        </w:rPr>
      </w:pPr>
    </w:p>
    <w:p w14:paraId="39CA325B" w14:textId="77777777" w:rsidR="004B321C" w:rsidRDefault="004B321C">
      <w:pPr>
        <w:spacing w:line="200" w:lineRule="exact"/>
      </w:pPr>
    </w:p>
    <w:p w14:paraId="1CFAABC5" w14:textId="77777777" w:rsidR="004B321C" w:rsidRDefault="00317DB3">
      <w:pPr>
        <w:ind w:left="460"/>
        <w:rPr>
          <w:rFonts w:ascii="Tahoma" w:eastAsia="Tahoma" w:hAnsi="Tahoma" w:cs="Tahoma"/>
          <w:sz w:val="22"/>
          <w:szCs w:val="22"/>
        </w:rPr>
      </w:pPr>
      <w:r>
        <w:rPr>
          <w:rFonts w:ascii="Verdana" w:eastAsia="Verdana" w:hAnsi="Verdana" w:cs="Verdana"/>
          <w:sz w:val="22"/>
          <w:szCs w:val="22"/>
        </w:rPr>
        <w:t xml:space="preserve">•   </w:t>
      </w:r>
      <w:r>
        <w:rPr>
          <w:rFonts w:ascii="Tahoma" w:eastAsia="Tahoma" w:hAnsi="Tahoma" w:cs="Tahoma"/>
          <w:sz w:val="22"/>
          <w:szCs w:val="22"/>
        </w:rPr>
        <w:t>View the team stats of all teams. For each team, this includes the number of</w:t>
      </w:r>
    </w:p>
    <w:p w14:paraId="579C6ED2" w14:textId="77777777" w:rsidR="004B321C" w:rsidRDefault="00317DB3">
      <w:pPr>
        <w:spacing w:before="41" w:line="275" w:lineRule="auto"/>
        <w:ind w:left="820" w:right="88"/>
        <w:rPr>
          <w:rFonts w:ascii="Tahoma" w:eastAsia="Tahoma" w:hAnsi="Tahoma" w:cs="Tahoma"/>
          <w:sz w:val="22"/>
          <w:szCs w:val="22"/>
        </w:rPr>
      </w:pPr>
      <w:r>
        <w:rPr>
          <w:rFonts w:ascii="Tahoma" w:eastAsia="Tahoma" w:hAnsi="Tahoma" w:cs="Tahoma"/>
          <w:sz w:val="22"/>
          <w:szCs w:val="22"/>
        </w:rPr>
        <w:t>matches played, the number of matches won and the total number of sets won by its players. For example, here is an output:</w:t>
      </w:r>
    </w:p>
    <w:p w14:paraId="2754485B" w14:textId="77777777" w:rsidR="004B321C" w:rsidRDefault="004B321C">
      <w:pPr>
        <w:spacing w:before="9" w:line="180" w:lineRule="exact"/>
        <w:rPr>
          <w:sz w:val="19"/>
          <w:szCs w:val="19"/>
        </w:rPr>
      </w:pPr>
    </w:p>
    <w:p w14:paraId="67688B45" w14:textId="77777777" w:rsidR="004B321C" w:rsidRDefault="00317DB3">
      <w:pPr>
        <w:ind w:left="1540"/>
        <w:rPr>
          <w:rFonts w:ascii="Tahoma" w:eastAsia="Tahoma" w:hAnsi="Tahoma" w:cs="Tahoma"/>
          <w:sz w:val="22"/>
          <w:szCs w:val="22"/>
        </w:rPr>
      </w:pPr>
      <w:r>
        <w:rPr>
          <w:rFonts w:ascii="Tahoma" w:eastAsia="Tahoma" w:hAnsi="Tahoma" w:cs="Tahoma"/>
          <w:sz w:val="22"/>
          <w:szCs w:val="22"/>
        </w:rPr>
        <w:t>Uwe: matchesPlayed=2, matchesWon=1, setsWon=6</w:t>
      </w:r>
    </w:p>
    <w:p w14:paraId="30B3C975" w14:textId="77777777" w:rsidR="004B321C" w:rsidRDefault="00317DB3">
      <w:pPr>
        <w:spacing w:before="1"/>
        <w:ind w:left="1540"/>
        <w:rPr>
          <w:rFonts w:ascii="Tahoma" w:eastAsia="Tahoma" w:hAnsi="Tahoma" w:cs="Tahoma"/>
          <w:sz w:val="22"/>
          <w:szCs w:val="22"/>
        </w:rPr>
      </w:pPr>
      <w:r>
        <w:rPr>
          <w:rFonts w:ascii="Tahoma" w:eastAsia="Tahoma" w:hAnsi="Tahoma" w:cs="Tahoma"/>
          <w:sz w:val="22"/>
          <w:szCs w:val="22"/>
        </w:rPr>
        <w:t>Page: matchesPlayed=1, matchesWon=0, setsWon=1</w:t>
      </w:r>
    </w:p>
    <w:p w14:paraId="7C445CDA" w14:textId="77777777" w:rsidR="004B321C" w:rsidRDefault="00317DB3">
      <w:pPr>
        <w:spacing w:line="260" w:lineRule="exact"/>
        <w:ind w:left="1540"/>
        <w:rPr>
          <w:rFonts w:ascii="Tahoma" w:eastAsia="Tahoma" w:hAnsi="Tahoma" w:cs="Tahoma"/>
          <w:sz w:val="22"/>
          <w:szCs w:val="22"/>
        </w:rPr>
      </w:pPr>
      <w:r>
        <w:rPr>
          <w:rFonts w:ascii="Tahoma" w:eastAsia="Tahoma" w:hAnsi="Tahoma" w:cs="Tahoma"/>
          <w:position w:val="-1"/>
          <w:sz w:val="22"/>
          <w:szCs w:val="22"/>
        </w:rPr>
        <w:t>Filton: matchesPlayed=1, matchesWon=1, setsWon=3</w:t>
      </w:r>
    </w:p>
    <w:p w14:paraId="65AAFEBF" w14:textId="77777777" w:rsidR="004B321C" w:rsidRDefault="00317DB3">
      <w:pPr>
        <w:spacing w:before="1"/>
        <w:ind w:left="1540"/>
        <w:rPr>
          <w:rFonts w:ascii="Tahoma" w:eastAsia="Tahoma" w:hAnsi="Tahoma" w:cs="Tahoma"/>
          <w:sz w:val="22"/>
          <w:szCs w:val="22"/>
        </w:rPr>
      </w:pPr>
      <w:r>
        <w:rPr>
          <w:rFonts w:ascii="Tahoma" w:eastAsia="Tahoma" w:hAnsi="Tahoma" w:cs="Tahoma"/>
          <w:sz w:val="22"/>
          <w:szCs w:val="22"/>
        </w:rPr>
        <w:t>Kcc: matchesPlayed=0, matchesWon=0, setsWon=0</w:t>
      </w:r>
    </w:p>
    <w:p w14:paraId="6BFBC06C" w14:textId="77777777" w:rsidR="004B321C" w:rsidRDefault="004B321C">
      <w:pPr>
        <w:spacing w:before="7" w:line="180" w:lineRule="exact"/>
        <w:rPr>
          <w:sz w:val="18"/>
          <w:szCs w:val="18"/>
        </w:rPr>
      </w:pPr>
    </w:p>
    <w:p w14:paraId="3411E3AD" w14:textId="77777777" w:rsidR="004B321C" w:rsidRDefault="004B321C">
      <w:pPr>
        <w:spacing w:line="200" w:lineRule="exact"/>
      </w:pPr>
    </w:p>
    <w:p w14:paraId="2D5821D1" w14:textId="77777777" w:rsidR="004B321C" w:rsidRDefault="00317DB3">
      <w:pPr>
        <w:tabs>
          <w:tab w:val="left" w:pos="820"/>
        </w:tabs>
        <w:spacing w:line="274" w:lineRule="auto"/>
        <w:ind w:left="820" w:right="90" w:hanging="360"/>
        <w:rPr>
          <w:rFonts w:ascii="Tahoma" w:eastAsia="Tahoma" w:hAnsi="Tahoma" w:cs="Tahoma"/>
          <w:sz w:val="22"/>
          <w:szCs w:val="22"/>
        </w:rPr>
      </w:pPr>
      <w:r>
        <w:rPr>
          <w:rFonts w:ascii="Verdana" w:eastAsia="Verdana" w:hAnsi="Verdana" w:cs="Verdana"/>
          <w:sz w:val="22"/>
          <w:szCs w:val="22"/>
        </w:rPr>
        <w:t>•</w:t>
      </w:r>
      <w:r>
        <w:rPr>
          <w:rFonts w:ascii="Verdana" w:eastAsia="Verdana" w:hAnsi="Verdana" w:cs="Verdana"/>
          <w:sz w:val="22"/>
          <w:szCs w:val="22"/>
        </w:rPr>
        <w:tab/>
      </w:r>
      <w:r>
        <w:rPr>
          <w:rFonts w:ascii="Tahoma" w:eastAsia="Tahoma" w:hAnsi="Tahoma" w:cs="Tahoma"/>
          <w:sz w:val="22"/>
          <w:szCs w:val="22"/>
        </w:rPr>
        <w:t>View the team ranking. The information displayed will be the sam</w:t>
      </w:r>
      <w:r>
        <w:rPr>
          <w:rFonts w:ascii="Tahoma" w:eastAsia="Tahoma" w:hAnsi="Tahoma" w:cs="Tahoma"/>
          <w:sz w:val="22"/>
          <w:szCs w:val="22"/>
        </w:rPr>
        <w:t>e as above, but it is in the order of sets won by each team. Here is an example output:</w:t>
      </w:r>
    </w:p>
    <w:p w14:paraId="29160AB8" w14:textId="77777777" w:rsidR="004B321C" w:rsidRDefault="004B321C">
      <w:pPr>
        <w:spacing w:line="200" w:lineRule="exact"/>
      </w:pPr>
    </w:p>
    <w:p w14:paraId="4DA60CBC" w14:textId="77777777" w:rsidR="004B321C" w:rsidRDefault="00317DB3">
      <w:pPr>
        <w:ind w:left="1509" w:right="2427"/>
        <w:rPr>
          <w:rFonts w:ascii="Tahoma" w:eastAsia="Tahoma" w:hAnsi="Tahoma" w:cs="Tahoma"/>
          <w:sz w:val="22"/>
          <w:szCs w:val="22"/>
        </w:rPr>
        <w:sectPr w:rsidR="004B321C">
          <w:footerReference w:type="default" r:id="rId21"/>
          <w:pgSz w:w="11920" w:h="16840"/>
          <w:pgMar w:top="960" w:right="1320" w:bottom="280" w:left="1340" w:header="746" w:footer="1001" w:gutter="0"/>
          <w:cols w:space="720"/>
        </w:sectPr>
      </w:pPr>
      <w:r>
        <w:rPr>
          <w:rFonts w:ascii="Tahoma" w:eastAsia="Tahoma" w:hAnsi="Tahoma" w:cs="Tahoma"/>
          <w:sz w:val="22"/>
          <w:szCs w:val="22"/>
        </w:rPr>
        <w:t xml:space="preserve">uwe: matchesPlayed=2, matchesWon=1, setsWon=6 filton: matchesPlayed=1, matchesWon=1, setsWon=3 page: matchesPlayed=1, matchesWon=0, setsWon=1 </w:t>
      </w:r>
      <w:r>
        <w:rPr>
          <w:rFonts w:ascii="Tahoma" w:eastAsia="Tahoma" w:hAnsi="Tahoma" w:cs="Tahoma"/>
          <w:sz w:val="22"/>
          <w:szCs w:val="22"/>
        </w:rPr>
        <w:t>kcc: matchesPlayed=0, matchesWon=0, setsWon=0</w:t>
      </w:r>
    </w:p>
    <w:p w14:paraId="7643649B" w14:textId="77777777" w:rsidR="004B321C" w:rsidRDefault="004B321C">
      <w:pPr>
        <w:spacing w:line="200" w:lineRule="exact"/>
      </w:pPr>
    </w:p>
    <w:p w14:paraId="1277861F" w14:textId="77777777" w:rsidR="004B321C" w:rsidRDefault="004B321C">
      <w:pPr>
        <w:spacing w:before="13" w:line="260" w:lineRule="exact"/>
        <w:rPr>
          <w:sz w:val="26"/>
          <w:szCs w:val="26"/>
        </w:rPr>
      </w:pPr>
    </w:p>
    <w:p w14:paraId="0E6117D3" w14:textId="77777777" w:rsidR="004B321C" w:rsidRDefault="00317DB3">
      <w:pPr>
        <w:ind w:left="100"/>
      </w:pPr>
      <w:r>
        <w:rPr>
          <w:noProof/>
        </w:rPr>
      </w:r>
      <w:r w:rsidR="00317DB3">
        <w:rPr>
          <w:noProof/>
        </w:rPr>
        <w:pict w14:anchorId="37423A33">
          <v:shape id="_x0000_i1029" type="#_x0000_t75" alt="" style="width:374.55pt;height:282.05pt;mso-width-percent:0;mso-height-percent:0;mso-width-percent:0;mso-height-percent:0">
            <v:imagedata r:id="rId22" o:title=""/>
          </v:shape>
        </w:pict>
      </w:r>
    </w:p>
    <w:p w14:paraId="3DDBB4D9" w14:textId="77777777" w:rsidR="004B321C" w:rsidRDefault="004B321C">
      <w:pPr>
        <w:spacing w:before="4" w:line="240" w:lineRule="exact"/>
        <w:rPr>
          <w:sz w:val="24"/>
          <w:szCs w:val="24"/>
        </w:rPr>
      </w:pPr>
    </w:p>
    <w:p w14:paraId="30B5AF57" w14:textId="77777777" w:rsidR="004B321C" w:rsidRDefault="00317DB3">
      <w:pPr>
        <w:spacing w:before="23"/>
        <w:ind w:left="100"/>
        <w:rPr>
          <w:rFonts w:ascii="Tahoma" w:eastAsia="Tahoma" w:hAnsi="Tahoma" w:cs="Tahoma"/>
          <w:sz w:val="22"/>
          <w:szCs w:val="22"/>
        </w:rPr>
      </w:pPr>
      <w:r>
        <w:rPr>
          <w:rFonts w:ascii="Tahoma" w:eastAsia="Tahoma" w:hAnsi="Tahoma" w:cs="Tahoma"/>
          <w:sz w:val="22"/>
          <w:szCs w:val="22"/>
        </w:rPr>
        <w:t>For the Score sheet page, the user should be able to</w:t>
      </w:r>
    </w:p>
    <w:p w14:paraId="45147386" w14:textId="77777777" w:rsidR="004B321C" w:rsidRDefault="004B321C">
      <w:pPr>
        <w:spacing w:before="10" w:line="100" w:lineRule="exact"/>
        <w:rPr>
          <w:sz w:val="11"/>
          <w:szCs w:val="11"/>
        </w:rPr>
      </w:pPr>
    </w:p>
    <w:p w14:paraId="3CA0AA21" w14:textId="77777777" w:rsidR="004B321C" w:rsidRDefault="00317DB3">
      <w:pPr>
        <w:ind w:left="460"/>
        <w:rPr>
          <w:rFonts w:ascii="Tahoma" w:eastAsia="Tahoma" w:hAnsi="Tahoma" w:cs="Tahoma"/>
          <w:sz w:val="22"/>
          <w:szCs w:val="22"/>
        </w:rPr>
      </w:pPr>
      <w:r>
        <w:rPr>
          <w:rFonts w:ascii="Verdana" w:eastAsia="Verdana" w:hAnsi="Verdana" w:cs="Verdana"/>
          <w:sz w:val="22"/>
          <w:szCs w:val="22"/>
        </w:rPr>
        <w:t xml:space="preserve">•   </w:t>
      </w:r>
      <w:r>
        <w:rPr>
          <w:rFonts w:ascii="Tahoma" w:eastAsia="Tahoma" w:hAnsi="Tahoma" w:cs="Tahoma"/>
          <w:sz w:val="22"/>
          <w:szCs w:val="22"/>
        </w:rPr>
        <w:t>Create a new score sheet, or</w:t>
      </w:r>
    </w:p>
    <w:p w14:paraId="7AAB94A4" w14:textId="77777777" w:rsidR="004B321C" w:rsidRDefault="00317DB3">
      <w:pPr>
        <w:spacing w:before="38"/>
        <w:ind w:left="460"/>
        <w:rPr>
          <w:rFonts w:ascii="Tahoma" w:eastAsia="Tahoma" w:hAnsi="Tahoma" w:cs="Tahoma"/>
          <w:sz w:val="22"/>
          <w:szCs w:val="22"/>
        </w:rPr>
      </w:pPr>
      <w:r>
        <w:rPr>
          <w:rFonts w:ascii="Verdana" w:eastAsia="Verdana" w:hAnsi="Verdana" w:cs="Verdana"/>
          <w:sz w:val="22"/>
          <w:szCs w:val="22"/>
        </w:rPr>
        <w:t xml:space="preserve">•   </w:t>
      </w:r>
      <w:r>
        <w:rPr>
          <w:rFonts w:ascii="Tahoma" w:eastAsia="Tahoma" w:hAnsi="Tahoma" w:cs="Tahoma"/>
          <w:sz w:val="22"/>
          <w:szCs w:val="22"/>
        </w:rPr>
        <w:t>Modify an existing score sheet</w:t>
      </w:r>
    </w:p>
    <w:p w14:paraId="237263EC" w14:textId="77777777" w:rsidR="004B321C" w:rsidRDefault="004B321C">
      <w:pPr>
        <w:spacing w:line="240" w:lineRule="exact"/>
        <w:rPr>
          <w:sz w:val="24"/>
          <w:szCs w:val="24"/>
        </w:rPr>
      </w:pPr>
    </w:p>
    <w:p w14:paraId="76701073" w14:textId="77777777" w:rsidR="004B321C" w:rsidRDefault="00317DB3">
      <w:pPr>
        <w:ind w:left="100"/>
        <w:rPr>
          <w:rFonts w:ascii="Tahoma" w:eastAsia="Tahoma" w:hAnsi="Tahoma" w:cs="Tahoma"/>
          <w:sz w:val="22"/>
          <w:szCs w:val="22"/>
        </w:rPr>
      </w:pPr>
      <w:r>
        <w:rPr>
          <w:rFonts w:ascii="Tahoma" w:eastAsia="Tahoma" w:hAnsi="Tahoma" w:cs="Tahoma"/>
          <w:sz w:val="22"/>
          <w:szCs w:val="22"/>
        </w:rPr>
        <w:t>For creating a new score sheet, the user should</w:t>
      </w:r>
    </w:p>
    <w:p w14:paraId="44340310" w14:textId="77777777" w:rsidR="004B321C" w:rsidRDefault="004B321C">
      <w:pPr>
        <w:spacing w:before="10" w:line="100" w:lineRule="exact"/>
        <w:rPr>
          <w:sz w:val="11"/>
          <w:szCs w:val="11"/>
        </w:rPr>
      </w:pPr>
    </w:p>
    <w:p w14:paraId="1A665D3F" w14:textId="77777777" w:rsidR="004B321C" w:rsidRDefault="00317DB3">
      <w:pPr>
        <w:ind w:left="460"/>
        <w:rPr>
          <w:rFonts w:ascii="Tahoma" w:eastAsia="Tahoma" w:hAnsi="Tahoma" w:cs="Tahoma"/>
          <w:sz w:val="22"/>
          <w:szCs w:val="22"/>
        </w:rPr>
      </w:pPr>
      <w:r>
        <w:rPr>
          <w:rFonts w:ascii="Verdana" w:eastAsia="Verdana" w:hAnsi="Verdana" w:cs="Verdana"/>
          <w:sz w:val="22"/>
          <w:szCs w:val="22"/>
        </w:rPr>
        <w:t xml:space="preserve">•   </w:t>
      </w:r>
      <w:r>
        <w:rPr>
          <w:rFonts w:ascii="Tahoma" w:eastAsia="Tahoma" w:hAnsi="Tahoma" w:cs="Tahoma"/>
          <w:sz w:val="22"/>
          <w:szCs w:val="22"/>
        </w:rPr>
        <w:t>Select the home team and the away team from the drop down menues.</w:t>
      </w:r>
    </w:p>
    <w:p w14:paraId="64140AF5" w14:textId="77777777" w:rsidR="004B321C" w:rsidRDefault="00317DB3">
      <w:pPr>
        <w:tabs>
          <w:tab w:val="left" w:pos="820"/>
        </w:tabs>
        <w:spacing w:before="40" w:line="276" w:lineRule="auto"/>
        <w:ind w:left="820" w:right="442" w:hanging="360"/>
        <w:rPr>
          <w:rFonts w:ascii="Tahoma" w:eastAsia="Tahoma" w:hAnsi="Tahoma" w:cs="Tahoma"/>
          <w:sz w:val="22"/>
          <w:szCs w:val="22"/>
        </w:rPr>
      </w:pPr>
      <w:r>
        <w:rPr>
          <w:rFonts w:ascii="Verdana" w:eastAsia="Verdana" w:hAnsi="Verdana" w:cs="Verdana"/>
          <w:sz w:val="22"/>
          <w:szCs w:val="22"/>
        </w:rPr>
        <w:t>•</w:t>
      </w:r>
      <w:r>
        <w:rPr>
          <w:rFonts w:ascii="Verdana" w:eastAsia="Verdana" w:hAnsi="Verdana" w:cs="Verdana"/>
          <w:sz w:val="22"/>
          <w:szCs w:val="22"/>
        </w:rPr>
        <w:tab/>
      </w:r>
      <w:r>
        <w:rPr>
          <w:rFonts w:ascii="Tahoma" w:eastAsia="Tahoma" w:hAnsi="Tahoma" w:cs="Tahoma"/>
          <w:sz w:val="22"/>
          <w:szCs w:val="22"/>
        </w:rPr>
        <w:t>Once the teams have been selected, the system should set the correct players for the relevant players dropdown boxes, i.e. if the user select “uwe” for the home team, the dropdown  menus for the home players should be set to have all the</w:t>
      </w:r>
    </w:p>
    <w:p w14:paraId="6FF5475F" w14:textId="77777777" w:rsidR="004B321C" w:rsidRDefault="00317DB3">
      <w:pPr>
        <w:spacing w:line="260" w:lineRule="exact"/>
        <w:ind w:left="820"/>
        <w:rPr>
          <w:rFonts w:ascii="Tahoma" w:eastAsia="Tahoma" w:hAnsi="Tahoma" w:cs="Tahoma"/>
          <w:sz w:val="22"/>
          <w:szCs w:val="22"/>
        </w:rPr>
      </w:pPr>
      <w:r>
        <w:rPr>
          <w:rFonts w:ascii="Tahoma" w:eastAsia="Tahoma" w:hAnsi="Tahoma" w:cs="Tahoma"/>
          <w:position w:val="-1"/>
          <w:sz w:val="22"/>
          <w:szCs w:val="22"/>
        </w:rPr>
        <w:t>players in the uwe</w:t>
      </w:r>
      <w:r>
        <w:rPr>
          <w:rFonts w:ascii="Tahoma" w:eastAsia="Tahoma" w:hAnsi="Tahoma" w:cs="Tahoma"/>
          <w:position w:val="-1"/>
          <w:sz w:val="22"/>
          <w:szCs w:val="22"/>
        </w:rPr>
        <w:t xml:space="preserve"> team. The user then select the players for the home team and for</w:t>
      </w:r>
    </w:p>
    <w:p w14:paraId="2FBFF6B5" w14:textId="77777777" w:rsidR="004B321C" w:rsidRDefault="00317DB3">
      <w:pPr>
        <w:spacing w:before="39"/>
        <w:ind w:left="820"/>
        <w:rPr>
          <w:rFonts w:ascii="Tahoma" w:eastAsia="Tahoma" w:hAnsi="Tahoma" w:cs="Tahoma"/>
          <w:sz w:val="22"/>
          <w:szCs w:val="22"/>
        </w:rPr>
      </w:pPr>
      <w:r>
        <w:rPr>
          <w:rFonts w:ascii="Tahoma" w:eastAsia="Tahoma" w:hAnsi="Tahoma" w:cs="Tahoma"/>
          <w:sz w:val="22"/>
          <w:szCs w:val="22"/>
        </w:rPr>
        <w:t>the away team.</w:t>
      </w:r>
    </w:p>
    <w:p w14:paraId="72684682" w14:textId="77777777" w:rsidR="004B321C" w:rsidRDefault="00317DB3">
      <w:pPr>
        <w:spacing w:before="38"/>
        <w:ind w:left="460"/>
        <w:rPr>
          <w:rFonts w:ascii="Tahoma" w:eastAsia="Tahoma" w:hAnsi="Tahoma" w:cs="Tahoma"/>
          <w:sz w:val="22"/>
          <w:szCs w:val="22"/>
        </w:rPr>
      </w:pPr>
      <w:r>
        <w:rPr>
          <w:rFonts w:ascii="Verdana" w:eastAsia="Verdana" w:hAnsi="Verdana" w:cs="Verdana"/>
          <w:sz w:val="22"/>
          <w:szCs w:val="22"/>
        </w:rPr>
        <w:t xml:space="preserve">•   </w:t>
      </w:r>
      <w:r>
        <w:rPr>
          <w:rFonts w:ascii="Tahoma" w:eastAsia="Tahoma" w:hAnsi="Tahoma" w:cs="Tahoma"/>
          <w:sz w:val="22"/>
          <w:szCs w:val="22"/>
        </w:rPr>
        <w:t>The user then enter the scores for all the sets.</w:t>
      </w:r>
    </w:p>
    <w:p w14:paraId="2565D161" w14:textId="77777777" w:rsidR="004B321C" w:rsidRDefault="00317DB3">
      <w:pPr>
        <w:spacing w:before="40"/>
        <w:ind w:left="460"/>
        <w:rPr>
          <w:rFonts w:ascii="Tahoma" w:eastAsia="Tahoma" w:hAnsi="Tahoma" w:cs="Tahoma"/>
          <w:sz w:val="22"/>
          <w:szCs w:val="22"/>
        </w:rPr>
      </w:pPr>
      <w:r>
        <w:rPr>
          <w:rFonts w:ascii="Verdana" w:eastAsia="Verdana" w:hAnsi="Verdana" w:cs="Verdana"/>
          <w:sz w:val="22"/>
          <w:szCs w:val="22"/>
        </w:rPr>
        <w:t xml:space="preserve">•   </w:t>
      </w:r>
      <w:r>
        <w:rPr>
          <w:rFonts w:ascii="Tahoma" w:eastAsia="Tahoma" w:hAnsi="Tahoma" w:cs="Tahoma"/>
          <w:sz w:val="22"/>
          <w:szCs w:val="22"/>
        </w:rPr>
        <w:t>Once all the scores are entered, the user can click the “calculate and submit scores”</w:t>
      </w:r>
    </w:p>
    <w:p w14:paraId="4E1E3C4C" w14:textId="77777777" w:rsidR="004B321C" w:rsidRDefault="00317DB3">
      <w:pPr>
        <w:spacing w:before="41"/>
        <w:ind w:left="820"/>
        <w:rPr>
          <w:rFonts w:ascii="Tahoma" w:eastAsia="Tahoma" w:hAnsi="Tahoma" w:cs="Tahoma"/>
          <w:sz w:val="22"/>
          <w:szCs w:val="22"/>
        </w:rPr>
      </w:pPr>
      <w:r>
        <w:rPr>
          <w:rFonts w:ascii="Tahoma" w:eastAsia="Tahoma" w:hAnsi="Tahoma" w:cs="Tahoma"/>
          <w:sz w:val="22"/>
          <w:szCs w:val="22"/>
        </w:rPr>
        <w:t>button. The information about this match should all be stored in the system.</w:t>
      </w:r>
    </w:p>
    <w:p w14:paraId="78FC0314" w14:textId="77777777" w:rsidR="004B321C" w:rsidRDefault="004B321C">
      <w:pPr>
        <w:spacing w:before="18" w:line="220" w:lineRule="exact"/>
        <w:rPr>
          <w:sz w:val="22"/>
          <w:szCs w:val="22"/>
        </w:rPr>
      </w:pPr>
    </w:p>
    <w:p w14:paraId="770EFD70" w14:textId="77777777" w:rsidR="004B321C" w:rsidRDefault="00317DB3">
      <w:pPr>
        <w:ind w:left="100"/>
        <w:rPr>
          <w:rFonts w:ascii="Tahoma" w:eastAsia="Tahoma" w:hAnsi="Tahoma" w:cs="Tahoma"/>
          <w:sz w:val="22"/>
          <w:szCs w:val="22"/>
        </w:rPr>
      </w:pPr>
      <w:r>
        <w:rPr>
          <w:rFonts w:ascii="Tahoma" w:eastAsia="Tahoma" w:hAnsi="Tahoma" w:cs="Tahoma"/>
          <w:sz w:val="22"/>
          <w:szCs w:val="22"/>
        </w:rPr>
        <w:t>For modifying an existing score sheet, the user should</w:t>
      </w:r>
    </w:p>
    <w:p w14:paraId="151DB68A" w14:textId="77777777" w:rsidR="004B321C" w:rsidRDefault="004B321C">
      <w:pPr>
        <w:spacing w:before="10" w:line="100" w:lineRule="exact"/>
        <w:rPr>
          <w:sz w:val="11"/>
          <w:szCs w:val="11"/>
        </w:rPr>
      </w:pPr>
    </w:p>
    <w:p w14:paraId="2FF0818F" w14:textId="77777777" w:rsidR="004B321C" w:rsidRDefault="00317DB3">
      <w:pPr>
        <w:tabs>
          <w:tab w:val="left" w:pos="820"/>
        </w:tabs>
        <w:spacing w:line="276" w:lineRule="auto"/>
        <w:ind w:left="820" w:right="905" w:hanging="360"/>
        <w:rPr>
          <w:rFonts w:ascii="Tahoma" w:eastAsia="Tahoma" w:hAnsi="Tahoma" w:cs="Tahoma"/>
          <w:sz w:val="22"/>
          <w:szCs w:val="22"/>
        </w:rPr>
      </w:pPr>
      <w:r>
        <w:rPr>
          <w:rFonts w:ascii="Verdana" w:eastAsia="Verdana" w:hAnsi="Verdana" w:cs="Verdana"/>
          <w:sz w:val="22"/>
          <w:szCs w:val="22"/>
        </w:rPr>
        <w:t>•</w:t>
      </w:r>
      <w:r>
        <w:rPr>
          <w:rFonts w:ascii="Verdana" w:eastAsia="Verdana" w:hAnsi="Verdana" w:cs="Verdana"/>
          <w:sz w:val="22"/>
          <w:szCs w:val="22"/>
        </w:rPr>
        <w:tab/>
      </w:r>
      <w:r>
        <w:rPr>
          <w:rFonts w:ascii="Tahoma" w:eastAsia="Tahoma" w:hAnsi="Tahoma" w:cs="Tahoma"/>
          <w:sz w:val="22"/>
          <w:szCs w:val="22"/>
        </w:rPr>
        <w:t>Enter the home team and the away team names. The system should find the information about the match and display relevant</w:t>
      </w:r>
      <w:r>
        <w:rPr>
          <w:rFonts w:ascii="Tahoma" w:eastAsia="Tahoma" w:hAnsi="Tahoma" w:cs="Tahoma"/>
          <w:sz w:val="22"/>
          <w:szCs w:val="22"/>
        </w:rPr>
        <w:t xml:space="preserve"> score sheet.</w:t>
      </w:r>
    </w:p>
    <w:p w14:paraId="38A711FB" w14:textId="77777777" w:rsidR="004B321C" w:rsidRDefault="00317DB3">
      <w:pPr>
        <w:spacing w:line="260" w:lineRule="exact"/>
        <w:ind w:left="460"/>
        <w:rPr>
          <w:rFonts w:ascii="Tahoma" w:eastAsia="Tahoma" w:hAnsi="Tahoma" w:cs="Tahoma"/>
          <w:sz w:val="22"/>
          <w:szCs w:val="22"/>
        </w:rPr>
      </w:pPr>
      <w:r>
        <w:rPr>
          <w:rFonts w:ascii="Verdana" w:eastAsia="Verdana" w:hAnsi="Verdana" w:cs="Verdana"/>
          <w:position w:val="-1"/>
          <w:sz w:val="22"/>
          <w:szCs w:val="22"/>
        </w:rPr>
        <w:t xml:space="preserve">•   </w:t>
      </w:r>
      <w:r>
        <w:rPr>
          <w:rFonts w:ascii="Tahoma" w:eastAsia="Tahoma" w:hAnsi="Tahoma" w:cs="Tahoma"/>
          <w:position w:val="-1"/>
          <w:sz w:val="22"/>
          <w:szCs w:val="22"/>
        </w:rPr>
        <w:t>The user can change any information about the players and the scores, and then</w:t>
      </w:r>
    </w:p>
    <w:p w14:paraId="7C69AB83" w14:textId="77777777" w:rsidR="004B321C" w:rsidRDefault="00317DB3">
      <w:pPr>
        <w:spacing w:before="41"/>
        <w:ind w:left="820"/>
        <w:rPr>
          <w:rFonts w:ascii="Tahoma" w:eastAsia="Tahoma" w:hAnsi="Tahoma" w:cs="Tahoma"/>
          <w:sz w:val="22"/>
          <w:szCs w:val="22"/>
        </w:rPr>
      </w:pPr>
      <w:r>
        <w:rPr>
          <w:rFonts w:ascii="Tahoma" w:eastAsia="Tahoma" w:hAnsi="Tahoma" w:cs="Tahoma"/>
          <w:sz w:val="22"/>
          <w:szCs w:val="22"/>
        </w:rPr>
        <w:t>click on the “calculate and submit scores” button. The information about this match</w:t>
      </w:r>
    </w:p>
    <w:p w14:paraId="7CE5BEEA" w14:textId="77777777" w:rsidR="004B321C" w:rsidRDefault="00317DB3">
      <w:pPr>
        <w:spacing w:before="39"/>
        <w:ind w:left="820"/>
        <w:rPr>
          <w:rFonts w:ascii="Tahoma" w:eastAsia="Tahoma" w:hAnsi="Tahoma" w:cs="Tahoma"/>
          <w:sz w:val="22"/>
          <w:szCs w:val="22"/>
        </w:rPr>
        <w:sectPr w:rsidR="004B321C">
          <w:footerReference w:type="default" r:id="rId23"/>
          <w:pgSz w:w="11920" w:h="16840"/>
          <w:pgMar w:top="960" w:right="1320" w:bottom="280" w:left="1340" w:header="746" w:footer="1001" w:gutter="0"/>
          <w:pgNumType w:start="9"/>
          <w:cols w:space="720"/>
        </w:sectPr>
      </w:pPr>
      <w:r>
        <w:rPr>
          <w:rFonts w:ascii="Tahoma" w:eastAsia="Tahoma" w:hAnsi="Tahoma" w:cs="Tahoma"/>
          <w:sz w:val="22"/>
          <w:szCs w:val="22"/>
        </w:rPr>
        <w:t>should all be updated  in the sys</w:t>
      </w:r>
      <w:r>
        <w:rPr>
          <w:rFonts w:ascii="Tahoma" w:eastAsia="Tahoma" w:hAnsi="Tahoma" w:cs="Tahoma"/>
          <w:sz w:val="22"/>
          <w:szCs w:val="22"/>
        </w:rPr>
        <w:t>tem.</w:t>
      </w:r>
    </w:p>
    <w:p w14:paraId="14DA20CE" w14:textId="77777777" w:rsidR="004B321C" w:rsidRDefault="004B321C">
      <w:pPr>
        <w:spacing w:before="7" w:line="180" w:lineRule="exact"/>
        <w:rPr>
          <w:sz w:val="18"/>
          <w:szCs w:val="18"/>
        </w:rPr>
      </w:pPr>
    </w:p>
    <w:p w14:paraId="0F2933D0" w14:textId="77777777" w:rsidR="004B321C" w:rsidRDefault="00317DB3">
      <w:pPr>
        <w:spacing w:before="24"/>
        <w:ind w:left="100"/>
        <w:rPr>
          <w:rFonts w:ascii="Georgia" w:eastAsia="Georgia" w:hAnsi="Georgia" w:cs="Georgia"/>
          <w:sz w:val="32"/>
          <w:szCs w:val="32"/>
        </w:rPr>
      </w:pPr>
      <w:r>
        <w:rPr>
          <w:rFonts w:ascii="Georgia" w:eastAsia="Georgia" w:hAnsi="Georgia" w:cs="Georgia"/>
          <w:b/>
          <w:color w:val="4471C4"/>
          <w:w w:val="99"/>
          <w:sz w:val="32"/>
          <w:szCs w:val="32"/>
        </w:rPr>
        <w:t>Section</w:t>
      </w:r>
      <w:r>
        <w:rPr>
          <w:rFonts w:ascii="Georgia" w:eastAsia="Georgia" w:hAnsi="Georgia" w:cs="Georgia"/>
          <w:b/>
          <w:color w:val="4471C4"/>
          <w:sz w:val="32"/>
          <w:szCs w:val="32"/>
        </w:rPr>
        <w:t xml:space="preserve"> </w:t>
      </w:r>
      <w:r>
        <w:rPr>
          <w:rFonts w:ascii="Georgia" w:eastAsia="Georgia" w:hAnsi="Georgia" w:cs="Georgia"/>
          <w:b/>
          <w:color w:val="4471C4"/>
          <w:w w:val="99"/>
          <w:sz w:val="32"/>
          <w:szCs w:val="32"/>
        </w:rPr>
        <w:t>3:</w:t>
      </w:r>
      <w:r>
        <w:rPr>
          <w:rFonts w:ascii="Georgia" w:eastAsia="Georgia" w:hAnsi="Georgia" w:cs="Georgia"/>
          <w:b/>
          <w:color w:val="4471C4"/>
          <w:sz w:val="32"/>
          <w:szCs w:val="32"/>
        </w:rPr>
        <w:t xml:space="preserve">       </w:t>
      </w:r>
      <w:r>
        <w:rPr>
          <w:rFonts w:ascii="Georgia" w:eastAsia="Georgia" w:hAnsi="Georgia" w:cs="Georgia"/>
          <w:b/>
          <w:color w:val="4471C4"/>
          <w:w w:val="99"/>
          <w:sz w:val="32"/>
          <w:szCs w:val="32"/>
        </w:rPr>
        <w:t>Deliverables</w:t>
      </w:r>
    </w:p>
    <w:p w14:paraId="3AB57626" w14:textId="77777777" w:rsidR="004B321C" w:rsidRDefault="004B321C">
      <w:pPr>
        <w:spacing w:before="12" w:line="240" w:lineRule="exact"/>
        <w:rPr>
          <w:sz w:val="24"/>
          <w:szCs w:val="24"/>
        </w:rPr>
      </w:pPr>
    </w:p>
    <w:p w14:paraId="5E826380" w14:textId="77777777" w:rsidR="004B321C" w:rsidRDefault="00317DB3">
      <w:pPr>
        <w:ind w:left="100"/>
        <w:rPr>
          <w:rFonts w:ascii="Tahoma" w:eastAsia="Tahoma" w:hAnsi="Tahoma" w:cs="Tahoma"/>
          <w:sz w:val="22"/>
          <w:szCs w:val="22"/>
        </w:rPr>
      </w:pPr>
      <w:r>
        <w:rPr>
          <w:rFonts w:ascii="Tahoma" w:eastAsia="Tahoma" w:hAnsi="Tahoma" w:cs="Tahoma"/>
          <w:sz w:val="22"/>
          <w:szCs w:val="22"/>
        </w:rPr>
        <w:t>You are asked to produce the following deliverables for the scenario given above.</w:t>
      </w:r>
    </w:p>
    <w:p w14:paraId="4B2FFB38" w14:textId="77777777" w:rsidR="004B321C" w:rsidRDefault="004B321C">
      <w:pPr>
        <w:spacing w:before="7" w:line="260" w:lineRule="exact"/>
        <w:rPr>
          <w:sz w:val="26"/>
          <w:szCs w:val="26"/>
        </w:rPr>
      </w:pPr>
    </w:p>
    <w:p w14:paraId="0AC56565" w14:textId="77777777" w:rsidR="004B321C" w:rsidRDefault="00317DB3">
      <w:pPr>
        <w:ind w:left="4056" w:right="4454"/>
        <w:jc w:val="center"/>
        <w:rPr>
          <w:rFonts w:ascii="Tahoma" w:eastAsia="Tahoma" w:hAnsi="Tahoma" w:cs="Tahoma"/>
          <w:sz w:val="22"/>
          <w:szCs w:val="22"/>
        </w:rPr>
      </w:pPr>
      <w:r>
        <w:rPr>
          <w:rFonts w:ascii="Tahoma" w:eastAsia="Tahoma" w:hAnsi="Tahoma" w:cs="Tahoma"/>
          <w:b/>
          <w:sz w:val="22"/>
          <w:szCs w:val="22"/>
          <w:u w:val="thick" w:color="000000"/>
        </w:rPr>
        <w:t>Part-I</w:t>
      </w:r>
    </w:p>
    <w:p w14:paraId="51CF8332" w14:textId="77777777" w:rsidR="004B321C" w:rsidRDefault="004B321C">
      <w:pPr>
        <w:spacing w:before="8" w:line="100" w:lineRule="exact"/>
        <w:rPr>
          <w:sz w:val="11"/>
          <w:szCs w:val="11"/>
        </w:rPr>
      </w:pPr>
    </w:p>
    <w:p w14:paraId="20E8F526" w14:textId="77777777" w:rsidR="004B321C" w:rsidRDefault="00317DB3">
      <w:pPr>
        <w:spacing w:line="277" w:lineRule="auto"/>
        <w:ind w:left="1180" w:right="570" w:hanging="360"/>
        <w:rPr>
          <w:rFonts w:ascii="Tahoma" w:eastAsia="Tahoma" w:hAnsi="Tahoma" w:cs="Tahoma"/>
          <w:sz w:val="22"/>
          <w:szCs w:val="22"/>
        </w:rPr>
      </w:pPr>
      <w:r>
        <w:rPr>
          <w:rFonts w:ascii="Tahoma" w:eastAsia="Tahoma" w:hAnsi="Tahoma" w:cs="Tahoma"/>
          <w:sz w:val="22"/>
          <w:szCs w:val="22"/>
        </w:rPr>
        <w:t>1.   Produce a use case diagram to capture the functionality for the system to be built.</w:t>
      </w:r>
    </w:p>
    <w:p w14:paraId="2411806F" w14:textId="77777777" w:rsidR="004B321C" w:rsidRDefault="00317DB3">
      <w:pPr>
        <w:spacing w:line="260" w:lineRule="exact"/>
        <w:ind w:left="820"/>
        <w:rPr>
          <w:rFonts w:ascii="Tahoma" w:eastAsia="Tahoma" w:hAnsi="Tahoma" w:cs="Tahoma"/>
          <w:sz w:val="22"/>
          <w:szCs w:val="22"/>
        </w:rPr>
      </w:pPr>
      <w:r>
        <w:rPr>
          <w:rFonts w:ascii="Tahoma" w:eastAsia="Tahoma" w:hAnsi="Tahoma" w:cs="Tahoma"/>
          <w:position w:val="-1"/>
          <w:sz w:val="22"/>
          <w:szCs w:val="22"/>
        </w:rPr>
        <w:t>2.   Produce a class diagram to meet all the requirements captured in the use case</w:t>
      </w:r>
    </w:p>
    <w:p w14:paraId="4E78DCB1" w14:textId="77777777" w:rsidR="004B321C" w:rsidRDefault="00317DB3">
      <w:pPr>
        <w:spacing w:before="39"/>
        <w:ind w:left="1144" w:right="7173"/>
        <w:jc w:val="center"/>
        <w:rPr>
          <w:rFonts w:ascii="Tahoma" w:eastAsia="Tahoma" w:hAnsi="Tahoma" w:cs="Tahoma"/>
          <w:sz w:val="22"/>
          <w:szCs w:val="22"/>
        </w:rPr>
      </w:pPr>
      <w:r>
        <w:rPr>
          <w:rFonts w:ascii="Tahoma" w:eastAsia="Tahoma" w:hAnsi="Tahoma" w:cs="Tahoma"/>
          <w:sz w:val="22"/>
          <w:szCs w:val="22"/>
        </w:rPr>
        <w:t>diagram.</w:t>
      </w:r>
    </w:p>
    <w:p w14:paraId="0DB75F40" w14:textId="77777777" w:rsidR="004B321C" w:rsidRDefault="00317DB3">
      <w:pPr>
        <w:spacing w:before="39" w:line="277" w:lineRule="auto"/>
        <w:ind w:left="1180" w:right="1040" w:hanging="360"/>
        <w:rPr>
          <w:rFonts w:ascii="Tahoma" w:eastAsia="Tahoma" w:hAnsi="Tahoma" w:cs="Tahoma"/>
          <w:sz w:val="22"/>
          <w:szCs w:val="22"/>
        </w:rPr>
      </w:pPr>
      <w:r>
        <w:rPr>
          <w:rFonts w:ascii="Tahoma" w:eastAsia="Tahoma" w:hAnsi="Tahoma" w:cs="Tahoma"/>
          <w:sz w:val="22"/>
          <w:szCs w:val="22"/>
        </w:rPr>
        <w:t xml:space="preserve">3.   Produce at least three sequence diagrams for some use cases that adds </w:t>
      </w:r>
      <w:r>
        <w:rPr>
          <w:rFonts w:ascii="Tahoma" w:eastAsia="Tahoma" w:hAnsi="Tahoma" w:cs="Tahoma"/>
          <w:sz w:val="22"/>
          <w:szCs w:val="22"/>
        </w:rPr>
        <w:t>information.</w:t>
      </w:r>
    </w:p>
    <w:p w14:paraId="4ECDD1C5" w14:textId="77777777" w:rsidR="004B321C" w:rsidRDefault="004B321C">
      <w:pPr>
        <w:spacing w:before="7" w:line="180" w:lineRule="exact"/>
        <w:rPr>
          <w:sz w:val="19"/>
          <w:szCs w:val="19"/>
        </w:rPr>
      </w:pPr>
    </w:p>
    <w:p w14:paraId="48F56342" w14:textId="77777777" w:rsidR="004B321C" w:rsidRDefault="00317DB3">
      <w:pPr>
        <w:ind w:left="4192" w:right="4209"/>
        <w:jc w:val="center"/>
        <w:rPr>
          <w:rFonts w:ascii="Tahoma" w:eastAsia="Tahoma" w:hAnsi="Tahoma" w:cs="Tahoma"/>
          <w:sz w:val="22"/>
          <w:szCs w:val="22"/>
        </w:rPr>
      </w:pPr>
      <w:r>
        <w:rPr>
          <w:rFonts w:ascii="Tahoma" w:eastAsia="Tahoma" w:hAnsi="Tahoma" w:cs="Tahoma"/>
          <w:b/>
          <w:sz w:val="22"/>
          <w:szCs w:val="22"/>
          <w:u w:val="thick" w:color="000000"/>
        </w:rPr>
        <w:t>Part-II</w:t>
      </w:r>
    </w:p>
    <w:p w14:paraId="08EDBC03" w14:textId="77777777" w:rsidR="004B321C" w:rsidRDefault="004B321C">
      <w:pPr>
        <w:spacing w:before="1" w:line="120" w:lineRule="exact"/>
        <w:rPr>
          <w:sz w:val="12"/>
          <w:szCs w:val="12"/>
        </w:rPr>
      </w:pPr>
    </w:p>
    <w:p w14:paraId="23527B2F" w14:textId="77777777" w:rsidR="004B321C" w:rsidRDefault="00317DB3">
      <w:pPr>
        <w:spacing w:line="275" w:lineRule="auto"/>
        <w:ind w:left="1180" w:right="445" w:hanging="360"/>
        <w:rPr>
          <w:rFonts w:ascii="Tahoma" w:eastAsia="Tahoma" w:hAnsi="Tahoma" w:cs="Tahoma"/>
          <w:sz w:val="22"/>
          <w:szCs w:val="22"/>
        </w:rPr>
      </w:pPr>
      <w:r>
        <w:rPr>
          <w:rFonts w:ascii="Tahoma" w:eastAsia="Tahoma" w:hAnsi="Tahoma" w:cs="Tahoma"/>
          <w:sz w:val="22"/>
          <w:szCs w:val="22"/>
        </w:rPr>
        <w:t>4.   Develop the system using Java (and JavaFX) considering all the functionalities described above.</w:t>
      </w:r>
    </w:p>
    <w:p w14:paraId="2E4C877A" w14:textId="77777777" w:rsidR="004B321C" w:rsidRDefault="00317DB3">
      <w:pPr>
        <w:spacing w:line="277" w:lineRule="auto"/>
        <w:ind w:left="1180" w:right="420" w:hanging="360"/>
        <w:rPr>
          <w:rFonts w:ascii="Tahoma" w:eastAsia="Tahoma" w:hAnsi="Tahoma" w:cs="Tahoma"/>
          <w:sz w:val="22"/>
          <w:szCs w:val="22"/>
        </w:rPr>
      </w:pPr>
      <w:r>
        <w:rPr>
          <w:rFonts w:ascii="Tahoma" w:eastAsia="Tahoma" w:hAnsi="Tahoma" w:cs="Tahoma"/>
          <w:sz w:val="22"/>
          <w:szCs w:val="22"/>
        </w:rPr>
        <w:t>5.   Testing is typically a part of the program development – you should use a test strategy to test your system thoroughly.</w:t>
      </w:r>
    </w:p>
    <w:p w14:paraId="48F61F26" w14:textId="77777777" w:rsidR="004B321C" w:rsidRDefault="004B321C">
      <w:pPr>
        <w:spacing w:before="7" w:line="180" w:lineRule="exact"/>
        <w:rPr>
          <w:sz w:val="19"/>
          <w:szCs w:val="19"/>
        </w:rPr>
      </w:pPr>
    </w:p>
    <w:p w14:paraId="2515C7C1" w14:textId="77777777" w:rsidR="004B321C" w:rsidRDefault="00317DB3">
      <w:pPr>
        <w:ind w:left="100" w:right="82"/>
        <w:rPr>
          <w:rFonts w:ascii="Tahoma" w:eastAsia="Tahoma" w:hAnsi="Tahoma" w:cs="Tahoma"/>
          <w:sz w:val="22"/>
          <w:szCs w:val="22"/>
        </w:rPr>
      </w:pPr>
      <w:r>
        <w:rPr>
          <w:rFonts w:ascii="Tahoma" w:eastAsia="Tahoma" w:hAnsi="Tahoma" w:cs="Tahoma"/>
          <w:sz w:val="22"/>
          <w:szCs w:val="22"/>
        </w:rPr>
        <w:t>You need to have the following test data in your system. The markers will use some of these data to test your programme. If you do not have these data in your system, your</w:t>
      </w:r>
    </w:p>
    <w:p w14:paraId="4F9CED83" w14:textId="77777777" w:rsidR="004B321C" w:rsidRDefault="00317DB3">
      <w:pPr>
        <w:spacing w:line="260" w:lineRule="exact"/>
        <w:ind w:left="100"/>
        <w:rPr>
          <w:rFonts w:ascii="Tahoma" w:eastAsia="Tahoma" w:hAnsi="Tahoma" w:cs="Tahoma"/>
          <w:sz w:val="22"/>
          <w:szCs w:val="22"/>
        </w:rPr>
      </w:pPr>
      <w:r>
        <w:rPr>
          <w:rFonts w:ascii="Tahoma" w:eastAsia="Tahoma" w:hAnsi="Tahoma" w:cs="Tahoma"/>
          <w:position w:val="-1"/>
          <w:sz w:val="22"/>
          <w:szCs w:val="22"/>
        </w:rPr>
        <w:t>programme may not pass some of the test cases.</w:t>
      </w:r>
    </w:p>
    <w:p w14:paraId="52508F7C" w14:textId="77777777" w:rsidR="004B321C" w:rsidRDefault="004B321C">
      <w:pPr>
        <w:spacing w:before="5" w:line="260" w:lineRule="exact"/>
        <w:rPr>
          <w:sz w:val="26"/>
          <w:szCs w:val="26"/>
        </w:rPr>
      </w:pPr>
    </w:p>
    <w:p w14:paraId="779D5A2A" w14:textId="77777777" w:rsidR="004B321C" w:rsidRDefault="00317DB3">
      <w:pPr>
        <w:ind w:left="100"/>
        <w:rPr>
          <w:rFonts w:ascii="Tahoma" w:eastAsia="Tahoma" w:hAnsi="Tahoma" w:cs="Tahoma"/>
          <w:sz w:val="22"/>
          <w:szCs w:val="22"/>
        </w:rPr>
      </w:pPr>
      <w:r>
        <w:rPr>
          <w:rFonts w:ascii="Tahoma" w:eastAsia="Tahoma" w:hAnsi="Tahoma" w:cs="Tahoma"/>
          <w:sz w:val="22"/>
          <w:szCs w:val="22"/>
        </w:rPr>
        <w:t>Teams: filton, uwe, kcc, page</w:t>
      </w:r>
    </w:p>
    <w:p w14:paraId="6A990074" w14:textId="77777777" w:rsidR="004B321C" w:rsidRDefault="004B321C">
      <w:pPr>
        <w:spacing w:before="8" w:line="260" w:lineRule="exact"/>
        <w:rPr>
          <w:sz w:val="26"/>
          <w:szCs w:val="26"/>
        </w:rPr>
      </w:pPr>
    </w:p>
    <w:p w14:paraId="0AB36472" w14:textId="77777777" w:rsidR="004B321C" w:rsidRDefault="00317DB3">
      <w:pPr>
        <w:ind w:left="100"/>
        <w:rPr>
          <w:rFonts w:ascii="Tahoma" w:eastAsia="Tahoma" w:hAnsi="Tahoma" w:cs="Tahoma"/>
          <w:sz w:val="22"/>
          <w:szCs w:val="22"/>
        </w:rPr>
      </w:pPr>
      <w:r>
        <w:rPr>
          <w:rFonts w:ascii="Tahoma" w:eastAsia="Tahoma" w:hAnsi="Tahoma" w:cs="Tahoma"/>
          <w:sz w:val="22"/>
          <w:szCs w:val="22"/>
        </w:rPr>
        <w:t>Playe</w:t>
      </w:r>
      <w:r>
        <w:rPr>
          <w:rFonts w:ascii="Tahoma" w:eastAsia="Tahoma" w:hAnsi="Tahoma" w:cs="Tahoma"/>
          <w:sz w:val="22"/>
          <w:szCs w:val="22"/>
        </w:rPr>
        <w:t>rs:</w:t>
      </w:r>
    </w:p>
    <w:p w14:paraId="1F211806" w14:textId="77777777" w:rsidR="004B321C" w:rsidRDefault="00317DB3">
      <w:pPr>
        <w:spacing w:line="260" w:lineRule="exact"/>
        <w:ind w:left="100"/>
        <w:rPr>
          <w:rFonts w:ascii="Tahoma" w:eastAsia="Tahoma" w:hAnsi="Tahoma" w:cs="Tahoma"/>
          <w:sz w:val="22"/>
          <w:szCs w:val="22"/>
        </w:rPr>
      </w:pPr>
      <w:r>
        <w:rPr>
          <w:rFonts w:ascii="Tahoma" w:eastAsia="Tahoma" w:hAnsi="Tahoma" w:cs="Tahoma"/>
          <w:position w:val="-1"/>
          <w:sz w:val="22"/>
          <w:szCs w:val="22"/>
        </w:rPr>
        <w:t>“filton” has the following players: “alex”, “brian”.</w:t>
      </w:r>
    </w:p>
    <w:p w14:paraId="53A350E8" w14:textId="77777777" w:rsidR="004B321C" w:rsidRDefault="00317DB3">
      <w:pPr>
        <w:spacing w:before="1"/>
        <w:ind w:left="100" w:right="3679"/>
        <w:rPr>
          <w:rFonts w:ascii="Tahoma" w:eastAsia="Tahoma" w:hAnsi="Tahoma" w:cs="Tahoma"/>
          <w:sz w:val="22"/>
          <w:szCs w:val="22"/>
        </w:rPr>
      </w:pPr>
      <w:r>
        <w:rPr>
          <w:rFonts w:ascii="Tahoma" w:eastAsia="Tahoma" w:hAnsi="Tahoma" w:cs="Tahoma"/>
          <w:sz w:val="22"/>
          <w:szCs w:val="22"/>
        </w:rPr>
        <w:t>“uwe” has the following players: “jin”, “julia”, “stewart”. “kcc” has the following players: “chris”, “ryan”.</w:t>
      </w:r>
    </w:p>
    <w:p w14:paraId="3B63ACFF" w14:textId="77777777" w:rsidR="004B321C" w:rsidRDefault="00317DB3">
      <w:pPr>
        <w:spacing w:line="260" w:lineRule="exact"/>
        <w:ind w:left="100"/>
        <w:rPr>
          <w:rFonts w:ascii="Tahoma" w:eastAsia="Tahoma" w:hAnsi="Tahoma" w:cs="Tahoma"/>
          <w:sz w:val="22"/>
          <w:szCs w:val="22"/>
        </w:rPr>
      </w:pPr>
      <w:r>
        <w:rPr>
          <w:rFonts w:ascii="Tahoma" w:eastAsia="Tahoma" w:hAnsi="Tahoma" w:cs="Tahoma"/>
          <w:position w:val="-1"/>
          <w:sz w:val="22"/>
          <w:szCs w:val="22"/>
        </w:rPr>
        <w:t>“page” has the following players: “peter”, “phil”.</w:t>
      </w:r>
    </w:p>
    <w:p w14:paraId="79F08EDF" w14:textId="77777777" w:rsidR="004B321C" w:rsidRDefault="00317DB3">
      <w:pPr>
        <w:spacing w:before="3" w:line="520" w:lineRule="atLeast"/>
        <w:ind w:left="100" w:right="7142"/>
        <w:rPr>
          <w:rFonts w:ascii="Tahoma" w:eastAsia="Tahoma" w:hAnsi="Tahoma" w:cs="Tahoma"/>
          <w:sz w:val="22"/>
          <w:szCs w:val="22"/>
        </w:rPr>
      </w:pPr>
      <w:r>
        <w:rPr>
          <w:rFonts w:ascii="Tahoma" w:eastAsia="Tahoma" w:hAnsi="Tahoma" w:cs="Tahoma"/>
          <w:sz w:val="22"/>
          <w:szCs w:val="22"/>
        </w:rPr>
        <w:t>Match Scores:</w:t>
      </w:r>
      <w:r>
        <w:rPr>
          <w:rFonts w:ascii="Tahoma" w:eastAsia="Tahoma" w:hAnsi="Tahoma" w:cs="Tahoma"/>
          <w:sz w:val="22"/>
          <w:szCs w:val="22"/>
        </w:rPr>
        <w:t xml:space="preserve"> Match: filton vs uwe SingleSets</w:t>
      </w:r>
    </w:p>
    <w:p w14:paraId="1CA5F1DB" w14:textId="77777777" w:rsidR="004B321C" w:rsidRDefault="00317DB3">
      <w:pPr>
        <w:spacing w:before="1"/>
        <w:ind w:left="100" w:right="5612"/>
        <w:rPr>
          <w:rFonts w:ascii="Tahoma" w:eastAsia="Tahoma" w:hAnsi="Tahoma" w:cs="Tahoma"/>
          <w:sz w:val="22"/>
          <w:szCs w:val="22"/>
        </w:rPr>
      </w:pPr>
      <w:r>
        <w:rPr>
          <w:rFonts w:ascii="Tahoma" w:eastAsia="Tahoma" w:hAnsi="Tahoma" w:cs="Tahoma"/>
          <w:sz w:val="22"/>
          <w:szCs w:val="22"/>
        </w:rPr>
        <w:t>Set{alex vs jin = 11:2,3:11,11:5} Set{alex vs julia = 1:11,5:11,11:6} Set{brian vs jin = 11:9,11:1,11:1} Set{brian vs lulia = 11:2,3:11,11:5}</w:t>
      </w:r>
    </w:p>
    <w:p w14:paraId="253C2751" w14:textId="77777777" w:rsidR="004B321C" w:rsidRDefault="00317DB3">
      <w:pPr>
        <w:spacing w:line="260" w:lineRule="exact"/>
        <w:ind w:left="100"/>
        <w:rPr>
          <w:rFonts w:ascii="Tahoma" w:eastAsia="Tahoma" w:hAnsi="Tahoma" w:cs="Tahoma"/>
          <w:sz w:val="22"/>
          <w:szCs w:val="22"/>
        </w:rPr>
      </w:pPr>
      <w:r>
        <w:rPr>
          <w:rFonts w:ascii="Tahoma" w:eastAsia="Tahoma" w:hAnsi="Tahoma" w:cs="Tahoma"/>
          <w:position w:val="-1"/>
          <w:sz w:val="22"/>
          <w:szCs w:val="22"/>
        </w:rPr>
        <w:t>Double set: Set{null vs null = 0:11,1:11,2:11}</w:t>
      </w:r>
    </w:p>
    <w:p w14:paraId="0FBD1037" w14:textId="77777777" w:rsidR="004B321C" w:rsidRDefault="004B321C">
      <w:pPr>
        <w:spacing w:before="7" w:line="260" w:lineRule="exact"/>
        <w:rPr>
          <w:sz w:val="26"/>
          <w:szCs w:val="26"/>
        </w:rPr>
      </w:pPr>
    </w:p>
    <w:p w14:paraId="6323D3E3" w14:textId="77777777" w:rsidR="004B321C" w:rsidRDefault="00317DB3">
      <w:pPr>
        <w:ind w:left="100"/>
        <w:rPr>
          <w:rFonts w:ascii="Tahoma" w:eastAsia="Tahoma" w:hAnsi="Tahoma" w:cs="Tahoma"/>
          <w:sz w:val="22"/>
          <w:szCs w:val="22"/>
        </w:rPr>
      </w:pPr>
      <w:r>
        <w:rPr>
          <w:rFonts w:ascii="Tahoma" w:eastAsia="Tahoma" w:hAnsi="Tahoma" w:cs="Tahoma"/>
          <w:sz w:val="22"/>
          <w:szCs w:val="22"/>
        </w:rPr>
        <w:t>Match: uwe vs page</w:t>
      </w:r>
    </w:p>
    <w:p w14:paraId="7084975C" w14:textId="77777777" w:rsidR="004B321C" w:rsidRDefault="004B321C">
      <w:pPr>
        <w:spacing w:before="5" w:line="260" w:lineRule="exact"/>
        <w:rPr>
          <w:sz w:val="26"/>
          <w:szCs w:val="26"/>
        </w:rPr>
      </w:pPr>
    </w:p>
    <w:p w14:paraId="29AF93D8" w14:textId="77777777" w:rsidR="004B321C" w:rsidRDefault="00317DB3">
      <w:pPr>
        <w:ind w:left="100"/>
        <w:rPr>
          <w:rFonts w:ascii="Tahoma" w:eastAsia="Tahoma" w:hAnsi="Tahoma" w:cs="Tahoma"/>
          <w:sz w:val="22"/>
          <w:szCs w:val="22"/>
        </w:rPr>
      </w:pPr>
      <w:r>
        <w:rPr>
          <w:rFonts w:ascii="Tahoma" w:eastAsia="Tahoma" w:hAnsi="Tahoma" w:cs="Tahoma"/>
          <w:sz w:val="22"/>
          <w:szCs w:val="22"/>
        </w:rPr>
        <w:t>SingleSets</w:t>
      </w:r>
    </w:p>
    <w:p w14:paraId="4FC77CD7" w14:textId="77777777" w:rsidR="004B321C" w:rsidRDefault="00317DB3">
      <w:pPr>
        <w:spacing w:before="1"/>
        <w:ind w:left="100" w:right="5583"/>
        <w:rPr>
          <w:rFonts w:ascii="Tahoma" w:eastAsia="Tahoma" w:hAnsi="Tahoma" w:cs="Tahoma"/>
          <w:sz w:val="22"/>
          <w:szCs w:val="22"/>
        </w:rPr>
      </w:pPr>
      <w:r>
        <w:rPr>
          <w:rFonts w:ascii="Tahoma" w:eastAsia="Tahoma" w:hAnsi="Tahoma" w:cs="Tahoma"/>
          <w:sz w:val="22"/>
          <w:szCs w:val="22"/>
        </w:rPr>
        <w:t>Set{jin vs peter = 11:2,3:11,11:5} Set{jin vs phil = 11:1,5:11,11:6} Set{julia vs peter = 11:9,11:1,11:1} Set{julia vs phil = 11:2,3:11,11:5}</w:t>
      </w:r>
    </w:p>
    <w:p w14:paraId="330D26DD" w14:textId="77777777" w:rsidR="004B321C" w:rsidRDefault="004B321C">
      <w:pPr>
        <w:spacing w:before="5" w:line="260" w:lineRule="exact"/>
        <w:rPr>
          <w:sz w:val="26"/>
          <w:szCs w:val="26"/>
        </w:rPr>
      </w:pPr>
    </w:p>
    <w:p w14:paraId="1A98AF33" w14:textId="77777777" w:rsidR="004B321C" w:rsidRDefault="00317DB3">
      <w:pPr>
        <w:ind w:left="100"/>
        <w:rPr>
          <w:rFonts w:ascii="Tahoma" w:eastAsia="Tahoma" w:hAnsi="Tahoma" w:cs="Tahoma"/>
          <w:sz w:val="22"/>
          <w:szCs w:val="22"/>
        </w:rPr>
        <w:sectPr w:rsidR="004B321C">
          <w:headerReference w:type="default" r:id="rId24"/>
          <w:pgSz w:w="11920" w:h="16840"/>
          <w:pgMar w:top="1220" w:right="1320" w:bottom="280" w:left="1340" w:header="746" w:footer="1001" w:gutter="0"/>
          <w:pgNumType w:start="10"/>
          <w:cols w:space="720"/>
        </w:sectPr>
      </w:pPr>
      <w:r>
        <w:rPr>
          <w:rFonts w:ascii="Tahoma" w:eastAsia="Tahoma" w:hAnsi="Tahoma" w:cs="Tahoma"/>
          <w:sz w:val="22"/>
          <w:szCs w:val="22"/>
        </w:rPr>
        <w:t>Double set: Set{null vs null = 0:11,1:11,2:11}</w:t>
      </w:r>
    </w:p>
    <w:p w14:paraId="6E85F2DE" w14:textId="77777777" w:rsidR="004B321C" w:rsidRDefault="004B321C">
      <w:pPr>
        <w:spacing w:line="200" w:lineRule="exact"/>
        <w:sectPr w:rsidR="004B321C">
          <w:footerReference w:type="default" r:id="rId25"/>
          <w:pgSz w:w="11920" w:h="16840"/>
          <w:pgMar w:top="1220" w:right="1320" w:bottom="280" w:left="1340" w:header="746" w:footer="1001" w:gutter="0"/>
          <w:cols w:space="720"/>
        </w:sectPr>
      </w:pPr>
    </w:p>
    <w:p w14:paraId="23C32975" w14:textId="77777777" w:rsidR="004B321C" w:rsidRDefault="004B321C">
      <w:pPr>
        <w:spacing w:line="200" w:lineRule="exact"/>
      </w:pPr>
    </w:p>
    <w:p w14:paraId="111A3C42" w14:textId="77777777" w:rsidR="004B321C" w:rsidRDefault="004B321C">
      <w:pPr>
        <w:spacing w:line="200" w:lineRule="exact"/>
      </w:pPr>
    </w:p>
    <w:p w14:paraId="36865FC8" w14:textId="77777777" w:rsidR="004B321C" w:rsidRDefault="004B321C">
      <w:pPr>
        <w:spacing w:line="200" w:lineRule="exact"/>
      </w:pPr>
    </w:p>
    <w:p w14:paraId="5C155126" w14:textId="77777777" w:rsidR="004B321C" w:rsidRDefault="004B321C">
      <w:pPr>
        <w:spacing w:line="200" w:lineRule="exact"/>
      </w:pPr>
    </w:p>
    <w:p w14:paraId="38D7024F" w14:textId="77777777" w:rsidR="004B321C" w:rsidRDefault="004B321C">
      <w:pPr>
        <w:spacing w:before="14" w:line="240" w:lineRule="exact"/>
        <w:rPr>
          <w:sz w:val="24"/>
          <w:szCs w:val="24"/>
        </w:rPr>
      </w:pPr>
    </w:p>
    <w:p w14:paraId="2B8072EF" w14:textId="77777777" w:rsidR="004B321C" w:rsidRDefault="00317DB3">
      <w:pPr>
        <w:spacing w:before="24" w:line="340" w:lineRule="exact"/>
        <w:ind w:left="100"/>
        <w:rPr>
          <w:rFonts w:ascii="Georgia" w:eastAsia="Georgia" w:hAnsi="Georgia" w:cs="Georgia"/>
          <w:sz w:val="32"/>
          <w:szCs w:val="32"/>
        </w:rPr>
      </w:pPr>
      <w:r>
        <w:rPr>
          <w:rFonts w:ascii="Georgia" w:eastAsia="Georgia" w:hAnsi="Georgia" w:cs="Georgia"/>
          <w:b/>
          <w:color w:val="4471C4"/>
          <w:w w:val="99"/>
          <w:position w:val="-1"/>
          <w:sz w:val="32"/>
          <w:szCs w:val="32"/>
        </w:rPr>
        <w:t>Section</w:t>
      </w:r>
      <w:r>
        <w:rPr>
          <w:rFonts w:ascii="Georgia" w:eastAsia="Georgia" w:hAnsi="Georgia" w:cs="Georgia"/>
          <w:b/>
          <w:color w:val="4471C4"/>
          <w:position w:val="-1"/>
          <w:sz w:val="32"/>
          <w:szCs w:val="32"/>
        </w:rPr>
        <w:t xml:space="preserve"> </w:t>
      </w:r>
      <w:r>
        <w:rPr>
          <w:rFonts w:ascii="Georgia" w:eastAsia="Georgia" w:hAnsi="Georgia" w:cs="Georgia"/>
          <w:b/>
          <w:color w:val="4471C4"/>
          <w:w w:val="99"/>
          <w:position w:val="-1"/>
          <w:sz w:val="32"/>
          <w:szCs w:val="32"/>
        </w:rPr>
        <w:t>4:</w:t>
      </w:r>
      <w:r>
        <w:rPr>
          <w:rFonts w:ascii="Georgia" w:eastAsia="Georgia" w:hAnsi="Georgia" w:cs="Georgia"/>
          <w:b/>
          <w:color w:val="4471C4"/>
          <w:position w:val="-1"/>
          <w:sz w:val="32"/>
          <w:szCs w:val="32"/>
        </w:rPr>
        <w:t xml:space="preserve">       </w:t>
      </w:r>
      <w:r>
        <w:rPr>
          <w:rFonts w:ascii="Georgia" w:eastAsia="Georgia" w:hAnsi="Georgia" w:cs="Georgia"/>
          <w:b/>
          <w:color w:val="4471C4"/>
          <w:w w:val="99"/>
          <w:position w:val="-1"/>
          <w:sz w:val="32"/>
          <w:szCs w:val="32"/>
        </w:rPr>
        <w:t>Marking</w:t>
      </w:r>
      <w:r>
        <w:rPr>
          <w:rFonts w:ascii="Georgia" w:eastAsia="Georgia" w:hAnsi="Georgia" w:cs="Georgia"/>
          <w:b/>
          <w:color w:val="4471C4"/>
          <w:position w:val="-1"/>
          <w:sz w:val="32"/>
          <w:szCs w:val="32"/>
        </w:rPr>
        <w:t xml:space="preserve"> </w:t>
      </w:r>
      <w:r>
        <w:rPr>
          <w:rFonts w:ascii="Georgia" w:eastAsia="Georgia" w:hAnsi="Georgia" w:cs="Georgia"/>
          <w:b/>
          <w:color w:val="4471C4"/>
          <w:w w:val="99"/>
          <w:position w:val="-1"/>
          <w:sz w:val="32"/>
          <w:szCs w:val="32"/>
        </w:rPr>
        <w:t>Criteria</w:t>
      </w:r>
    </w:p>
    <w:p w14:paraId="79C5F351" w14:textId="77777777" w:rsidR="004B321C" w:rsidRDefault="004B321C">
      <w:pPr>
        <w:spacing w:line="200" w:lineRule="exact"/>
      </w:pPr>
    </w:p>
    <w:p w14:paraId="3A1468FB" w14:textId="77777777" w:rsidR="004B321C" w:rsidRDefault="004B321C">
      <w:pPr>
        <w:spacing w:line="200" w:lineRule="exact"/>
      </w:pPr>
    </w:p>
    <w:p w14:paraId="3C0C3715" w14:textId="77777777" w:rsidR="004B321C" w:rsidRDefault="004B321C">
      <w:pPr>
        <w:spacing w:line="200" w:lineRule="exact"/>
      </w:pPr>
    </w:p>
    <w:p w14:paraId="3BA9E890" w14:textId="77777777" w:rsidR="004B321C" w:rsidRDefault="004B321C">
      <w:pPr>
        <w:spacing w:before="12" w:line="240" w:lineRule="exact"/>
        <w:rPr>
          <w:sz w:val="24"/>
          <w:szCs w:val="24"/>
        </w:rPr>
      </w:pPr>
    </w:p>
    <w:p w14:paraId="004B9E2E" w14:textId="77777777" w:rsidR="004B321C" w:rsidRDefault="00317DB3">
      <w:pPr>
        <w:spacing w:line="420" w:lineRule="exact"/>
        <w:ind w:left="6488" w:right="6507"/>
        <w:jc w:val="center"/>
        <w:rPr>
          <w:rFonts w:ascii="Tahoma" w:eastAsia="Tahoma" w:hAnsi="Tahoma" w:cs="Tahoma"/>
          <w:sz w:val="36"/>
          <w:szCs w:val="36"/>
        </w:rPr>
      </w:pPr>
      <w:r>
        <w:rPr>
          <w:noProof/>
        </w:rPr>
      </w:r>
      <w:r w:rsidR="00317DB3">
        <w:rPr>
          <w:noProof/>
        </w:rPr>
        <w:pict w14:anchorId="0A659413">
          <v:group id="_x0000_s1263" alt="" style="position:absolute;left:0;text-align:left;margin-left:71.95pt;margin-top:161.75pt;width:698.15pt;height:361.25pt;z-index:-1467;mso-position-horizontal-relative:page;mso-position-vertical-relative:page" coordorigin="1439,3235" coordsize="13963,7225">
            <v:shape id="_x0000_s1310" alt="" style="position:absolute;left:1450;top:3245;width:13942;height:0" coordorigin="1450,3245" coordsize="13942,0" path="m1450,3245r13941,e" filled="f" strokeweight=".58pt">
              <v:path arrowok="t"/>
            </v:shape>
            <v:shape id="_x0000_s1309" alt="" style="position:absolute;left:1450;top:3947;width:1582;height:0" coordorigin="1450,3947" coordsize="1582,0" path="m1450,3947r1582,e" filled="f" strokeweight=".58pt">
              <v:path arrowok="t"/>
            </v:shape>
            <v:shape id="_x0000_s1308" alt="" style="position:absolute;left:3041;top:3947;width:1164;height:0" coordorigin="3041,3947" coordsize="1164,0" path="m3041,3947r1164,e" filled="f" strokeweight=".58pt">
              <v:path arrowok="t"/>
            </v:shape>
            <v:shape id="_x0000_s1307" alt="" style="position:absolute;left:4215;top:3947;width:1637;height:0" coordorigin="4215,3947" coordsize="1637,0" path="m4215,3947r1637,e" filled="f" strokeweight=".58pt">
              <v:path arrowok="t"/>
            </v:shape>
            <v:shape id="_x0000_s1306" alt="" style="position:absolute;left:5862;top:3947;width:1634;height:0" coordorigin="5862,3947" coordsize="1634,0" path="m5862,3947r1634,e" filled="f" strokeweight=".58pt">
              <v:path arrowok="t"/>
            </v:shape>
            <v:shape id="_x0000_s1305" alt="" style="position:absolute;left:7506;top:3947;width:1635;height:0" coordorigin="7506,3947" coordsize="1635,0" path="m7506,3947r1635,e" filled="f" strokeweight=".58pt">
              <v:path arrowok="t"/>
            </v:shape>
            <v:shape id="_x0000_s1304" alt="" style="position:absolute;left:9150;top:3947;width:1637;height:0" coordorigin="9150,3947" coordsize="1637,0" path="m9150,3947r1637,e" filled="f" strokeweight=".58pt">
              <v:path arrowok="t"/>
            </v:shape>
            <v:shape id="_x0000_s1303" alt="" style="position:absolute;left:10797;top:3947;width:1635;height:0" coordorigin="10797,3947" coordsize="1635,0" path="m10797,3947r1634,e" filled="f" strokeweight=".58pt">
              <v:path arrowok="t"/>
            </v:shape>
            <v:shape id="_x0000_s1302" alt="" style="position:absolute;left:12441;top:3947;width:1637;height:0" coordorigin="12441,3947" coordsize="1637,0" path="m12441,3947r1637,e" filled="f" strokeweight=".58pt">
              <v:path arrowok="t"/>
            </v:shape>
            <v:shape id="_x0000_s1301" alt="" style="position:absolute;left:14088;top:3947;width:1304;height:0" coordorigin="14088,3947" coordsize="1304,0" path="m14088,3947r1303,e" filled="f" strokeweight=".58pt">
              <v:path arrowok="t"/>
            </v:shape>
            <v:shape id="_x0000_s1300" alt="" style="position:absolute;left:1450;top:5115;width:1582;height:0" coordorigin="1450,5115" coordsize="1582,0" path="m1450,5115r1582,e" filled="f" strokeweight=".58pt">
              <v:path arrowok="t"/>
            </v:shape>
            <v:shape id="_x0000_s1299" alt="" style="position:absolute;left:3041;top:5115;width:1164;height:0" coordorigin="3041,5115" coordsize="1164,0" path="m3041,5115r1164,e" filled="f" strokeweight=".58pt">
              <v:path arrowok="t"/>
            </v:shape>
            <v:shape id="_x0000_s1298" alt="" style="position:absolute;left:4215;top:5115;width:1637;height:0" coordorigin="4215,5115" coordsize="1637,0" path="m4215,5115r1637,e" filled="f" strokeweight=".58pt">
              <v:path arrowok="t"/>
            </v:shape>
            <v:shape id="_x0000_s1297" alt="" style="position:absolute;left:5862;top:5115;width:1634;height:0" coordorigin="5862,5115" coordsize="1634,0" path="m5862,5115r1634,e" filled="f" strokeweight=".58pt">
              <v:path arrowok="t"/>
            </v:shape>
            <v:shape id="_x0000_s1296" alt="" style="position:absolute;left:7506;top:5115;width:1635;height:0" coordorigin="7506,5115" coordsize="1635,0" path="m7506,5115r1635,e" filled="f" strokeweight=".58pt">
              <v:path arrowok="t"/>
            </v:shape>
            <v:shape id="_x0000_s1295" alt="" style="position:absolute;left:9150;top:5115;width:1637;height:0" coordorigin="9150,5115" coordsize="1637,0" path="m9150,5115r1637,e" filled="f" strokeweight=".58pt">
              <v:path arrowok="t"/>
            </v:shape>
            <v:shape id="_x0000_s1294" alt="" style="position:absolute;left:10797;top:5115;width:1635;height:0" coordorigin="10797,5115" coordsize="1635,0" path="m10797,5115r1634,e" filled="f" strokeweight=".58pt">
              <v:path arrowok="t"/>
            </v:shape>
            <v:shape id="_x0000_s1293" alt="" style="position:absolute;left:12441;top:5115;width:1637;height:0" coordorigin="12441,5115" coordsize="1637,0" path="m12441,5115r1637,e" filled="f" strokeweight=".58pt">
              <v:path arrowok="t"/>
            </v:shape>
            <v:shape id="_x0000_s1292" alt="" style="position:absolute;left:14088;top:5115;width:1304;height:0" coordorigin="14088,5115" coordsize="1304,0" path="m14088,5115r1303,e" filled="f" strokeweight=".58pt">
              <v:path arrowok="t"/>
            </v:shape>
            <v:shape id="_x0000_s1291" alt="" style="position:absolute;left:1450;top:8579;width:1582;height:0" coordorigin="1450,8579" coordsize="1582,0" path="m1450,8579r1582,e" filled="f" strokeweight=".58pt">
              <v:path arrowok="t"/>
            </v:shape>
            <v:shape id="_x0000_s1290" alt="" style="position:absolute;left:3041;top:8579;width:1164;height:0" coordorigin="3041,8579" coordsize="1164,0" path="m3041,8579r1164,e" filled="f" strokeweight=".58pt">
              <v:path arrowok="t"/>
            </v:shape>
            <v:shape id="_x0000_s1289" alt="" style="position:absolute;left:4215;top:8579;width:1637;height:0" coordorigin="4215,8579" coordsize="1637,0" path="m4215,8579r1637,e" filled="f" strokeweight=".58pt">
              <v:path arrowok="t"/>
            </v:shape>
            <v:shape id="_x0000_s1288" alt="" style="position:absolute;left:5862;top:8579;width:1634;height:0" coordorigin="5862,8579" coordsize="1634,0" path="m5862,8579r1634,e" filled="f" strokeweight=".58pt">
              <v:path arrowok="t"/>
            </v:shape>
            <v:shape id="_x0000_s1287" alt="" style="position:absolute;left:7506;top:8579;width:1635;height:0" coordorigin="7506,8579" coordsize="1635,0" path="m7506,8579r1635,e" filled="f" strokeweight=".58pt">
              <v:path arrowok="t"/>
            </v:shape>
            <v:shape id="_x0000_s1286" alt="" style="position:absolute;left:9150;top:8579;width:1637;height:0" coordorigin="9150,8579" coordsize="1637,0" path="m9150,8579r1637,e" filled="f" strokeweight=".58pt">
              <v:path arrowok="t"/>
            </v:shape>
            <v:shape id="_x0000_s1285" alt="" style="position:absolute;left:10797;top:8579;width:1635;height:0" coordorigin="10797,8579" coordsize="1635,0" path="m10797,8579r1634,e" filled="f" strokeweight=".58pt">
              <v:path arrowok="t"/>
            </v:shape>
            <v:shape id="_x0000_s1284" alt="" style="position:absolute;left:12441;top:8579;width:1637;height:0" coordorigin="12441,8579" coordsize="1637,0" path="m12441,8579r1637,e" filled="f" strokeweight=".58pt">
              <v:path arrowok="t"/>
            </v:shape>
            <v:shape id="_x0000_s1283" alt="" style="position:absolute;left:14088;top:8579;width:1304;height:0" coordorigin="14088,8579" coordsize="1304,0" path="m14088,8579r1303,e" filled="f" strokeweight=".58pt">
              <v:path arrowok="t"/>
            </v:shape>
            <v:shape id="_x0000_s1282" alt="" style="position:absolute;left:1445;top:3240;width:0;height:7214" coordorigin="1445,3240" coordsize="0,7214" path="m1445,3240r,7214e" filled="f" strokeweight=".58pt">
              <v:path arrowok="t"/>
            </v:shape>
            <v:shape id="_x0000_s1281" alt="" style="position:absolute;left:1450;top:10449;width:1582;height:0" coordorigin="1450,10449" coordsize="1582,0" path="m1450,10449r1582,e" filled="f" strokeweight=".58pt">
              <v:path arrowok="t"/>
            </v:shape>
            <v:shape id="_x0000_s1280" alt="" style="position:absolute;left:3036;top:3942;width:0;height:6512" coordorigin="3036,3942" coordsize="0,6512" path="m3036,3942r,6512e" filled="f" strokeweight=".58pt">
              <v:path arrowok="t"/>
            </v:shape>
            <v:shape id="_x0000_s1279" alt="" style="position:absolute;left:3041;top:10449;width:1164;height:0" coordorigin="3041,10449" coordsize="1164,0" path="m3041,10449r1164,e" filled="f" strokeweight=".58pt">
              <v:path arrowok="t"/>
            </v:shape>
            <v:shape id="_x0000_s1278" alt="" style="position:absolute;left:4210;top:3942;width:0;height:6512" coordorigin="4210,3942" coordsize="0,6512" path="m4210,3942r,6512e" filled="f" strokeweight=".58pt">
              <v:path arrowok="t"/>
            </v:shape>
            <v:shape id="_x0000_s1277" alt="" style="position:absolute;left:4215;top:10449;width:1637;height:0" coordorigin="4215,10449" coordsize="1637,0" path="m4215,10449r1637,e" filled="f" strokeweight=".58pt">
              <v:path arrowok="t"/>
            </v:shape>
            <v:shape id="_x0000_s1276" alt="" style="position:absolute;left:5857;top:3942;width:0;height:6512" coordorigin="5857,3942" coordsize="0,6512" path="m5857,3942r,6512e" filled="f" strokeweight=".58pt">
              <v:path arrowok="t"/>
            </v:shape>
            <v:shape id="_x0000_s1275" alt="" style="position:absolute;left:5862;top:10449;width:1634;height:0" coordorigin="5862,10449" coordsize="1634,0" path="m5862,10449r1634,e" filled="f" strokeweight=".58pt">
              <v:path arrowok="t"/>
            </v:shape>
            <v:shape id="_x0000_s1274" alt="" style="position:absolute;left:7501;top:3942;width:0;height:6512" coordorigin="7501,3942" coordsize="0,6512" path="m7501,3942r,6512e" filled="f" strokeweight=".58pt">
              <v:path arrowok="t"/>
            </v:shape>
            <v:shape id="_x0000_s1273" alt="" style="position:absolute;left:7506;top:10449;width:1635;height:0" coordorigin="7506,10449" coordsize="1635,0" path="m7506,10449r1635,e" filled="f" strokeweight=".58pt">
              <v:path arrowok="t"/>
            </v:shape>
            <v:shape id="_x0000_s1272" alt="" style="position:absolute;left:9145;top:3942;width:0;height:6512" coordorigin="9145,3942" coordsize="0,6512" path="m9145,3942r,6512e" filled="f" strokeweight=".58pt">
              <v:path arrowok="t"/>
            </v:shape>
            <v:shape id="_x0000_s1271" alt="" style="position:absolute;left:9150;top:10449;width:1637;height:0" coordorigin="9150,10449" coordsize="1637,0" path="m9150,10449r1637,e" filled="f" strokeweight=".58pt">
              <v:path arrowok="t"/>
            </v:shape>
            <v:shape id="_x0000_s1270" alt="" style="position:absolute;left:10792;top:3942;width:0;height:6512" coordorigin="10792,3942" coordsize="0,6512" path="m10792,3942r,6512e" filled="f" strokeweight=".20464mm">
              <v:path arrowok="t"/>
            </v:shape>
            <v:shape id="_x0000_s1269" alt="" style="position:absolute;left:10797;top:10449;width:1635;height:0" coordorigin="10797,10449" coordsize="1635,0" path="m10797,10449r1634,e" filled="f" strokeweight=".58pt">
              <v:path arrowok="t"/>
            </v:shape>
            <v:shape id="_x0000_s1268" alt="" style="position:absolute;left:12436;top:3942;width:0;height:6512" coordorigin="12436,3942" coordsize="0,6512" path="m12436,3942r,6512e" filled="f" strokeweight=".20464mm">
              <v:path arrowok="t"/>
            </v:shape>
            <v:shape id="_x0000_s1267" alt="" style="position:absolute;left:12441;top:10449;width:1637;height:0" coordorigin="12441,10449" coordsize="1637,0" path="m12441,10449r1637,e" filled="f" strokeweight=".58pt">
              <v:path arrowok="t"/>
            </v:shape>
            <v:shape id="_x0000_s1266" alt="" style="position:absolute;left:14083;top:3942;width:0;height:6512" coordorigin="14083,3942" coordsize="0,6512" path="m14083,3942r,6512e" filled="f" strokeweight=".58pt">
              <v:path arrowok="t"/>
            </v:shape>
            <v:shape id="_x0000_s1265" alt="" style="position:absolute;left:14088;top:10449;width:1304;height:0" coordorigin="14088,10449" coordsize="1304,0" path="m14088,10449r1303,e" filled="f" strokeweight=".58pt">
              <v:path arrowok="t"/>
            </v:shape>
            <v:shape id="_x0000_s1264" alt="" style="position:absolute;left:15396;top:3240;width:0;height:7214" coordorigin="15396,3240" coordsize="0,7214" path="m15396,3240r,7214e" filled="f" strokeweight=".58pt">
              <v:path arrowok="t"/>
            </v:shape>
            <w10:wrap anchorx="page" anchory="page"/>
          </v:group>
        </w:pict>
      </w:r>
      <w:r>
        <w:rPr>
          <w:rFonts w:ascii="Tahoma" w:eastAsia="Tahoma" w:hAnsi="Tahoma" w:cs="Tahoma"/>
          <w:b/>
          <w:position w:val="-2"/>
          <w:sz w:val="36"/>
          <w:szCs w:val="36"/>
          <w:u w:val="thick" w:color="000000"/>
        </w:rPr>
        <w:t>Part-I</w:t>
      </w:r>
    </w:p>
    <w:p w14:paraId="6FFFF139" w14:textId="77777777" w:rsidR="004B321C" w:rsidRDefault="004B321C">
      <w:pPr>
        <w:spacing w:before="1" w:line="260" w:lineRule="exact"/>
        <w:rPr>
          <w:sz w:val="26"/>
          <w:szCs w:val="26"/>
        </w:rPr>
      </w:pPr>
    </w:p>
    <w:p w14:paraId="48D5FF7C" w14:textId="77777777" w:rsidR="004B321C" w:rsidRDefault="00317DB3">
      <w:pPr>
        <w:spacing w:before="19"/>
        <w:ind w:left="12851" w:right="187" w:hanging="11046"/>
        <w:jc w:val="both"/>
        <w:rPr>
          <w:rFonts w:ascii="Tahoma" w:eastAsia="Tahoma" w:hAnsi="Tahoma" w:cs="Tahoma"/>
          <w:sz w:val="24"/>
          <w:szCs w:val="24"/>
        </w:rPr>
        <w:sectPr w:rsidR="004B321C">
          <w:headerReference w:type="default" r:id="rId26"/>
          <w:footerReference w:type="default" r:id="rId27"/>
          <w:pgSz w:w="16840" w:h="11920" w:orient="landscape"/>
          <w:pgMar w:top="960" w:right="1320" w:bottom="280" w:left="1340" w:header="746" w:footer="1001" w:gutter="0"/>
          <w:pgNumType w:start="12"/>
          <w:cols w:space="720"/>
        </w:sectPr>
      </w:pPr>
      <w:r>
        <w:rPr>
          <w:rFonts w:ascii="Tahoma" w:eastAsia="Tahoma" w:hAnsi="Tahoma" w:cs="Tahoma"/>
          <w:sz w:val="24"/>
          <w:szCs w:val="24"/>
        </w:rPr>
        <w:t>0.0-2.9      3.0-3.9            4.0-4.9            5.0-5.9            6.0-6.9            7.0-8.4            8.5-10.0          Mark      &amp; Advice  for Improvem ent</w:t>
      </w:r>
    </w:p>
    <w:p w14:paraId="54B70FF0" w14:textId="77777777" w:rsidR="004B321C" w:rsidRDefault="00317DB3">
      <w:pPr>
        <w:spacing w:before="11"/>
        <w:ind w:left="213" w:right="-40"/>
        <w:jc w:val="both"/>
        <w:rPr>
          <w:rFonts w:ascii="Tahoma" w:eastAsia="Tahoma" w:hAnsi="Tahoma" w:cs="Tahoma"/>
          <w:sz w:val="22"/>
          <w:szCs w:val="22"/>
        </w:rPr>
      </w:pPr>
      <w:r>
        <w:rPr>
          <w:rFonts w:ascii="Tahoma" w:eastAsia="Tahoma" w:hAnsi="Tahoma" w:cs="Tahoma"/>
          <w:b/>
          <w:sz w:val="22"/>
          <w:szCs w:val="22"/>
        </w:rPr>
        <w:t>Use case diagram (10%)</w:t>
      </w:r>
    </w:p>
    <w:p w14:paraId="0DEB4681" w14:textId="77777777" w:rsidR="004B321C" w:rsidRDefault="004B321C">
      <w:pPr>
        <w:spacing w:line="200" w:lineRule="exact"/>
      </w:pPr>
    </w:p>
    <w:p w14:paraId="15FC6DF3" w14:textId="77777777" w:rsidR="004B321C" w:rsidRDefault="004B321C">
      <w:pPr>
        <w:spacing w:line="200" w:lineRule="exact"/>
      </w:pPr>
    </w:p>
    <w:p w14:paraId="1012C7C4" w14:textId="77777777" w:rsidR="004B321C" w:rsidRDefault="004B321C">
      <w:pPr>
        <w:spacing w:line="200" w:lineRule="exact"/>
      </w:pPr>
    </w:p>
    <w:p w14:paraId="3B865E6E" w14:textId="77777777" w:rsidR="004B321C" w:rsidRDefault="004B321C">
      <w:pPr>
        <w:spacing w:line="200" w:lineRule="exact"/>
      </w:pPr>
    </w:p>
    <w:p w14:paraId="2CE16C97" w14:textId="77777777" w:rsidR="004B321C" w:rsidRDefault="004B321C">
      <w:pPr>
        <w:spacing w:line="200" w:lineRule="exact"/>
      </w:pPr>
    </w:p>
    <w:p w14:paraId="5F0FB365" w14:textId="77777777" w:rsidR="004B321C" w:rsidRDefault="004B321C">
      <w:pPr>
        <w:spacing w:line="200" w:lineRule="exact"/>
      </w:pPr>
    </w:p>
    <w:p w14:paraId="78622206" w14:textId="77777777" w:rsidR="004B321C" w:rsidRDefault="004B321C">
      <w:pPr>
        <w:spacing w:line="200" w:lineRule="exact"/>
      </w:pPr>
    </w:p>
    <w:p w14:paraId="67C03571" w14:textId="77777777" w:rsidR="004B321C" w:rsidRDefault="004B321C">
      <w:pPr>
        <w:spacing w:line="200" w:lineRule="exact"/>
      </w:pPr>
    </w:p>
    <w:p w14:paraId="53CF143B" w14:textId="77777777" w:rsidR="004B321C" w:rsidRDefault="004B321C">
      <w:pPr>
        <w:spacing w:line="200" w:lineRule="exact"/>
      </w:pPr>
    </w:p>
    <w:p w14:paraId="4A47EFA7" w14:textId="77777777" w:rsidR="004B321C" w:rsidRDefault="004B321C">
      <w:pPr>
        <w:spacing w:line="200" w:lineRule="exact"/>
      </w:pPr>
    </w:p>
    <w:p w14:paraId="44C1B9CD" w14:textId="77777777" w:rsidR="004B321C" w:rsidRDefault="004B321C">
      <w:pPr>
        <w:spacing w:line="200" w:lineRule="exact"/>
      </w:pPr>
    </w:p>
    <w:p w14:paraId="5701C909" w14:textId="77777777" w:rsidR="004B321C" w:rsidRDefault="004B321C">
      <w:pPr>
        <w:spacing w:line="200" w:lineRule="exact"/>
      </w:pPr>
    </w:p>
    <w:p w14:paraId="7A8A36C2" w14:textId="77777777" w:rsidR="004B321C" w:rsidRDefault="004B321C">
      <w:pPr>
        <w:spacing w:before="8" w:line="260" w:lineRule="exact"/>
        <w:rPr>
          <w:sz w:val="26"/>
          <w:szCs w:val="26"/>
        </w:rPr>
      </w:pPr>
    </w:p>
    <w:p w14:paraId="23639E2C" w14:textId="77777777" w:rsidR="004B321C" w:rsidRDefault="00317DB3">
      <w:pPr>
        <w:ind w:left="213" w:right="11"/>
        <w:rPr>
          <w:rFonts w:ascii="Tahoma" w:eastAsia="Tahoma" w:hAnsi="Tahoma" w:cs="Tahoma"/>
          <w:sz w:val="22"/>
          <w:szCs w:val="22"/>
        </w:rPr>
      </w:pPr>
      <w:r>
        <w:rPr>
          <w:rFonts w:ascii="Tahoma" w:eastAsia="Tahoma" w:hAnsi="Tahoma" w:cs="Tahoma"/>
          <w:b/>
          <w:sz w:val="22"/>
          <w:szCs w:val="22"/>
        </w:rPr>
        <w:t>Class diagram (10%)</w:t>
      </w:r>
    </w:p>
    <w:p w14:paraId="3FB7D4D4" w14:textId="77777777" w:rsidR="004B321C" w:rsidRDefault="00317DB3">
      <w:pPr>
        <w:spacing w:before="11"/>
        <w:ind w:right="-23"/>
        <w:rPr>
          <w:rFonts w:ascii="Tahoma" w:eastAsia="Tahoma" w:hAnsi="Tahoma" w:cs="Tahoma"/>
          <w:sz w:val="22"/>
          <w:szCs w:val="22"/>
        </w:rPr>
      </w:pPr>
      <w:r>
        <w:br w:type="column"/>
      </w:r>
      <w:r>
        <w:rPr>
          <w:rFonts w:ascii="Tahoma" w:eastAsia="Tahoma" w:hAnsi="Tahoma" w:cs="Tahoma"/>
          <w:sz w:val="22"/>
          <w:szCs w:val="22"/>
        </w:rPr>
        <w:t>Little or no diagram</w:t>
      </w:r>
      <w:r>
        <w:rPr>
          <w:rFonts w:ascii="Tahoma" w:eastAsia="Tahoma" w:hAnsi="Tahoma" w:cs="Tahoma"/>
          <w:sz w:val="22"/>
          <w:szCs w:val="22"/>
        </w:rPr>
        <w:t xml:space="preserve"> provided (overall less than</w:t>
      </w:r>
    </w:p>
    <w:p w14:paraId="0A6C9080" w14:textId="77777777" w:rsidR="004B321C" w:rsidRDefault="00317DB3">
      <w:pPr>
        <w:spacing w:before="1"/>
        <w:rPr>
          <w:rFonts w:ascii="Tahoma" w:eastAsia="Tahoma" w:hAnsi="Tahoma" w:cs="Tahoma"/>
          <w:sz w:val="22"/>
          <w:szCs w:val="22"/>
        </w:rPr>
      </w:pPr>
      <w:r>
        <w:rPr>
          <w:rFonts w:ascii="Tahoma" w:eastAsia="Tahoma" w:hAnsi="Tahoma" w:cs="Tahoma"/>
          <w:sz w:val="22"/>
          <w:szCs w:val="22"/>
        </w:rPr>
        <w:t>30%</w:t>
      </w:r>
    </w:p>
    <w:p w14:paraId="01F03CEB" w14:textId="77777777" w:rsidR="004B321C" w:rsidRDefault="00317DB3">
      <w:pPr>
        <w:spacing w:before="1"/>
        <w:ind w:right="-53"/>
        <w:rPr>
          <w:rFonts w:ascii="Tahoma" w:eastAsia="Tahoma" w:hAnsi="Tahoma" w:cs="Tahoma"/>
          <w:sz w:val="22"/>
          <w:szCs w:val="22"/>
        </w:rPr>
      </w:pPr>
      <w:r>
        <w:rPr>
          <w:rFonts w:ascii="Tahoma" w:eastAsia="Tahoma" w:hAnsi="Tahoma" w:cs="Tahoma"/>
          <w:sz w:val="22"/>
          <w:szCs w:val="22"/>
        </w:rPr>
        <w:t>complete</w:t>
      </w:r>
    </w:p>
    <w:p w14:paraId="785DC29C" w14:textId="77777777" w:rsidR="004B321C" w:rsidRDefault="00317DB3">
      <w:pPr>
        <w:spacing w:line="260" w:lineRule="exact"/>
        <w:rPr>
          <w:rFonts w:ascii="Tahoma" w:eastAsia="Tahoma" w:hAnsi="Tahoma" w:cs="Tahoma"/>
          <w:sz w:val="22"/>
          <w:szCs w:val="22"/>
        </w:rPr>
      </w:pPr>
      <w:r>
        <w:rPr>
          <w:rFonts w:ascii="Tahoma" w:eastAsia="Tahoma" w:hAnsi="Tahoma" w:cs="Tahoma"/>
          <w:position w:val="-1"/>
          <w:sz w:val="22"/>
          <w:szCs w:val="22"/>
        </w:rPr>
        <w:t>).</w:t>
      </w:r>
    </w:p>
    <w:p w14:paraId="3FFFC034" w14:textId="77777777" w:rsidR="004B321C" w:rsidRDefault="004B321C">
      <w:pPr>
        <w:spacing w:line="200" w:lineRule="exact"/>
      </w:pPr>
    </w:p>
    <w:p w14:paraId="517D5A17" w14:textId="77777777" w:rsidR="004B321C" w:rsidRDefault="004B321C">
      <w:pPr>
        <w:spacing w:line="200" w:lineRule="exact"/>
      </w:pPr>
    </w:p>
    <w:p w14:paraId="50F5FDF8" w14:textId="77777777" w:rsidR="004B321C" w:rsidRDefault="004B321C">
      <w:pPr>
        <w:spacing w:line="200" w:lineRule="exact"/>
      </w:pPr>
    </w:p>
    <w:p w14:paraId="081CF63A" w14:textId="77777777" w:rsidR="004B321C" w:rsidRDefault="004B321C">
      <w:pPr>
        <w:spacing w:line="200" w:lineRule="exact"/>
      </w:pPr>
    </w:p>
    <w:p w14:paraId="5A1ECE75" w14:textId="77777777" w:rsidR="004B321C" w:rsidRDefault="004B321C">
      <w:pPr>
        <w:spacing w:before="14" w:line="260" w:lineRule="exact"/>
        <w:rPr>
          <w:sz w:val="26"/>
          <w:szCs w:val="26"/>
        </w:rPr>
      </w:pPr>
    </w:p>
    <w:p w14:paraId="6AE351F7" w14:textId="77777777" w:rsidR="004B321C" w:rsidRDefault="00317DB3">
      <w:pPr>
        <w:ind w:right="-23"/>
        <w:rPr>
          <w:rFonts w:ascii="Tahoma" w:eastAsia="Tahoma" w:hAnsi="Tahoma" w:cs="Tahoma"/>
          <w:sz w:val="22"/>
          <w:szCs w:val="22"/>
        </w:rPr>
      </w:pPr>
      <w:r>
        <w:rPr>
          <w:rFonts w:ascii="Tahoma" w:eastAsia="Tahoma" w:hAnsi="Tahoma" w:cs="Tahoma"/>
          <w:sz w:val="22"/>
          <w:szCs w:val="22"/>
        </w:rPr>
        <w:t>Little or no diagram provided (overall less than</w:t>
      </w:r>
    </w:p>
    <w:p w14:paraId="2DCC6D6A" w14:textId="77777777" w:rsidR="004B321C" w:rsidRDefault="00317DB3">
      <w:pPr>
        <w:spacing w:line="260" w:lineRule="exact"/>
        <w:rPr>
          <w:rFonts w:ascii="Tahoma" w:eastAsia="Tahoma" w:hAnsi="Tahoma" w:cs="Tahoma"/>
          <w:sz w:val="22"/>
          <w:szCs w:val="22"/>
        </w:rPr>
      </w:pPr>
      <w:r>
        <w:rPr>
          <w:rFonts w:ascii="Tahoma" w:eastAsia="Tahoma" w:hAnsi="Tahoma" w:cs="Tahoma"/>
          <w:position w:val="-1"/>
          <w:sz w:val="22"/>
          <w:szCs w:val="22"/>
        </w:rPr>
        <w:t>30%</w:t>
      </w:r>
    </w:p>
    <w:p w14:paraId="168E3894" w14:textId="77777777" w:rsidR="004B321C" w:rsidRDefault="00317DB3">
      <w:pPr>
        <w:spacing w:before="11"/>
        <w:ind w:right="-40"/>
        <w:rPr>
          <w:rFonts w:ascii="Tahoma" w:eastAsia="Tahoma" w:hAnsi="Tahoma" w:cs="Tahoma"/>
          <w:sz w:val="22"/>
          <w:szCs w:val="22"/>
        </w:rPr>
      </w:pPr>
      <w:r>
        <w:br w:type="column"/>
      </w:r>
      <w:r>
        <w:rPr>
          <w:rFonts w:ascii="Tahoma" w:eastAsia="Tahoma" w:hAnsi="Tahoma" w:cs="Tahoma"/>
          <w:sz w:val="22"/>
          <w:szCs w:val="22"/>
        </w:rPr>
        <w:t>Partial diagram provided but actors and/or use- cases/relation ships are only partially correct (overall less than 40% complete).</w:t>
      </w:r>
    </w:p>
    <w:p w14:paraId="691D3AAA" w14:textId="77777777" w:rsidR="004B321C" w:rsidRDefault="004B321C">
      <w:pPr>
        <w:spacing w:before="17" w:line="260" w:lineRule="exact"/>
        <w:rPr>
          <w:sz w:val="26"/>
          <w:szCs w:val="26"/>
        </w:rPr>
      </w:pPr>
    </w:p>
    <w:p w14:paraId="21606EBE" w14:textId="77777777" w:rsidR="004B321C" w:rsidRDefault="00317DB3">
      <w:pPr>
        <w:ind w:right="18"/>
        <w:rPr>
          <w:rFonts w:ascii="Tahoma" w:eastAsia="Tahoma" w:hAnsi="Tahoma" w:cs="Tahoma"/>
          <w:sz w:val="22"/>
          <w:szCs w:val="22"/>
        </w:rPr>
      </w:pPr>
      <w:r>
        <w:rPr>
          <w:rFonts w:ascii="Tahoma" w:eastAsia="Tahoma" w:hAnsi="Tahoma" w:cs="Tahoma"/>
          <w:sz w:val="22"/>
          <w:szCs w:val="22"/>
        </w:rPr>
        <w:t>Partial</w:t>
      </w:r>
      <w:r>
        <w:rPr>
          <w:rFonts w:ascii="Tahoma" w:eastAsia="Tahoma" w:hAnsi="Tahoma" w:cs="Tahoma"/>
          <w:sz w:val="22"/>
          <w:szCs w:val="22"/>
        </w:rPr>
        <w:t xml:space="preserve"> diagram provided but Class naming convention, Class relationships,</w:t>
      </w:r>
    </w:p>
    <w:p w14:paraId="0B85207B" w14:textId="77777777" w:rsidR="004B321C" w:rsidRDefault="00317DB3">
      <w:pPr>
        <w:spacing w:before="11"/>
        <w:ind w:right="-40"/>
        <w:rPr>
          <w:rFonts w:ascii="Tahoma" w:eastAsia="Tahoma" w:hAnsi="Tahoma" w:cs="Tahoma"/>
          <w:sz w:val="22"/>
          <w:szCs w:val="22"/>
        </w:rPr>
      </w:pPr>
      <w:r>
        <w:br w:type="column"/>
      </w:r>
      <w:r>
        <w:rPr>
          <w:rFonts w:ascii="Tahoma" w:eastAsia="Tahoma" w:hAnsi="Tahoma" w:cs="Tahoma"/>
          <w:sz w:val="22"/>
          <w:szCs w:val="22"/>
        </w:rPr>
        <w:t>Partial diagram provided, actors and/or use- cases/relation ships are correct (overall less than 50% complete).</w:t>
      </w:r>
    </w:p>
    <w:p w14:paraId="0D3BBDAB" w14:textId="77777777" w:rsidR="004B321C" w:rsidRDefault="004B321C">
      <w:pPr>
        <w:spacing w:before="3" w:line="140" w:lineRule="exact"/>
        <w:rPr>
          <w:sz w:val="14"/>
          <w:szCs w:val="14"/>
        </w:rPr>
      </w:pPr>
    </w:p>
    <w:p w14:paraId="47E7F853" w14:textId="77777777" w:rsidR="004B321C" w:rsidRDefault="004B321C">
      <w:pPr>
        <w:spacing w:line="200" w:lineRule="exact"/>
      </w:pPr>
    </w:p>
    <w:p w14:paraId="292E72A1" w14:textId="77777777" w:rsidR="004B321C" w:rsidRDefault="004B321C">
      <w:pPr>
        <w:spacing w:line="200" w:lineRule="exact"/>
      </w:pPr>
    </w:p>
    <w:p w14:paraId="75F0423B" w14:textId="77777777" w:rsidR="004B321C" w:rsidRDefault="00317DB3">
      <w:pPr>
        <w:ind w:right="14"/>
        <w:rPr>
          <w:rFonts w:ascii="Tahoma" w:eastAsia="Tahoma" w:hAnsi="Tahoma" w:cs="Tahoma"/>
          <w:sz w:val="22"/>
          <w:szCs w:val="22"/>
        </w:rPr>
      </w:pPr>
      <w:r>
        <w:rPr>
          <w:rFonts w:ascii="Tahoma" w:eastAsia="Tahoma" w:hAnsi="Tahoma" w:cs="Tahoma"/>
          <w:sz w:val="22"/>
          <w:szCs w:val="22"/>
        </w:rPr>
        <w:t>Partial diagram provided but Class naming convention, Class relationship</w:t>
      </w:r>
      <w:r>
        <w:rPr>
          <w:rFonts w:ascii="Tahoma" w:eastAsia="Tahoma" w:hAnsi="Tahoma" w:cs="Tahoma"/>
          <w:sz w:val="22"/>
          <w:szCs w:val="22"/>
        </w:rPr>
        <w:t>s,</w:t>
      </w:r>
    </w:p>
    <w:p w14:paraId="1D29D708" w14:textId="77777777" w:rsidR="004B321C" w:rsidRDefault="00317DB3">
      <w:pPr>
        <w:spacing w:before="11"/>
        <w:ind w:right="-40"/>
        <w:rPr>
          <w:rFonts w:ascii="Tahoma" w:eastAsia="Tahoma" w:hAnsi="Tahoma" w:cs="Tahoma"/>
          <w:sz w:val="22"/>
          <w:szCs w:val="22"/>
        </w:rPr>
      </w:pPr>
      <w:r>
        <w:br w:type="column"/>
      </w:r>
      <w:r>
        <w:rPr>
          <w:rFonts w:ascii="Tahoma" w:eastAsia="Tahoma" w:hAnsi="Tahoma" w:cs="Tahoma"/>
          <w:sz w:val="22"/>
          <w:szCs w:val="22"/>
        </w:rPr>
        <w:t>Almost complete diagram provided, actors and/or use- cases/relation ships are only partially correct (overall less than 60% complete). Almost complete diagram provided, Class naming convention, Class</w:t>
      </w:r>
    </w:p>
    <w:p w14:paraId="692B22A6" w14:textId="77777777" w:rsidR="004B321C" w:rsidRDefault="00317DB3">
      <w:pPr>
        <w:spacing w:before="11"/>
        <w:ind w:right="-40"/>
        <w:rPr>
          <w:rFonts w:ascii="Tahoma" w:eastAsia="Tahoma" w:hAnsi="Tahoma" w:cs="Tahoma"/>
          <w:sz w:val="22"/>
          <w:szCs w:val="22"/>
        </w:rPr>
      </w:pPr>
      <w:r>
        <w:br w:type="column"/>
      </w:r>
      <w:r>
        <w:rPr>
          <w:rFonts w:ascii="Tahoma" w:eastAsia="Tahoma" w:hAnsi="Tahoma" w:cs="Tahoma"/>
          <w:sz w:val="22"/>
          <w:szCs w:val="22"/>
        </w:rPr>
        <w:t>Almost complete diagram provided, actors and/or use</w:t>
      </w:r>
      <w:r>
        <w:rPr>
          <w:rFonts w:ascii="Tahoma" w:eastAsia="Tahoma" w:hAnsi="Tahoma" w:cs="Tahoma"/>
          <w:sz w:val="22"/>
          <w:szCs w:val="22"/>
        </w:rPr>
        <w:t>- cases/relation ships are correct. (overall, less than 70% complete)</w:t>
      </w:r>
    </w:p>
    <w:p w14:paraId="36DD24DB" w14:textId="77777777" w:rsidR="004B321C" w:rsidRDefault="004B321C">
      <w:pPr>
        <w:spacing w:before="17" w:line="260" w:lineRule="exact"/>
        <w:rPr>
          <w:sz w:val="26"/>
          <w:szCs w:val="26"/>
        </w:rPr>
      </w:pPr>
    </w:p>
    <w:p w14:paraId="5CDBA446" w14:textId="77777777" w:rsidR="004B321C" w:rsidRDefault="00317DB3">
      <w:pPr>
        <w:ind w:right="18"/>
        <w:rPr>
          <w:rFonts w:ascii="Tahoma" w:eastAsia="Tahoma" w:hAnsi="Tahoma" w:cs="Tahoma"/>
          <w:sz w:val="22"/>
          <w:szCs w:val="22"/>
        </w:rPr>
      </w:pPr>
      <w:r>
        <w:rPr>
          <w:rFonts w:ascii="Tahoma" w:eastAsia="Tahoma" w:hAnsi="Tahoma" w:cs="Tahoma"/>
          <w:sz w:val="22"/>
          <w:szCs w:val="22"/>
        </w:rPr>
        <w:t>Almost complete diagram provided, Class naming convention, Class</w:t>
      </w:r>
    </w:p>
    <w:p w14:paraId="7139EC8A" w14:textId="77777777" w:rsidR="004B321C" w:rsidRDefault="00317DB3">
      <w:pPr>
        <w:spacing w:before="11"/>
        <w:ind w:right="-40"/>
        <w:rPr>
          <w:rFonts w:ascii="Tahoma" w:eastAsia="Tahoma" w:hAnsi="Tahoma" w:cs="Tahoma"/>
          <w:sz w:val="22"/>
          <w:szCs w:val="22"/>
        </w:rPr>
      </w:pPr>
      <w:r>
        <w:br w:type="column"/>
      </w:r>
      <w:r>
        <w:rPr>
          <w:rFonts w:ascii="Tahoma" w:eastAsia="Tahoma" w:hAnsi="Tahoma" w:cs="Tahoma"/>
          <w:sz w:val="22"/>
          <w:szCs w:val="22"/>
        </w:rPr>
        <w:t>Complete diagram provided, actors and/or use- cases/relation ships are partially correct (overall less than 85% complet</w:t>
      </w:r>
      <w:r>
        <w:rPr>
          <w:rFonts w:ascii="Tahoma" w:eastAsia="Tahoma" w:hAnsi="Tahoma" w:cs="Tahoma"/>
          <w:sz w:val="22"/>
          <w:szCs w:val="22"/>
        </w:rPr>
        <w:t>e)</w:t>
      </w:r>
    </w:p>
    <w:p w14:paraId="5634658A" w14:textId="77777777" w:rsidR="004B321C" w:rsidRDefault="004B321C">
      <w:pPr>
        <w:spacing w:before="17" w:line="260" w:lineRule="exact"/>
        <w:rPr>
          <w:sz w:val="26"/>
          <w:szCs w:val="26"/>
        </w:rPr>
      </w:pPr>
    </w:p>
    <w:p w14:paraId="33283F44" w14:textId="77777777" w:rsidR="004B321C" w:rsidRDefault="00317DB3">
      <w:pPr>
        <w:ind w:right="14"/>
        <w:rPr>
          <w:rFonts w:ascii="Tahoma" w:eastAsia="Tahoma" w:hAnsi="Tahoma" w:cs="Tahoma"/>
          <w:sz w:val="22"/>
          <w:szCs w:val="22"/>
        </w:rPr>
      </w:pPr>
      <w:r>
        <w:rPr>
          <w:rFonts w:ascii="Tahoma" w:eastAsia="Tahoma" w:hAnsi="Tahoma" w:cs="Tahoma"/>
          <w:sz w:val="22"/>
          <w:szCs w:val="22"/>
        </w:rPr>
        <w:t>Complete diagram provided, Class naming convention, Class relationships,</w:t>
      </w:r>
    </w:p>
    <w:p w14:paraId="2A0FEF44" w14:textId="77777777" w:rsidR="004B321C" w:rsidRDefault="00317DB3">
      <w:pPr>
        <w:spacing w:before="11"/>
        <w:ind w:right="1595"/>
        <w:rPr>
          <w:rFonts w:ascii="Tahoma" w:eastAsia="Tahoma" w:hAnsi="Tahoma" w:cs="Tahoma"/>
          <w:sz w:val="22"/>
          <w:szCs w:val="22"/>
        </w:rPr>
      </w:pPr>
      <w:r>
        <w:br w:type="column"/>
      </w:r>
      <w:r>
        <w:rPr>
          <w:rFonts w:ascii="Tahoma" w:eastAsia="Tahoma" w:hAnsi="Tahoma" w:cs="Tahoma"/>
          <w:sz w:val="22"/>
          <w:szCs w:val="22"/>
        </w:rPr>
        <w:t>Complete diagram provided, actors and/or use- cases/relation ships are correct</w:t>
      </w:r>
    </w:p>
    <w:p w14:paraId="405ADC32" w14:textId="77777777" w:rsidR="004B321C" w:rsidRDefault="00317DB3">
      <w:pPr>
        <w:spacing w:line="260" w:lineRule="exact"/>
        <w:rPr>
          <w:rFonts w:ascii="Tahoma" w:eastAsia="Tahoma" w:hAnsi="Tahoma" w:cs="Tahoma"/>
          <w:sz w:val="22"/>
          <w:szCs w:val="22"/>
        </w:rPr>
      </w:pPr>
      <w:r>
        <w:rPr>
          <w:rFonts w:ascii="Tahoma" w:eastAsia="Tahoma" w:hAnsi="Tahoma" w:cs="Tahoma"/>
          <w:position w:val="-1"/>
          <w:sz w:val="22"/>
          <w:szCs w:val="22"/>
        </w:rPr>
        <w:t>(100%</w:t>
      </w:r>
    </w:p>
    <w:p w14:paraId="78BE317E" w14:textId="77777777" w:rsidR="004B321C" w:rsidRDefault="00317DB3">
      <w:pPr>
        <w:spacing w:before="1"/>
        <w:rPr>
          <w:rFonts w:ascii="Tahoma" w:eastAsia="Tahoma" w:hAnsi="Tahoma" w:cs="Tahoma"/>
          <w:sz w:val="22"/>
          <w:szCs w:val="22"/>
        </w:rPr>
      </w:pPr>
      <w:r>
        <w:rPr>
          <w:rFonts w:ascii="Tahoma" w:eastAsia="Tahoma" w:hAnsi="Tahoma" w:cs="Tahoma"/>
          <w:sz w:val="22"/>
          <w:szCs w:val="22"/>
        </w:rPr>
        <w:t>complete)</w:t>
      </w:r>
    </w:p>
    <w:p w14:paraId="337DABFB" w14:textId="77777777" w:rsidR="004B321C" w:rsidRDefault="004B321C">
      <w:pPr>
        <w:spacing w:line="200" w:lineRule="exact"/>
      </w:pPr>
    </w:p>
    <w:p w14:paraId="773B83BD" w14:textId="77777777" w:rsidR="004B321C" w:rsidRDefault="004B321C">
      <w:pPr>
        <w:spacing w:line="200" w:lineRule="exact"/>
      </w:pPr>
    </w:p>
    <w:p w14:paraId="4139D568" w14:textId="77777777" w:rsidR="004B321C" w:rsidRDefault="004B321C">
      <w:pPr>
        <w:spacing w:line="200" w:lineRule="exact"/>
      </w:pPr>
    </w:p>
    <w:p w14:paraId="62BCD869" w14:textId="77777777" w:rsidR="004B321C" w:rsidRDefault="004B321C">
      <w:pPr>
        <w:spacing w:before="7" w:line="200" w:lineRule="exact"/>
      </w:pPr>
    </w:p>
    <w:p w14:paraId="01C727FD" w14:textId="77777777" w:rsidR="004B321C" w:rsidRDefault="00317DB3">
      <w:pPr>
        <w:ind w:right="1648"/>
        <w:rPr>
          <w:rFonts w:ascii="Tahoma" w:eastAsia="Tahoma" w:hAnsi="Tahoma" w:cs="Tahoma"/>
          <w:sz w:val="22"/>
          <w:szCs w:val="22"/>
        </w:rPr>
        <w:sectPr w:rsidR="004B321C">
          <w:type w:val="continuous"/>
          <w:pgSz w:w="16840" w:h="11920" w:orient="landscape"/>
          <w:pgMar w:top="960" w:right="1320" w:bottom="280" w:left="1340" w:header="720" w:footer="720" w:gutter="0"/>
          <w:cols w:num="8" w:space="720" w:equalWidth="0">
            <w:col w:w="1178" w:space="627"/>
            <w:col w:w="884" w:space="289"/>
            <w:col w:w="1344" w:space="303"/>
            <w:col w:w="1340" w:space="304"/>
            <w:col w:w="1344" w:space="300"/>
            <w:col w:w="1340" w:space="306"/>
            <w:col w:w="1340" w:space="305"/>
            <w:col w:w="2976"/>
          </w:cols>
        </w:sectPr>
      </w:pPr>
      <w:r>
        <w:rPr>
          <w:rFonts w:ascii="Tahoma" w:eastAsia="Tahoma" w:hAnsi="Tahoma" w:cs="Tahoma"/>
          <w:sz w:val="22"/>
          <w:szCs w:val="22"/>
        </w:rPr>
        <w:t>Complete</w:t>
      </w:r>
      <w:r>
        <w:rPr>
          <w:rFonts w:ascii="Tahoma" w:eastAsia="Tahoma" w:hAnsi="Tahoma" w:cs="Tahoma"/>
          <w:sz w:val="22"/>
          <w:szCs w:val="22"/>
        </w:rPr>
        <w:t xml:space="preserve"> diagram provided, Class naming convention, Class relationships,</w:t>
      </w:r>
    </w:p>
    <w:p w14:paraId="5055C158" w14:textId="77777777" w:rsidR="004B321C" w:rsidRDefault="004B321C">
      <w:pPr>
        <w:spacing w:line="200" w:lineRule="exact"/>
      </w:pPr>
    </w:p>
    <w:p w14:paraId="04E71BCD" w14:textId="77777777" w:rsidR="004B321C" w:rsidRDefault="004B321C">
      <w:pPr>
        <w:spacing w:before="1" w:line="260" w:lineRule="exact"/>
        <w:rPr>
          <w:sz w:val="26"/>
          <w:szCs w:val="26"/>
        </w:rPr>
        <w:sectPr w:rsidR="004B321C">
          <w:footerReference w:type="default" r:id="rId28"/>
          <w:pgSz w:w="16840" w:h="11920" w:orient="landscape"/>
          <w:pgMar w:top="960" w:right="1320" w:bottom="280" w:left="1340" w:header="746" w:footer="1001" w:gutter="0"/>
          <w:cols w:space="720"/>
        </w:sectPr>
      </w:pPr>
    </w:p>
    <w:p w14:paraId="31222EE3" w14:textId="77777777" w:rsidR="004B321C" w:rsidRDefault="004B321C">
      <w:pPr>
        <w:spacing w:before="4" w:line="140" w:lineRule="exact"/>
        <w:rPr>
          <w:sz w:val="15"/>
          <w:szCs w:val="15"/>
        </w:rPr>
      </w:pPr>
    </w:p>
    <w:p w14:paraId="076D82C6" w14:textId="77777777" w:rsidR="004B321C" w:rsidRDefault="004B321C">
      <w:pPr>
        <w:spacing w:line="200" w:lineRule="exact"/>
      </w:pPr>
    </w:p>
    <w:p w14:paraId="0F3EA446" w14:textId="77777777" w:rsidR="004B321C" w:rsidRDefault="004B321C">
      <w:pPr>
        <w:spacing w:line="200" w:lineRule="exact"/>
      </w:pPr>
    </w:p>
    <w:p w14:paraId="7130C9B3" w14:textId="77777777" w:rsidR="004B321C" w:rsidRDefault="004B321C">
      <w:pPr>
        <w:spacing w:line="200" w:lineRule="exact"/>
      </w:pPr>
    </w:p>
    <w:p w14:paraId="77B6C1AC" w14:textId="77777777" w:rsidR="004B321C" w:rsidRDefault="004B321C">
      <w:pPr>
        <w:spacing w:line="200" w:lineRule="exact"/>
      </w:pPr>
    </w:p>
    <w:p w14:paraId="3930E82F" w14:textId="77777777" w:rsidR="004B321C" w:rsidRDefault="004B321C">
      <w:pPr>
        <w:spacing w:line="200" w:lineRule="exact"/>
      </w:pPr>
    </w:p>
    <w:p w14:paraId="244820ED" w14:textId="77777777" w:rsidR="004B321C" w:rsidRDefault="004B321C">
      <w:pPr>
        <w:spacing w:line="200" w:lineRule="exact"/>
      </w:pPr>
    </w:p>
    <w:p w14:paraId="7E23F35E" w14:textId="77777777" w:rsidR="004B321C" w:rsidRDefault="004B321C">
      <w:pPr>
        <w:spacing w:line="200" w:lineRule="exact"/>
      </w:pPr>
    </w:p>
    <w:p w14:paraId="443C6418" w14:textId="77777777" w:rsidR="004B321C" w:rsidRDefault="004B321C">
      <w:pPr>
        <w:spacing w:line="200" w:lineRule="exact"/>
      </w:pPr>
    </w:p>
    <w:p w14:paraId="5BD8CBCD" w14:textId="77777777" w:rsidR="004B321C" w:rsidRDefault="004B321C">
      <w:pPr>
        <w:spacing w:line="200" w:lineRule="exact"/>
      </w:pPr>
    </w:p>
    <w:p w14:paraId="270F6492" w14:textId="77777777" w:rsidR="004B321C" w:rsidRDefault="004B321C">
      <w:pPr>
        <w:spacing w:line="200" w:lineRule="exact"/>
      </w:pPr>
    </w:p>
    <w:p w14:paraId="1491FA80" w14:textId="77777777" w:rsidR="004B321C" w:rsidRDefault="004B321C">
      <w:pPr>
        <w:spacing w:line="200" w:lineRule="exact"/>
      </w:pPr>
    </w:p>
    <w:p w14:paraId="3F43C296" w14:textId="77777777" w:rsidR="004B321C" w:rsidRDefault="004B321C">
      <w:pPr>
        <w:spacing w:line="200" w:lineRule="exact"/>
      </w:pPr>
    </w:p>
    <w:p w14:paraId="258CD647" w14:textId="77777777" w:rsidR="004B321C" w:rsidRDefault="004B321C">
      <w:pPr>
        <w:spacing w:line="200" w:lineRule="exact"/>
      </w:pPr>
    </w:p>
    <w:p w14:paraId="270516D8" w14:textId="77777777" w:rsidR="004B321C" w:rsidRDefault="004B321C">
      <w:pPr>
        <w:spacing w:line="200" w:lineRule="exact"/>
      </w:pPr>
    </w:p>
    <w:p w14:paraId="094A2707" w14:textId="77777777" w:rsidR="004B321C" w:rsidRDefault="00317DB3">
      <w:pPr>
        <w:ind w:left="213" w:right="-40"/>
        <w:rPr>
          <w:rFonts w:ascii="Tahoma" w:eastAsia="Tahoma" w:hAnsi="Tahoma" w:cs="Tahoma"/>
          <w:sz w:val="22"/>
          <w:szCs w:val="22"/>
        </w:rPr>
      </w:pPr>
      <w:r>
        <w:rPr>
          <w:rFonts w:ascii="Tahoma" w:eastAsia="Tahoma" w:hAnsi="Tahoma" w:cs="Tahoma"/>
          <w:b/>
          <w:sz w:val="22"/>
          <w:szCs w:val="22"/>
        </w:rPr>
        <w:t>Sequence diagram (at least three diagrams) (10%)</w:t>
      </w:r>
    </w:p>
    <w:p w14:paraId="7CC7E0C0" w14:textId="77777777" w:rsidR="004B321C" w:rsidRDefault="00317DB3">
      <w:pPr>
        <w:spacing w:before="23"/>
        <w:ind w:right="-53"/>
        <w:rPr>
          <w:rFonts w:ascii="Tahoma" w:eastAsia="Tahoma" w:hAnsi="Tahoma" w:cs="Tahoma"/>
          <w:sz w:val="22"/>
          <w:szCs w:val="22"/>
        </w:rPr>
      </w:pPr>
      <w:r>
        <w:br w:type="column"/>
      </w:r>
      <w:r>
        <w:rPr>
          <w:rFonts w:ascii="Tahoma" w:eastAsia="Tahoma" w:hAnsi="Tahoma" w:cs="Tahoma"/>
          <w:sz w:val="22"/>
          <w:szCs w:val="22"/>
        </w:rPr>
        <w:t>complete</w:t>
      </w:r>
    </w:p>
    <w:p w14:paraId="1B062235" w14:textId="77777777" w:rsidR="004B321C" w:rsidRDefault="00317DB3">
      <w:pPr>
        <w:spacing w:line="260" w:lineRule="exact"/>
        <w:rPr>
          <w:rFonts w:ascii="Tahoma" w:eastAsia="Tahoma" w:hAnsi="Tahoma" w:cs="Tahoma"/>
          <w:sz w:val="22"/>
          <w:szCs w:val="22"/>
        </w:rPr>
      </w:pPr>
      <w:r>
        <w:rPr>
          <w:rFonts w:ascii="Tahoma" w:eastAsia="Tahoma" w:hAnsi="Tahoma" w:cs="Tahoma"/>
          <w:position w:val="-1"/>
          <w:sz w:val="22"/>
          <w:szCs w:val="22"/>
        </w:rPr>
        <w:t>).</w:t>
      </w:r>
    </w:p>
    <w:p w14:paraId="555B19DA" w14:textId="77777777" w:rsidR="004B321C" w:rsidRDefault="004B321C">
      <w:pPr>
        <w:spacing w:line="200" w:lineRule="exact"/>
      </w:pPr>
    </w:p>
    <w:p w14:paraId="22FBAECB" w14:textId="77777777" w:rsidR="004B321C" w:rsidRDefault="004B321C">
      <w:pPr>
        <w:spacing w:line="200" w:lineRule="exact"/>
      </w:pPr>
    </w:p>
    <w:p w14:paraId="2C6D591F" w14:textId="77777777" w:rsidR="004B321C" w:rsidRDefault="004B321C">
      <w:pPr>
        <w:spacing w:line="200" w:lineRule="exact"/>
      </w:pPr>
    </w:p>
    <w:p w14:paraId="7A00B6A7" w14:textId="77777777" w:rsidR="004B321C" w:rsidRDefault="004B321C">
      <w:pPr>
        <w:spacing w:line="200" w:lineRule="exact"/>
      </w:pPr>
    </w:p>
    <w:p w14:paraId="086C0DF2" w14:textId="77777777" w:rsidR="004B321C" w:rsidRDefault="004B321C">
      <w:pPr>
        <w:spacing w:line="200" w:lineRule="exact"/>
      </w:pPr>
    </w:p>
    <w:p w14:paraId="345FB855" w14:textId="77777777" w:rsidR="004B321C" w:rsidRDefault="004B321C">
      <w:pPr>
        <w:spacing w:line="200" w:lineRule="exact"/>
      </w:pPr>
    </w:p>
    <w:p w14:paraId="572F704A" w14:textId="77777777" w:rsidR="004B321C" w:rsidRDefault="004B321C">
      <w:pPr>
        <w:spacing w:line="200" w:lineRule="exact"/>
      </w:pPr>
    </w:p>
    <w:p w14:paraId="51F3B7CD" w14:textId="77777777" w:rsidR="004B321C" w:rsidRDefault="004B321C">
      <w:pPr>
        <w:spacing w:line="200" w:lineRule="exact"/>
      </w:pPr>
    </w:p>
    <w:p w14:paraId="0DDF030D" w14:textId="77777777" w:rsidR="004B321C" w:rsidRDefault="004B321C">
      <w:pPr>
        <w:spacing w:line="200" w:lineRule="exact"/>
      </w:pPr>
    </w:p>
    <w:p w14:paraId="3F84B974" w14:textId="77777777" w:rsidR="004B321C" w:rsidRDefault="004B321C">
      <w:pPr>
        <w:spacing w:line="200" w:lineRule="exact"/>
      </w:pPr>
    </w:p>
    <w:p w14:paraId="61CB65AA" w14:textId="77777777" w:rsidR="004B321C" w:rsidRDefault="004B321C">
      <w:pPr>
        <w:spacing w:line="200" w:lineRule="exact"/>
      </w:pPr>
    </w:p>
    <w:p w14:paraId="53081262" w14:textId="77777777" w:rsidR="004B321C" w:rsidRDefault="004B321C">
      <w:pPr>
        <w:spacing w:before="1" w:line="200" w:lineRule="exact"/>
      </w:pPr>
    </w:p>
    <w:p w14:paraId="77B61B74" w14:textId="77777777" w:rsidR="004B321C" w:rsidRDefault="00317DB3">
      <w:pPr>
        <w:ind w:right="-23"/>
        <w:rPr>
          <w:rFonts w:ascii="Tahoma" w:eastAsia="Tahoma" w:hAnsi="Tahoma" w:cs="Tahoma"/>
          <w:sz w:val="22"/>
          <w:szCs w:val="22"/>
        </w:rPr>
      </w:pPr>
      <w:r>
        <w:rPr>
          <w:rFonts w:ascii="Tahoma" w:eastAsia="Tahoma" w:hAnsi="Tahoma" w:cs="Tahoma"/>
          <w:sz w:val="22"/>
          <w:szCs w:val="22"/>
        </w:rPr>
        <w:t>Little or no diagram provided (overall less than</w:t>
      </w:r>
    </w:p>
    <w:p w14:paraId="204839E3" w14:textId="77777777" w:rsidR="004B321C" w:rsidRDefault="00317DB3">
      <w:pPr>
        <w:spacing w:before="1"/>
        <w:rPr>
          <w:rFonts w:ascii="Tahoma" w:eastAsia="Tahoma" w:hAnsi="Tahoma" w:cs="Tahoma"/>
          <w:sz w:val="22"/>
          <w:szCs w:val="22"/>
        </w:rPr>
      </w:pPr>
      <w:r>
        <w:rPr>
          <w:rFonts w:ascii="Tahoma" w:eastAsia="Tahoma" w:hAnsi="Tahoma" w:cs="Tahoma"/>
          <w:sz w:val="22"/>
          <w:szCs w:val="22"/>
        </w:rPr>
        <w:t>30%</w:t>
      </w:r>
    </w:p>
    <w:p w14:paraId="0DE17FFA" w14:textId="77777777" w:rsidR="004B321C" w:rsidRDefault="00317DB3">
      <w:pPr>
        <w:spacing w:before="1"/>
        <w:ind w:right="-53"/>
        <w:rPr>
          <w:rFonts w:ascii="Tahoma" w:eastAsia="Tahoma" w:hAnsi="Tahoma" w:cs="Tahoma"/>
          <w:sz w:val="22"/>
          <w:szCs w:val="22"/>
        </w:rPr>
      </w:pPr>
      <w:r>
        <w:rPr>
          <w:rFonts w:ascii="Tahoma" w:eastAsia="Tahoma" w:hAnsi="Tahoma" w:cs="Tahoma"/>
          <w:sz w:val="22"/>
          <w:szCs w:val="22"/>
        </w:rPr>
        <w:t>complete</w:t>
      </w:r>
    </w:p>
    <w:p w14:paraId="1EF74A60" w14:textId="77777777" w:rsidR="004B321C" w:rsidRDefault="00317DB3">
      <w:pPr>
        <w:spacing w:line="260" w:lineRule="exact"/>
        <w:rPr>
          <w:rFonts w:ascii="Tahoma" w:eastAsia="Tahoma" w:hAnsi="Tahoma" w:cs="Tahoma"/>
          <w:sz w:val="22"/>
          <w:szCs w:val="22"/>
        </w:rPr>
      </w:pPr>
      <w:r>
        <w:rPr>
          <w:rFonts w:ascii="Tahoma" w:eastAsia="Tahoma" w:hAnsi="Tahoma" w:cs="Tahoma"/>
          <w:position w:val="-1"/>
          <w:sz w:val="22"/>
          <w:szCs w:val="22"/>
        </w:rPr>
        <w:t>).</w:t>
      </w:r>
    </w:p>
    <w:p w14:paraId="0FED1354" w14:textId="77777777" w:rsidR="004B321C" w:rsidRDefault="00317DB3">
      <w:pPr>
        <w:spacing w:before="23"/>
        <w:ind w:right="-40"/>
        <w:rPr>
          <w:rFonts w:ascii="Tahoma" w:eastAsia="Tahoma" w:hAnsi="Tahoma" w:cs="Tahoma"/>
          <w:sz w:val="22"/>
          <w:szCs w:val="22"/>
        </w:rPr>
      </w:pPr>
      <w:r>
        <w:br w:type="column"/>
      </w:r>
      <w:r>
        <w:rPr>
          <w:rFonts w:ascii="Tahoma" w:eastAsia="Tahoma" w:hAnsi="Tahoma" w:cs="Tahoma"/>
          <w:sz w:val="22"/>
          <w:szCs w:val="22"/>
        </w:rPr>
        <w:t>Attributes/met hods of the classes and their visibility and type are only partially correct (overall, less than 40% complete).</w:t>
      </w:r>
    </w:p>
    <w:p w14:paraId="150B37D0" w14:textId="77777777" w:rsidR="004B321C" w:rsidRDefault="004B321C">
      <w:pPr>
        <w:spacing w:before="14" w:line="260" w:lineRule="exact"/>
        <w:rPr>
          <w:sz w:val="26"/>
          <w:szCs w:val="26"/>
        </w:rPr>
      </w:pPr>
    </w:p>
    <w:p w14:paraId="6A68E62D" w14:textId="77777777" w:rsidR="004B321C" w:rsidRDefault="00317DB3">
      <w:pPr>
        <w:ind w:right="123"/>
        <w:rPr>
          <w:rFonts w:ascii="Tahoma" w:eastAsia="Tahoma" w:hAnsi="Tahoma" w:cs="Tahoma"/>
          <w:sz w:val="22"/>
          <w:szCs w:val="22"/>
        </w:rPr>
      </w:pPr>
      <w:r>
        <w:rPr>
          <w:rFonts w:ascii="Tahoma" w:eastAsia="Tahoma" w:hAnsi="Tahoma" w:cs="Tahoma"/>
          <w:sz w:val="22"/>
          <w:szCs w:val="22"/>
        </w:rPr>
        <w:t>Partial diagram provided but Lifeline Notation, Activation Bars, and Message Arrows  are only partially correct</w:t>
      </w:r>
      <w:r>
        <w:rPr>
          <w:rFonts w:ascii="Tahoma" w:eastAsia="Tahoma" w:hAnsi="Tahoma" w:cs="Tahoma"/>
          <w:sz w:val="22"/>
          <w:szCs w:val="22"/>
        </w:rPr>
        <w:t xml:space="preserve"> (overall less than 40% complete).</w:t>
      </w:r>
    </w:p>
    <w:p w14:paraId="55532E5A" w14:textId="77777777" w:rsidR="004B321C" w:rsidRDefault="00317DB3">
      <w:pPr>
        <w:spacing w:before="23"/>
        <w:ind w:right="-40"/>
        <w:rPr>
          <w:rFonts w:ascii="Tahoma" w:eastAsia="Tahoma" w:hAnsi="Tahoma" w:cs="Tahoma"/>
          <w:sz w:val="22"/>
          <w:szCs w:val="22"/>
        </w:rPr>
      </w:pPr>
      <w:r>
        <w:br w:type="column"/>
      </w:r>
      <w:r>
        <w:rPr>
          <w:rFonts w:ascii="Tahoma" w:eastAsia="Tahoma" w:hAnsi="Tahoma" w:cs="Tahoma"/>
          <w:sz w:val="22"/>
          <w:szCs w:val="22"/>
        </w:rPr>
        <w:t>Attributes/met hods of the classes and their visibility and type are correct (overall, less than 50% complete).</w:t>
      </w:r>
    </w:p>
    <w:p w14:paraId="73262303" w14:textId="77777777" w:rsidR="004B321C" w:rsidRDefault="004B321C">
      <w:pPr>
        <w:spacing w:before="1" w:line="140" w:lineRule="exact"/>
        <w:rPr>
          <w:sz w:val="14"/>
          <w:szCs w:val="14"/>
        </w:rPr>
      </w:pPr>
    </w:p>
    <w:p w14:paraId="191A0EA5" w14:textId="77777777" w:rsidR="004B321C" w:rsidRDefault="004B321C">
      <w:pPr>
        <w:spacing w:line="200" w:lineRule="exact"/>
      </w:pPr>
    </w:p>
    <w:p w14:paraId="17B0A0CB" w14:textId="77777777" w:rsidR="004B321C" w:rsidRDefault="004B321C">
      <w:pPr>
        <w:spacing w:line="200" w:lineRule="exact"/>
      </w:pPr>
    </w:p>
    <w:p w14:paraId="6E153ED8" w14:textId="77777777" w:rsidR="004B321C" w:rsidRDefault="00317DB3">
      <w:pPr>
        <w:ind w:right="204"/>
        <w:rPr>
          <w:rFonts w:ascii="Tahoma" w:eastAsia="Tahoma" w:hAnsi="Tahoma" w:cs="Tahoma"/>
          <w:sz w:val="22"/>
          <w:szCs w:val="22"/>
        </w:rPr>
      </w:pPr>
      <w:r>
        <w:rPr>
          <w:rFonts w:ascii="Tahoma" w:eastAsia="Tahoma" w:hAnsi="Tahoma" w:cs="Tahoma"/>
          <w:sz w:val="22"/>
          <w:szCs w:val="22"/>
        </w:rPr>
        <w:t>Partial diagram provided, Lifeline Notation, Activation Bars, and Message Arrows are correct (overall les</w:t>
      </w:r>
      <w:r>
        <w:rPr>
          <w:rFonts w:ascii="Tahoma" w:eastAsia="Tahoma" w:hAnsi="Tahoma" w:cs="Tahoma"/>
          <w:sz w:val="22"/>
          <w:szCs w:val="22"/>
        </w:rPr>
        <w:t>s than 50% complete).</w:t>
      </w:r>
    </w:p>
    <w:p w14:paraId="4018E007" w14:textId="77777777" w:rsidR="004B321C" w:rsidRDefault="00317DB3">
      <w:pPr>
        <w:spacing w:before="23"/>
        <w:ind w:right="-40"/>
        <w:rPr>
          <w:rFonts w:ascii="Tahoma" w:eastAsia="Tahoma" w:hAnsi="Tahoma" w:cs="Tahoma"/>
          <w:sz w:val="22"/>
          <w:szCs w:val="22"/>
        </w:rPr>
      </w:pPr>
      <w:r>
        <w:br w:type="column"/>
      </w:r>
      <w:r>
        <w:rPr>
          <w:rFonts w:ascii="Tahoma" w:eastAsia="Tahoma" w:hAnsi="Tahoma" w:cs="Tahoma"/>
          <w:sz w:val="22"/>
          <w:szCs w:val="22"/>
        </w:rPr>
        <w:t>relationships, Attributes/met hods of the classes and their visibility and type are only partially correct</w:t>
      </w:r>
    </w:p>
    <w:p w14:paraId="15573441" w14:textId="77777777" w:rsidR="004B321C" w:rsidRDefault="00317DB3">
      <w:pPr>
        <w:spacing w:before="1"/>
        <w:ind w:right="123"/>
        <w:rPr>
          <w:rFonts w:ascii="Tahoma" w:eastAsia="Tahoma" w:hAnsi="Tahoma" w:cs="Tahoma"/>
          <w:sz w:val="22"/>
          <w:szCs w:val="22"/>
        </w:rPr>
      </w:pPr>
      <w:r>
        <w:rPr>
          <w:rFonts w:ascii="Tahoma" w:eastAsia="Tahoma" w:hAnsi="Tahoma" w:cs="Tahoma"/>
          <w:sz w:val="22"/>
          <w:szCs w:val="22"/>
        </w:rPr>
        <w:t xml:space="preserve">(overall less than 60% complete). Almost complete diagram provided but Lifeline Notation, Activation Bars, and Message Arrows </w:t>
      </w:r>
      <w:r>
        <w:rPr>
          <w:rFonts w:ascii="Tahoma" w:eastAsia="Tahoma" w:hAnsi="Tahoma" w:cs="Tahoma"/>
          <w:sz w:val="22"/>
          <w:szCs w:val="22"/>
        </w:rPr>
        <w:t xml:space="preserve"> are only partially correct (overall less than 60% complete).</w:t>
      </w:r>
    </w:p>
    <w:p w14:paraId="4D7C4E92" w14:textId="77777777" w:rsidR="004B321C" w:rsidRDefault="00317DB3">
      <w:pPr>
        <w:spacing w:before="23"/>
        <w:ind w:right="-40"/>
        <w:rPr>
          <w:rFonts w:ascii="Tahoma" w:eastAsia="Tahoma" w:hAnsi="Tahoma" w:cs="Tahoma"/>
          <w:sz w:val="22"/>
          <w:szCs w:val="22"/>
        </w:rPr>
      </w:pPr>
      <w:r>
        <w:br w:type="column"/>
      </w:r>
      <w:r>
        <w:rPr>
          <w:rFonts w:ascii="Tahoma" w:eastAsia="Tahoma" w:hAnsi="Tahoma" w:cs="Tahoma"/>
          <w:sz w:val="22"/>
          <w:szCs w:val="22"/>
        </w:rPr>
        <w:t>relationships, Attributes/met hods of the classes and their visibility and type are correct</w:t>
      </w:r>
    </w:p>
    <w:p w14:paraId="34DF1048" w14:textId="77777777" w:rsidR="004B321C" w:rsidRDefault="00317DB3">
      <w:pPr>
        <w:spacing w:before="5" w:line="260" w:lineRule="exact"/>
        <w:ind w:right="204"/>
        <w:rPr>
          <w:rFonts w:ascii="Tahoma" w:eastAsia="Tahoma" w:hAnsi="Tahoma" w:cs="Tahoma"/>
          <w:sz w:val="22"/>
          <w:szCs w:val="22"/>
        </w:rPr>
      </w:pPr>
      <w:r>
        <w:rPr>
          <w:rFonts w:ascii="Tahoma" w:eastAsia="Tahoma" w:hAnsi="Tahoma" w:cs="Tahoma"/>
          <w:sz w:val="22"/>
          <w:szCs w:val="22"/>
        </w:rPr>
        <w:t>(overall less than 70%</w:t>
      </w:r>
    </w:p>
    <w:p w14:paraId="6C805A71" w14:textId="77777777" w:rsidR="004B321C" w:rsidRDefault="00317DB3">
      <w:pPr>
        <w:spacing w:line="240" w:lineRule="exact"/>
        <w:rPr>
          <w:rFonts w:ascii="Tahoma" w:eastAsia="Tahoma" w:hAnsi="Tahoma" w:cs="Tahoma"/>
          <w:sz w:val="22"/>
          <w:szCs w:val="22"/>
        </w:rPr>
      </w:pPr>
      <w:r>
        <w:rPr>
          <w:rFonts w:ascii="Tahoma" w:eastAsia="Tahoma" w:hAnsi="Tahoma" w:cs="Tahoma"/>
          <w:position w:val="-1"/>
          <w:sz w:val="22"/>
          <w:szCs w:val="22"/>
        </w:rPr>
        <w:t>complete).</w:t>
      </w:r>
    </w:p>
    <w:p w14:paraId="131A9B69" w14:textId="77777777" w:rsidR="004B321C" w:rsidRDefault="004B321C">
      <w:pPr>
        <w:spacing w:before="14" w:line="260" w:lineRule="exact"/>
        <w:rPr>
          <w:sz w:val="26"/>
          <w:szCs w:val="26"/>
        </w:rPr>
      </w:pPr>
    </w:p>
    <w:p w14:paraId="7EC8D672" w14:textId="77777777" w:rsidR="004B321C" w:rsidRDefault="00317DB3">
      <w:pPr>
        <w:ind w:right="204"/>
        <w:rPr>
          <w:rFonts w:ascii="Tahoma" w:eastAsia="Tahoma" w:hAnsi="Tahoma" w:cs="Tahoma"/>
          <w:sz w:val="22"/>
          <w:szCs w:val="22"/>
        </w:rPr>
      </w:pPr>
      <w:r>
        <w:rPr>
          <w:rFonts w:ascii="Tahoma" w:eastAsia="Tahoma" w:hAnsi="Tahoma" w:cs="Tahoma"/>
          <w:sz w:val="22"/>
          <w:szCs w:val="22"/>
        </w:rPr>
        <w:t>Almost complete diagram provided, Lifeline Notation, Activation Ba</w:t>
      </w:r>
      <w:r>
        <w:rPr>
          <w:rFonts w:ascii="Tahoma" w:eastAsia="Tahoma" w:hAnsi="Tahoma" w:cs="Tahoma"/>
          <w:sz w:val="22"/>
          <w:szCs w:val="22"/>
        </w:rPr>
        <w:t>rs, and Message Arrows  are correct (overall less than 70% complete).</w:t>
      </w:r>
    </w:p>
    <w:p w14:paraId="79D7C24E" w14:textId="77777777" w:rsidR="004B321C" w:rsidRDefault="00317DB3">
      <w:pPr>
        <w:spacing w:before="23"/>
        <w:ind w:right="-40"/>
        <w:rPr>
          <w:rFonts w:ascii="Tahoma" w:eastAsia="Tahoma" w:hAnsi="Tahoma" w:cs="Tahoma"/>
          <w:sz w:val="22"/>
          <w:szCs w:val="22"/>
        </w:rPr>
      </w:pPr>
      <w:r>
        <w:br w:type="column"/>
      </w:r>
      <w:r>
        <w:rPr>
          <w:rFonts w:ascii="Tahoma" w:eastAsia="Tahoma" w:hAnsi="Tahoma" w:cs="Tahoma"/>
          <w:sz w:val="22"/>
          <w:szCs w:val="22"/>
        </w:rPr>
        <w:t>Attributes/met hods of the classes and their visibility and type are partially</w:t>
      </w:r>
    </w:p>
    <w:p w14:paraId="654623F1" w14:textId="77777777" w:rsidR="004B321C" w:rsidRDefault="00317DB3">
      <w:pPr>
        <w:spacing w:before="1"/>
        <w:ind w:right="135"/>
        <w:rPr>
          <w:rFonts w:ascii="Tahoma" w:eastAsia="Tahoma" w:hAnsi="Tahoma" w:cs="Tahoma"/>
          <w:sz w:val="22"/>
          <w:szCs w:val="22"/>
        </w:rPr>
      </w:pPr>
      <w:r>
        <w:rPr>
          <w:rFonts w:ascii="Tahoma" w:eastAsia="Tahoma" w:hAnsi="Tahoma" w:cs="Tahoma"/>
          <w:sz w:val="22"/>
          <w:szCs w:val="22"/>
        </w:rPr>
        <w:t>correct (overall less than 85% complete)</w:t>
      </w:r>
    </w:p>
    <w:p w14:paraId="4EDDCD42" w14:textId="77777777" w:rsidR="004B321C" w:rsidRDefault="004B321C">
      <w:pPr>
        <w:spacing w:before="14" w:line="260" w:lineRule="exact"/>
        <w:rPr>
          <w:sz w:val="26"/>
          <w:szCs w:val="26"/>
        </w:rPr>
      </w:pPr>
    </w:p>
    <w:p w14:paraId="2E184EB8" w14:textId="77777777" w:rsidR="004B321C" w:rsidRDefault="00317DB3">
      <w:pPr>
        <w:ind w:right="123"/>
        <w:rPr>
          <w:rFonts w:ascii="Tahoma" w:eastAsia="Tahoma" w:hAnsi="Tahoma" w:cs="Tahoma"/>
          <w:sz w:val="22"/>
          <w:szCs w:val="22"/>
        </w:rPr>
      </w:pPr>
      <w:r>
        <w:rPr>
          <w:rFonts w:ascii="Tahoma" w:eastAsia="Tahoma" w:hAnsi="Tahoma" w:cs="Tahoma"/>
          <w:sz w:val="22"/>
          <w:szCs w:val="22"/>
        </w:rPr>
        <w:t>Complete diagram provided but Lifeline Notation,</w:t>
      </w:r>
      <w:r>
        <w:rPr>
          <w:rFonts w:ascii="Tahoma" w:eastAsia="Tahoma" w:hAnsi="Tahoma" w:cs="Tahoma"/>
          <w:sz w:val="22"/>
          <w:szCs w:val="22"/>
        </w:rPr>
        <w:t xml:space="preserve"> Activation Bars, and Message Arrows  are only partially correct (overall less than 85% complete).</w:t>
      </w:r>
    </w:p>
    <w:p w14:paraId="7590B857" w14:textId="77777777" w:rsidR="004B321C" w:rsidRDefault="00317DB3">
      <w:pPr>
        <w:spacing w:before="23"/>
        <w:ind w:right="1533"/>
        <w:rPr>
          <w:rFonts w:ascii="Tahoma" w:eastAsia="Tahoma" w:hAnsi="Tahoma" w:cs="Tahoma"/>
          <w:sz w:val="22"/>
          <w:szCs w:val="22"/>
        </w:rPr>
      </w:pPr>
      <w:r>
        <w:br w:type="column"/>
      </w:r>
      <w:r>
        <w:rPr>
          <w:rFonts w:ascii="Tahoma" w:eastAsia="Tahoma" w:hAnsi="Tahoma" w:cs="Tahoma"/>
          <w:sz w:val="22"/>
          <w:szCs w:val="22"/>
        </w:rPr>
        <w:t>Attributes/met hods of the classes and their visibility and type are correct</w:t>
      </w:r>
    </w:p>
    <w:p w14:paraId="4BFCD718" w14:textId="77777777" w:rsidR="004B321C" w:rsidRDefault="00317DB3">
      <w:pPr>
        <w:spacing w:before="1"/>
        <w:rPr>
          <w:rFonts w:ascii="Tahoma" w:eastAsia="Tahoma" w:hAnsi="Tahoma" w:cs="Tahoma"/>
          <w:sz w:val="22"/>
          <w:szCs w:val="22"/>
        </w:rPr>
      </w:pPr>
      <w:r>
        <w:rPr>
          <w:rFonts w:ascii="Tahoma" w:eastAsia="Tahoma" w:hAnsi="Tahoma" w:cs="Tahoma"/>
          <w:sz w:val="22"/>
          <w:szCs w:val="22"/>
        </w:rPr>
        <w:t>(100%</w:t>
      </w:r>
    </w:p>
    <w:p w14:paraId="3DD4865D" w14:textId="77777777" w:rsidR="004B321C" w:rsidRDefault="00317DB3">
      <w:pPr>
        <w:spacing w:line="260" w:lineRule="exact"/>
        <w:rPr>
          <w:rFonts w:ascii="Tahoma" w:eastAsia="Tahoma" w:hAnsi="Tahoma" w:cs="Tahoma"/>
          <w:sz w:val="22"/>
          <w:szCs w:val="22"/>
        </w:rPr>
      </w:pPr>
      <w:r>
        <w:rPr>
          <w:rFonts w:ascii="Tahoma" w:eastAsia="Tahoma" w:hAnsi="Tahoma" w:cs="Tahoma"/>
          <w:position w:val="-1"/>
          <w:sz w:val="22"/>
          <w:szCs w:val="22"/>
        </w:rPr>
        <w:t>complete)</w:t>
      </w:r>
    </w:p>
    <w:p w14:paraId="1D33850A" w14:textId="77777777" w:rsidR="004B321C" w:rsidRDefault="004B321C">
      <w:pPr>
        <w:spacing w:line="200" w:lineRule="exact"/>
      </w:pPr>
    </w:p>
    <w:p w14:paraId="5C838FA5" w14:textId="77777777" w:rsidR="004B321C" w:rsidRDefault="004B321C">
      <w:pPr>
        <w:spacing w:line="200" w:lineRule="exact"/>
      </w:pPr>
    </w:p>
    <w:p w14:paraId="3E2AA3EE" w14:textId="77777777" w:rsidR="004B321C" w:rsidRDefault="004B321C">
      <w:pPr>
        <w:spacing w:line="200" w:lineRule="exact"/>
      </w:pPr>
    </w:p>
    <w:p w14:paraId="04DFA606" w14:textId="77777777" w:rsidR="004B321C" w:rsidRDefault="004B321C">
      <w:pPr>
        <w:spacing w:before="8" w:line="200" w:lineRule="exact"/>
      </w:pPr>
    </w:p>
    <w:p w14:paraId="12F0EF60" w14:textId="77777777" w:rsidR="004B321C" w:rsidRDefault="00317DB3">
      <w:pPr>
        <w:ind w:right="1535"/>
        <w:rPr>
          <w:rFonts w:ascii="Tahoma" w:eastAsia="Tahoma" w:hAnsi="Tahoma" w:cs="Tahoma"/>
          <w:sz w:val="22"/>
          <w:szCs w:val="22"/>
        </w:rPr>
        <w:sectPr w:rsidR="004B321C">
          <w:type w:val="continuous"/>
          <w:pgSz w:w="16840" w:h="11920" w:orient="landscape"/>
          <w:pgMar w:top="960" w:right="1320" w:bottom="280" w:left="1340" w:header="720" w:footer="720" w:gutter="0"/>
          <w:cols w:num="8" w:space="720" w:equalWidth="0">
            <w:col w:w="1514" w:space="290"/>
            <w:col w:w="884" w:space="289"/>
            <w:col w:w="1402" w:space="245"/>
            <w:col w:w="1402" w:space="242"/>
            <w:col w:w="1402" w:space="243"/>
            <w:col w:w="1402" w:space="245"/>
            <w:col w:w="1402" w:space="243"/>
            <w:col w:w="2975"/>
          </w:cols>
        </w:sectPr>
      </w:pPr>
      <w:r>
        <w:rPr>
          <w:rFonts w:ascii="Tahoma" w:eastAsia="Tahoma" w:hAnsi="Tahoma" w:cs="Tahoma"/>
          <w:sz w:val="22"/>
          <w:szCs w:val="22"/>
        </w:rPr>
        <w:t>Complete diagram provided, Lifeline Notation, Activation Bars, and Message Arrows  are correct (100% complete).</w:t>
      </w:r>
    </w:p>
    <w:p w14:paraId="401BFC62" w14:textId="77777777" w:rsidR="004B321C" w:rsidRDefault="004B321C">
      <w:pPr>
        <w:spacing w:before="1" w:line="280" w:lineRule="exact"/>
        <w:rPr>
          <w:sz w:val="28"/>
          <w:szCs w:val="28"/>
        </w:rPr>
      </w:pPr>
    </w:p>
    <w:p w14:paraId="0CAE1286" w14:textId="77777777" w:rsidR="004B321C" w:rsidRDefault="00317DB3">
      <w:pPr>
        <w:spacing w:before="19" w:line="280" w:lineRule="exact"/>
        <w:ind w:left="6622" w:right="6640"/>
        <w:jc w:val="center"/>
        <w:rPr>
          <w:rFonts w:ascii="Tahoma" w:eastAsia="Tahoma" w:hAnsi="Tahoma" w:cs="Tahoma"/>
          <w:sz w:val="24"/>
          <w:szCs w:val="24"/>
        </w:rPr>
      </w:pPr>
      <w:r>
        <w:rPr>
          <w:noProof/>
        </w:rPr>
      </w:r>
      <w:r w:rsidR="00317DB3">
        <w:rPr>
          <w:noProof/>
        </w:rPr>
        <w:pict w14:anchorId="51D3AA4F">
          <v:group id="_x0000_s1199" alt="" style="position:absolute;left:0;text-align:left;margin-left:71.95pt;margin-top:71.75pt;width:698.15pt;height:449.8pt;z-index:-1466;mso-position-horizontal-relative:page;mso-position-vertical-relative:page" coordorigin="1439,1435" coordsize="13963,8996">
            <v:shape id="_x0000_s1262" alt="" style="position:absolute;left:1450;top:1445;width:1582;height:0" coordorigin="1450,1445" coordsize="1582,0" path="m1450,1445r1582,e" filled="f" strokeweight=".58pt">
              <v:path arrowok="t"/>
            </v:shape>
            <v:shape id="_x0000_s1261" alt="" style="position:absolute;left:3041;top:1445;width:1164;height:0" coordorigin="3041,1445" coordsize="1164,0" path="m3041,1445r1164,e" filled="f" strokeweight=".58pt">
              <v:path arrowok="t"/>
            </v:shape>
            <v:shape id="_x0000_s1260" alt="" style="position:absolute;left:4215;top:1445;width:1637;height:0" coordorigin="4215,1445" coordsize="1637,0" path="m4215,1445r1637,e" filled="f" strokeweight=".58pt">
              <v:path arrowok="t"/>
            </v:shape>
            <v:shape id="_x0000_s1259" alt="" style="position:absolute;left:5862;top:1445;width:1634;height:0" coordorigin="5862,1445" coordsize="1634,0" path="m5862,1445r1634,e" filled="f" strokeweight=".58pt">
              <v:path arrowok="t"/>
            </v:shape>
            <v:shape id="_x0000_s1258" alt="" style="position:absolute;left:7506;top:1445;width:1635;height:0" coordorigin="7506,1445" coordsize="1635,0" path="m7506,1445r1635,e" filled="f" strokeweight=".58pt">
              <v:path arrowok="t"/>
            </v:shape>
            <v:shape id="_x0000_s1257" alt="" style="position:absolute;left:9150;top:1445;width:1637;height:0" coordorigin="9150,1445" coordsize="1637,0" path="m9150,1445r1637,e" filled="f" strokeweight=".58pt">
              <v:path arrowok="t"/>
            </v:shape>
            <v:shape id="_x0000_s1256" alt="" style="position:absolute;left:10797;top:1445;width:1635;height:0" coordorigin="10797,1445" coordsize="1635,0" path="m10797,1445r1634,e" filled="f" strokeweight=".58pt">
              <v:path arrowok="t"/>
            </v:shape>
            <v:shape id="_x0000_s1255" alt="" style="position:absolute;left:12441;top:1445;width:1637;height:0" coordorigin="12441,1445" coordsize="1637,0" path="m12441,1445r1637,e" filled="f" strokeweight=".58pt">
              <v:path arrowok="t"/>
            </v:shape>
            <v:shape id="_x0000_s1254" alt="" style="position:absolute;left:14088;top:1445;width:1304;height:0" coordorigin="14088,1445" coordsize="1304,0" path="m14088,1445r1303,e" filled="f" strokeweight=".58pt">
              <v:path arrowok="t"/>
            </v:shape>
            <v:shape id="_x0000_s1253" alt="" style="position:absolute;left:1450;top:4376;width:1582;height:0" coordorigin="1450,4376" coordsize="1582,0" path="m1450,4376r1582,e" filled="f" strokeweight=".58pt">
              <v:path arrowok="t"/>
            </v:shape>
            <v:shape id="_x0000_s1252" alt="" style="position:absolute;left:3041;top:4376;width:1164;height:0" coordorigin="3041,4376" coordsize="1164,0" path="m3041,4376r1164,e" filled="f" strokeweight=".58pt">
              <v:path arrowok="t"/>
            </v:shape>
            <v:shape id="_x0000_s1251" alt="" style="position:absolute;left:4215;top:4376;width:1637;height:0" coordorigin="4215,4376" coordsize="1637,0" path="m4215,4376r1637,e" filled="f" strokeweight=".58pt">
              <v:path arrowok="t"/>
            </v:shape>
            <v:shape id="_x0000_s1250" alt="" style="position:absolute;left:5862;top:4376;width:1634;height:0" coordorigin="5862,4376" coordsize="1634,0" path="m5862,4376r1634,e" filled="f" strokeweight=".58pt">
              <v:path arrowok="t"/>
            </v:shape>
            <v:shape id="_x0000_s1249" alt="" style="position:absolute;left:7506;top:4376;width:1635;height:0" coordorigin="7506,4376" coordsize="1635,0" path="m7506,4376r1635,e" filled="f" strokeweight=".58pt">
              <v:path arrowok="t"/>
            </v:shape>
            <v:shape id="_x0000_s1248" alt="" style="position:absolute;left:9150;top:4376;width:1637;height:0" coordorigin="9150,4376" coordsize="1637,0" path="m9150,4376r1637,e" filled="f" strokeweight=".58pt">
              <v:path arrowok="t"/>
            </v:shape>
            <v:shape id="_x0000_s1247" alt="" style="position:absolute;left:10797;top:4376;width:1635;height:0" coordorigin="10797,4376" coordsize="1635,0" path="m10797,4376r1634,e" filled="f" strokeweight=".58pt">
              <v:path arrowok="t"/>
            </v:shape>
            <v:shape id="_x0000_s1246" alt="" style="position:absolute;left:12441;top:4376;width:1637;height:0" coordorigin="12441,4376" coordsize="1637,0" path="m12441,4376r1637,e" filled="f" strokeweight=".58pt">
              <v:path arrowok="t"/>
            </v:shape>
            <v:shape id="_x0000_s1245" alt="" style="position:absolute;left:14088;top:4376;width:1304;height:0" coordorigin="14088,4376" coordsize="1304,0" path="m14088,4376r1303,e" filled="f" strokeweight=".58pt">
              <v:path arrowok="t"/>
            </v:shape>
            <v:shape id="_x0000_s1244" alt="" style="position:absolute;left:3036;top:1440;width:0;height:6935" coordorigin="3036,1440" coordsize="0,6935" path="m3036,1440r,6935e" filled="f" strokeweight=".58pt">
              <v:path arrowok="t"/>
            </v:shape>
            <v:shape id="_x0000_s1243" alt="" style="position:absolute;left:4210;top:1440;width:0;height:6935" coordorigin="4210,1440" coordsize="0,6935" path="m4210,1440r,6935e" filled="f" strokeweight=".58pt">
              <v:path arrowok="t"/>
            </v:shape>
            <v:shape id="_x0000_s1242" alt="" style="position:absolute;left:5857;top:1440;width:0;height:6935" coordorigin="5857,1440" coordsize="0,6935" path="m5857,1440r,6935e" filled="f" strokeweight=".58pt">
              <v:path arrowok="t"/>
            </v:shape>
            <v:shape id="_x0000_s1241" alt="" style="position:absolute;left:7501;top:1440;width:0;height:6935" coordorigin="7501,1440" coordsize="0,6935" path="m7501,1440r,6935e" filled="f" strokeweight=".58pt">
              <v:path arrowok="t"/>
            </v:shape>
            <v:shape id="_x0000_s1240" alt="" style="position:absolute;left:9145;top:1440;width:0;height:6935" coordorigin="9145,1440" coordsize="0,6935" path="m9145,1440r,6935e" filled="f" strokeweight=".58pt">
              <v:path arrowok="t"/>
            </v:shape>
            <v:shape id="_x0000_s1239" alt="" style="position:absolute;left:10792;top:1440;width:0;height:6935" coordorigin="10792,1440" coordsize="0,6935" path="m10792,1440r,6935e" filled="f" strokeweight=".20464mm">
              <v:path arrowok="t"/>
            </v:shape>
            <v:shape id="_x0000_s1238" alt="" style="position:absolute;left:12436;top:1440;width:0;height:6935" coordorigin="12436,1440" coordsize="0,6935" path="m12436,1440r,6935e" filled="f" strokeweight=".20464mm">
              <v:path arrowok="t"/>
            </v:shape>
            <v:shape id="_x0000_s1237" alt="" style="position:absolute;left:14083;top:1440;width:0;height:6935" coordorigin="14083,1440" coordsize="0,6935" path="m14083,1440r,6935e" filled="f" strokeweight=".58pt">
              <v:path arrowok="t"/>
            </v:shape>
            <v:shape id="_x0000_s1236" alt="" style="position:absolute;left:1450;top:8370;width:1582;height:0" coordorigin="1450,8370" coordsize="1582,0" path="m1450,8370r1582,e" filled="f" strokeweight=".58pt">
              <v:path arrowok="t"/>
            </v:shape>
            <v:shape id="_x0000_s1235" alt="" style="position:absolute;left:3041;top:8370;width:1164;height:0" coordorigin="3041,8370" coordsize="1164,0" path="m3041,8370r1164,e" filled="f" strokeweight=".58pt">
              <v:path arrowok="t"/>
            </v:shape>
            <v:shape id="_x0000_s1234" alt="" style="position:absolute;left:4215;top:8370;width:1637;height:0" coordorigin="4215,8370" coordsize="1637,0" path="m4215,8370r1637,e" filled="f" strokeweight=".58pt">
              <v:path arrowok="t"/>
            </v:shape>
            <v:shape id="_x0000_s1233" alt="" style="position:absolute;left:5862;top:8370;width:1634;height:0" coordorigin="5862,8370" coordsize="1634,0" path="m5862,8370r1634,e" filled="f" strokeweight=".58pt">
              <v:path arrowok="t"/>
            </v:shape>
            <v:shape id="_x0000_s1232" alt="" style="position:absolute;left:7506;top:8370;width:1635;height:0" coordorigin="7506,8370" coordsize="1635,0" path="m7506,8370r1635,e" filled="f" strokeweight=".58pt">
              <v:path arrowok="t"/>
            </v:shape>
            <v:shape id="_x0000_s1231" alt="" style="position:absolute;left:9150;top:8370;width:1637;height:0" coordorigin="9150,8370" coordsize="1637,0" path="m9150,8370r1637,e" filled="f" strokeweight=".58pt">
              <v:path arrowok="t"/>
            </v:shape>
            <v:shape id="_x0000_s1230" alt="" style="position:absolute;left:10797;top:8370;width:1635;height:0" coordorigin="10797,8370" coordsize="1635,0" path="m10797,8370r1634,e" filled="f" strokeweight=".58pt">
              <v:path arrowok="t"/>
            </v:shape>
            <v:shape id="_x0000_s1229" alt="" style="position:absolute;left:12441;top:8370;width:1637;height:0" coordorigin="12441,8370" coordsize="1637,0" path="m12441,8370r1637,e" filled="f" strokeweight=".58pt">
              <v:path arrowok="t"/>
            </v:shape>
            <v:shape id="_x0000_s1228" alt="" style="position:absolute;left:14088;top:8370;width:1304;height:0" coordorigin="14088,8370" coordsize="1304,0" path="m14088,8370r1303,e" filled="f" strokeweight=".58pt">
              <v:path arrowok="t"/>
            </v:shape>
            <v:shape id="_x0000_s1227" alt="" style="position:absolute;left:1450;top:9249;width:1582;height:0" coordorigin="1450,9249" coordsize="1582,0" path="m1450,9249r1582,e" filled="f" strokeweight=".58pt">
              <v:path arrowok="t"/>
            </v:shape>
            <v:shape id="_x0000_s1226" alt="" style="position:absolute;left:3041;top:9249;width:1164;height:0" coordorigin="3041,9249" coordsize="1164,0" path="m3041,9249r1164,e" filled="f" strokeweight=".58pt">
              <v:path arrowok="t"/>
            </v:shape>
            <v:shape id="_x0000_s1225" alt="" style="position:absolute;left:4215;top:9249;width:1637;height:0" coordorigin="4215,9249" coordsize="1637,0" path="m4215,9249r1637,e" filled="f" strokeweight=".58pt">
              <v:path arrowok="t"/>
            </v:shape>
            <v:shape id="_x0000_s1224" alt="" style="position:absolute;left:5862;top:9249;width:1634;height:0" coordorigin="5862,9249" coordsize="1634,0" path="m5862,9249r1634,e" filled="f" strokeweight=".58pt">
              <v:path arrowok="t"/>
            </v:shape>
            <v:shape id="_x0000_s1223" alt="" style="position:absolute;left:7506;top:9249;width:1635;height:0" coordorigin="7506,9249" coordsize="1635,0" path="m7506,9249r1635,e" filled="f" strokeweight=".58pt">
              <v:path arrowok="t"/>
            </v:shape>
            <v:shape id="_x0000_s1222" alt="" style="position:absolute;left:9150;top:9249;width:1637;height:0" coordorigin="9150,9249" coordsize="1637,0" path="m9150,9249r1637,e" filled="f" strokeweight=".58pt">
              <v:path arrowok="t"/>
            </v:shape>
            <v:shape id="_x0000_s1221" alt="" style="position:absolute;left:10797;top:9249;width:1635;height:0" coordorigin="10797,9249" coordsize="1635,0" path="m10797,9249r1634,e" filled="f" strokeweight=".58pt">
              <v:path arrowok="t"/>
            </v:shape>
            <v:shape id="_x0000_s1220" alt="" style="position:absolute;left:12441;top:9249;width:1637;height:0" coordorigin="12441,9249" coordsize="1637,0" path="m12441,9249r1637,e" filled="f" strokeweight=".58pt">
              <v:path arrowok="t"/>
            </v:shape>
            <v:shape id="_x0000_s1219" alt="" style="position:absolute;left:14088;top:9249;width:1304;height:0" coordorigin="14088,9249" coordsize="1304,0" path="m14088,9249r1303,e" filled="f" strokeweight=".58pt">
              <v:path arrowok="t"/>
            </v:shape>
            <v:shape id="_x0000_s1218" alt="" style="position:absolute;left:1445;top:1440;width:0;height:8985" coordorigin="1445,1440" coordsize="0,8985" path="m1445,1440r,8985e" filled="f" strokeweight=".58pt">
              <v:path arrowok="t"/>
            </v:shape>
            <v:shape id="_x0000_s1217" alt="" style="position:absolute;left:1450;top:10420;width:1582;height:0" coordorigin="1450,10420" coordsize="1582,0" path="m1450,10420r1582,e" filled="f" strokeweight=".58pt">
              <v:path arrowok="t"/>
            </v:shape>
            <v:shape id="_x0000_s1216" alt="" style="position:absolute;left:3036;top:9244;width:0;height:1181" coordorigin="3036,9244" coordsize="0,1181" path="m3036,9244r,1181e" filled="f" strokeweight=".58pt">
              <v:path arrowok="t"/>
            </v:shape>
            <v:shape id="_x0000_s1215" alt="" style="position:absolute;left:3041;top:10420;width:1164;height:0" coordorigin="3041,10420" coordsize="1164,0" path="m3041,10420r1164,e" filled="f" strokeweight=".58pt">
              <v:path arrowok="t"/>
            </v:shape>
            <v:shape id="_x0000_s1214" alt="" style="position:absolute;left:4210;top:9244;width:0;height:1181" coordorigin="4210,9244" coordsize="0,1181" path="m4210,9244r,1181e" filled="f" strokeweight=".58pt">
              <v:path arrowok="t"/>
            </v:shape>
            <v:shape id="_x0000_s1213" alt="" style="position:absolute;left:4215;top:10420;width:1637;height:0" coordorigin="4215,10420" coordsize="1637,0" path="m4215,10420r1637,e" filled="f" strokeweight=".58pt">
              <v:path arrowok="t"/>
            </v:shape>
            <v:shape id="_x0000_s1212" alt="" style="position:absolute;left:5857;top:9244;width:0;height:1181" coordorigin="5857,9244" coordsize="0,1181" path="m5857,9244r,1181e" filled="f" strokeweight=".58pt">
              <v:path arrowok="t"/>
            </v:shape>
            <v:shape id="_x0000_s1211" alt="" style="position:absolute;left:5862;top:10420;width:1634;height:0" coordorigin="5862,10420" coordsize="1634,0" path="m5862,10420r1634,e" filled="f" strokeweight=".58pt">
              <v:path arrowok="t"/>
            </v:shape>
            <v:shape id="_x0000_s1210" alt="" style="position:absolute;left:7501;top:9244;width:0;height:1181" coordorigin="7501,9244" coordsize="0,1181" path="m7501,9244r,1181e" filled="f" strokeweight=".58pt">
              <v:path arrowok="t"/>
            </v:shape>
            <v:shape id="_x0000_s1209" alt="" style="position:absolute;left:7506;top:10420;width:1635;height:0" coordorigin="7506,10420" coordsize="1635,0" path="m7506,10420r1635,e" filled="f" strokeweight=".58pt">
              <v:path arrowok="t"/>
            </v:shape>
            <v:shape id="_x0000_s1208" alt="" style="position:absolute;left:9145;top:9244;width:0;height:1181" coordorigin="9145,9244" coordsize="0,1181" path="m9145,9244r,1181e" filled="f" strokeweight=".58pt">
              <v:path arrowok="t"/>
            </v:shape>
            <v:shape id="_x0000_s1207" alt="" style="position:absolute;left:9150;top:10420;width:1637;height:0" coordorigin="9150,10420" coordsize="1637,0" path="m9150,10420r1637,e" filled="f" strokeweight=".58pt">
              <v:path arrowok="t"/>
            </v:shape>
            <v:shape id="_x0000_s1206" alt="" style="position:absolute;left:10792;top:9244;width:0;height:1181" coordorigin="10792,9244" coordsize="0,1181" path="m10792,9244r,1181e" filled="f" strokeweight=".20464mm">
              <v:path arrowok="t"/>
            </v:shape>
            <v:shape id="_x0000_s1205" alt="" style="position:absolute;left:10797;top:10420;width:1635;height:0" coordorigin="10797,10420" coordsize="1635,0" path="m10797,10420r1634,e" filled="f" strokeweight=".58pt">
              <v:path arrowok="t"/>
            </v:shape>
            <v:shape id="_x0000_s1204" alt="" style="position:absolute;left:12436;top:9244;width:0;height:1181" coordorigin="12436,9244" coordsize="0,1181" path="m12436,9244r,1181e" filled="f" strokeweight=".20464mm">
              <v:path arrowok="t"/>
            </v:shape>
            <v:shape id="_x0000_s1203" alt="" style="position:absolute;left:12441;top:10420;width:1637;height:0" coordorigin="12441,10420" coordsize="1637,0" path="m12441,10420r1637,e" filled="f" strokeweight=".58pt">
              <v:path arrowok="t"/>
            </v:shape>
            <v:shape id="_x0000_s1202" alt="" style="position:absolute;left:14083;top:9244;width:0;height:1181" coordorigin="14083,9244" coordsize="0,1181" path="m14083,9244r,1181e" filled="f" strokeweight=".58pt">
              <v:path arrowok="t"/>
            </v:shape>
            <v:shape id="_x0000_s1201" alt="" style="position:absolute;left:14088;top:10420;width:1304;height:0" coordorigin="14088,10420" coordsize="1304,0" path="m14088,10420r1303,e" filled="f" strokeweight=".58pt">
              <v:path arrowok="t"/>
            </v:shape>
            <v:shape id="_x0000_s1200" alt="" style="position:absolute;left:15396;top:1440;width:0;height:8985" coordorigin="15396,1440" coordsize="0,8985" path="m15396,1440r,8985e" filled="f" strokeweight=".58pt">
              <v:path arrowok="t"/>
            </v:shape>
            <w10:wrap anchorx="page" anchory="page"/>
          </v:group>
        </w:pict>
      </w:r>
      <w:r>
        <w:rPr>
          <w:rFonts w:ascii="Tahoma" w:eastAsia="Tahoma" w:hAnsi="Tahoma" w:cs="Tahoma"/>
          <w:b/>
          <w:position w:val="-2"/>
          <w:sz w:val="24"/>
          <w:szCs w:val="24"/>
          <w:u w:val="thick" w:color="000000"/>
        </w:rPr>
        <w:t>Part-II</w:t>
      </w:r>
    </w:p>
    <w:p w14:paraId="0D0946C5" w14:textId="77777777" w:rsidR="004B321C" w:rsidRDefault="004B321C">
      <w:pPr>
        <w:spacing w:before="8" w:line="280" w:lineRule="exact"/>
        <w:rPr>
          <w:sz w:val="28"/>
          <w:szCs w:val="28"/>
        </w:rPr>
      </w:pPr>
    </w:p>
    <w:p w14:paraId="37ECADDD" w14:textId="77777777" w:rsidR="004B321C" w:rsidRDefault="00317DB3">
      <w:pPr>
        <w:spacing w:before="19"/>
        <w:ind w:left="12851" w:right="187" w:hanging="11046"/>
        <w:jc w:val="both"/>
        <w:rPr>
          <w:rFonts w:ascii="Tahoma" w:eastAsia="Tahoma" w:hAnsi="Tahoma" w:cs="Tahoma"/>
          <w:sz w:val="24"/>
          <w:szCs w:val="24"/>
        </w:rPr>
        <w:sectPr w:rsidR="004B321C">
          <w:type w:val="continuous"/>
          <w:pgSz w:w="16840" w:h="11920" w:orient="landscape"/>
          <w:pgMar w:top="960" w:right="1320" w:bottom="280" w:left="1340" w:header="720" w:footer="720" w:gutter="0"/>
          <w:cols w:space="720"/>
        </w:sectPr>
      </w:pPr>
      <w:r>
        <w:rPr>
          <w:rFonts w:ascii="Tahoma" w:eastAsia="Tahoma" w:hAnsi="Tahoma" w:cs="Tahoma"/>
          <w:sz w:val="24"/>
          <w:szCs w:val="24"/>
        </w:rPr>
        <w:t>0.0-8.9      9.0-11.9          12.0-14.9        15.0-1</w:t>
      </w:r>
      <w:r>
        <w:rPr>
          <w:rFonts w:ascii="Tahoma" w:eastAsia="Tahoma" w:hAnsi="Tahoma" w:cs="Tahoma"/>
          <w:sz w:val="24"/>
          <w:szCs w:val="24"/>
        </w:rPr>
        <w:t>7.9        18.0-20.9        21.0-23.9        24.0-30.0        Mark      &amp; Advice  for Improvem ent</w:t>
      </w:r>
    </w:p>
    <w:p w14:paraId="0DD6B6E7" w14:textId="77777777" w:rsidR="004B321C" w:rsidRDefault="004B321C">
      <w:pPr>
        <w:spacing w:line="200" w:lineRule="exact"/>
      </w:pPr>
    </w:p>
    <w:p w14:paraId="01337791" w14:textId="77777777" w:rsidR="004B321C" w:rsidRDefault="004B321C">
      <w:pPr>
        <w:spacing w:before="1" w:line="260" w:lineRule="exact"/>
        <w:rPr>
          <w:sz w:val="26"/>
          <w:szCs w:val="26"/>
        </w:rPr>
        <w:sectPr w:rsidR="004B321C">
          <w:footerReference w:type="default" r:id="rId29"/>
          <w:pgSz w:w="16840" w:h="11920" w:orient="landscape"/>
          <w:pgMar w:top="960" w:right="1320" w:bottom="280" w:left="1340" w:header="746" w:footer="1001" w:gutter="0"/>
          <w:cols w:space="720"/>
        </w:sectPr>
      </w:pPr>
    </w:p>
    <w:p w14:paraId="2E7E9945" w14:textId="77777777" w:rsidR="004B321C" w:rsidRDefault="00317DB3">
      <w:pPr>
        <w:spacing w:before="32" w:line="260" w:lineRule="exact"/>
        <w:ind w:left="213" w:right="-40"/>
        <w:rPr>
          <w:rFonts w:ascii="Tahoma" w:eastAsia="Tahoma" w:hAnsi="Tahoma" w:cs="Tahoma"/>
          <w:sz w:val="22"/>
          <w:szCs w:val="22"/>
        </w:rPr>
      </w:pPr>
      <w:r>
        <w:rPr>
          <w:rFonts w:ascii="Tahoma" w:eastAsia="Tahoma" w:hAnsi="Tahoma" w:cs="Tahoma"/>
          <w:b/>
          <w:sz w:val="22"/>
          <w:szCs w:val="22"/>
        </w:rPr>
        <w:t>Implementa tion</w:t>
      </w:r>
    </w:p>
    <w:p w14:paraId="49CAAA42" w14:textId="77777777" w:rsidR="004B321C" w:rsidRDefault="00317DB3">
      <w:pPr>
        <w:spacing w:line="240" w:lineRule="exact"/>
        <w:ind w:left="213"/>
        <w:rPr>
          <w:rFonts w:ascii="Tahoma" w:eastAsia="Tahoma" w:hAnsi="Tahoma" w:cs="Tahoma"/>
          <w:sz w:val="22"/>
          <w:szCs w:val="22"/>
        </w:rPr>
      </w:pPr>
      <w:r>
        <w:rPr>
          <w:rFonts w:ascii="Tahoma" w:eastAsia="Tahoma" w:hAnsi="Tahoma" w:cs="Tahoma"/>
          <w:b/>
          <w:position w:val="-1"/>
          <w:sz w:val="22"/>
          <w:szCs w:val="22"/>
        </w:rPr>
        <w:t>(30%)</w:t>
      </w:r>
    </w:p>
    <w:p w14:paraId="7EF2822C" w14:textId="77777777" w:rsidR="004B321C" w:rsidRDefault="00317DB3">
      <w:pPr>
        <w:spacing w:before="23"/>
        <w:ind w:right="-40"/>
        <w:rPr>
          <w:rFonts w:ascii="Tahoma" w:eastAsia="Tahoma" w:hAnsi="Tahoma" w:cs="Tahoma"/>
          <w:sz w:val="22"/>
          <w:szCs w:val="22"/>
        </w:rPr>
      </w:pPr>
      <w:r>
        <w:br w:type="column"/>
      </w:r>
      <w:r>
        <w:rPr>
          <w:rFonts w:ascii="Tahoma" w:eastAsia="Tahoma" w:hAnsi="Tahoma" w:cs="Tahoma"/>
          <w:sz w:val="22"/>
          <w:szCs w:val="22"/>
        </w:rPr>
        <w:t>Little or no developm ent (overall less than</w:t>
      </w:r>
    </w:p>
    <w:p w14:paraId="3878D290" w14:textId="77777777" w:rsidR="004B321C" w:rsidRDefault="00317DB3">
      <w:pPr>
        <w:spacing w:before="1"/>
        <w:rPr>
          <w:rFonts w:ascii="Tahoma" w:eastAsia="Tahoma" w:hAnsi="Tahoma" w:cs="Tahoma"/>
          <w:sz w:val="22"/>
          <w:szCs w:val="22"/>
        </w:rPr>
      </w:pPr>
      <w:r>
        <w:rPr>
          <w:rFonts w:ascii="Tahoma" w:eastAsia="Tahoma" w:hAnsi="Tahoma" w:cs="Tahoma"/>
          <w:sz w:val="22"/>
          <w:szCs w:val="22"/>
        </w:rPr>
        <w:t>30%</w:t>
      </w:r>
    </w:p>
    <w:p w14:paraId="0E32AC77" w14:textId="77777777" w:rsidR="004B321C" w:rsidRDefault="00317DB3">
      <w:pPr>
        <w:spacing w:line="260" w:lineRule="exact"/>
        <w:rPr>
          <w:rFonts w:ascii="Tahoma" w:eastAsia="Tahoma" w:hAnsi="Tahoma" w:cs="Tahoma"/>
          <w:sz w:val="22"/>
          <w:szCs w:val="22"/>
        </w:rPr>
      </w:pPr>
      <w:r>
        <w:rPr>
          <w:rFonts w:ascii="Tahoma" w:eastAsia="Tahoma" w:hAnsi="Tahoma" w:cs="Tahoma"/>
          <w:position w:val="-1"/>
          <w:sz w:val="22"/>
          <w:szCs w:val="22"/>
        </w:rPr>
        <w:t>complete</w:t>
      </w:r>
    </w:p>
    <w:p w14:paraId="490F1604" w14:textId="77777777" w:rsidR="004B321C" w:rsidRDefault="00317DB3">
      <w:pPr>
        <w:spacing w:before="1"/>
        <w:rPr>
          <w:rFonts w:ascii="Tahoma" w:eastAsia="Tahoma" w:hAnsi="Tahoma" w:cs="Tahoma"/>
          <w:sz w:val="22"/>
          <w:szCs w:val="22"/>
        </w:rPr>
      </w:pPr>
      <w:r>
        <w:rPr>
          <w:rFonts w:ascii="Tahoma" w:eastAsia="Tahoma" w:hAnsi="Tahoma" w:cs="Tahoma"/>
          <w:sz w:val="22"/>
          <w:szCs w:val="22"/>
        </w:rPr>
        <w:t>).</w:t>
      </w:r>
    </w:p>
    <w:p w14:paraId="62CC678D" w14:textId="77777777" w:rsidR="004B321C" w:rsidRDefault="00317DB3">
      <w:pPr>
        <w:spacing w:before="23"/>
        <w:ind w:right="-40"/>
        <w:rPr>
          <w:rFonts w:ascii="Tahoma" w:eastAsia="Tahoma" w:hAnsi="Tahoma" w:cs="Tahoma"/>
          <w:sz w:val="22"/>
          <w:szCs w:val="22"/>
        </w:rPr>
      </w:pPr>
      <w:r>
        <w:br w:type="column"/>
      </w:r>
      <w:r>
        <w:rPr>
          <w:rFonts w:ascii="Tahoma" w:eastAsia="Tahoma" w:hAnsi="Tahoma" w:cs="Tahoma"/>
          <w:sz w:val="22"/>
          <w:szCs w:val="22"/>
        </w:rPr>
        <w:t>Partial development,</w:t>
      </w:r>
      <w:r>
        <w:rPr>
          <w:rFonts w:ascii="Tahoma" w:eastAsia="Tahoma" w:hAnsi="Tahoma" w:cs="Tahoma"/>
          <w:sz w:val="22"/>
          <w:szCs w:val="22"/>
        </w:rPr>
        <w:t xml:space="preserve"> compiles and runs, but GUI displays input and output messages only partially correctly (overall less than 40% complete).</w:t>
      </w:r>
    </w:p>
    <w:p w14:paraId="56AD6CBB" w14:textId="77777777" w:rsidR="004B321C" w:rsidRDefault="00317DB3">
      <w:pPr>
        <w:spacing w:before="23"/>
        <w:ind w:right="-40"/>
        <w:rPr>
          <w:rFonts w:ascii="Tahoma" w:eastAsia="Tahoma" w:hAnsi="Tahoma" w:cs="Tahoma"/>
          <w:sz w:val="22"/>
          <w:szCs w:val="22"/>
        </w:rPr>
      </w:pPr>
      <w:r>
        <w:br w:type="column"/>
      </w:r>
      <w:r>
        <w:rPr>
          <w:rFonts w:ascii="Tahoma" w:eastAsia="Tahoma" w:hAnsi="Tahoma" w:cs="Tahoma"/>
          <w:sz w:val="22"/>
          <w:szCs w:val="22"/>
        </w:rPr>
        <w:t>Partial development, compiles and runs, GUI displays input and output messages correctly (overall less than 50% complete).</w:t>
      </w:r>
    </w:p>
    <w:p w14:paraId="563119F9" w14:textId="77777777" w:rsidR="004B321C" w:rsidRDefault="00317DB3">
      <w:pPr>
        <w:spacing w:before="23"/>
        <w:ind w:right="-40"/>
        <w:rPr>
          <w:rFonts w:ascii="Tahoma" w:eastAsia="Tahoma" w:hAnsi="Tahoma" w:cs="Tahoma"/>
          <w:sz w:val="22"/>
          <w:szCs w:val="22"/>
        </w:rPr>
      </w:pPr>
      <w:r>
        <w:br w:type="column"/>
      </w:r>
      <w:r>
        <w:rPr>
          <w:rFonts w:ascii="Tahoma" w:eastAsia="Tahoma" w:hAnsi="Tahoma" w:cs="Tahoma"/>
          <w:sz w:val="22"/>
          <w:szCs w:val="22"/>
        </w:rPr>
        <w:t>Partial d</w:t>
      </w:r>
      <w:r>
        <w:rPr>
          <w:rFonts w:ascii="Tahoma" w:eastAsia="Tahoma" w:hAnsi="Tahoma" w:cs="Tahoma"/>
          <w:sz w:val="22"/>
          <w:szCs w:val="22"/>
        </w:rPr>
        <w:t>evelopment, compiles and runs, but GUI displays input and output messages only partially correctly (overall less than 60% complete).</w:t>
      </w:r>
    </w:p>
    <w:p w14:paraId="34BE4FB5" w14:textId="77777777" w:rsidR="004B321C" w:rsidRDefault="00317DB3">
      <w:pPr>
        <w:spacing w:before="23"/>
        <w:ind w:right="-40"/>
        <w:rPr>
          <w:rFonts w:ascii="Tahoma" w:eastAsia="Tahoma" w:hAnsi="Tahoma" w:cs="Tahoma"/>
          <w:sz w:val="22"/>
          <w:szCs w:val="22"/>
        </w:rPr>
      </w:pPr>
      <w:r>
        <w:br w:type="column"/>
      </w:r>
      <w:r>
        <w:rPr>
          <w:rFonts w:ascii="Tahoma" w:eastAsia="Tahoma" w:hAnsi="Tahoma" w:cs="Tahoma"/>
          <w:sz w:val="22"/>
          <w:szCs w:val="22"/>
        </w:rPr>
        <w:t>Almost complete development, compiles and runs, GUI displays input and output messages correctly (overall less than 70% co</w:t>
      </w:r>
      <w:r>
        <w:rPr>
          <w:rFonts w:ascii="Tahoma" w:eastAsia="Tahoma" w:hAnsi="Tahoma" w:cs="Tahoma"/>
          <w:sz w:val="22"/>
          <w:szCs w:val="22"/>
        </w:rPr>
        <w:t>mplete).</w:t>
      </w:r>
    </w:p>
    <w:p w14:paraId="04049BF6" w14:textId="77777777" w:rsidR="004B321C" w:rsidRDefault="00317DB3">
      <w:pPr>
        <w:spacing w:before="23"/>
        <w:ind w:right="-40"/>
        <w:rPr>
          <w:rFonts w:ascii="Tahoma" w:eastAsia="Tahoma" w:hAnsi="Tahoma" w:cs="Tahoma"/>
          <w:sz w:val="22"/>
          <w:szCs w:val="22"/>
        </w:rPr>
      </w:pPr>
      <w:r>
        <w:br w:type="column"/>
      </w:r>
      <w:r>
        <w:rPr>
          <w:rFonts w:ascii="Tahoma" w:eastAsia="Tahoma" w:hAnsi="Tahoma" w:cs="Tahoma"/>
          <w:sz w:val="22"/>
          <w:szCs w:val="22"/>
        </w:rPr>
        <w:t>Complete development, compiles and runs, but GUI displays input and output messages only partially correctly (overall less than 85% complete).</w:t>
      </w:r>
    </w:p>
    <w:p w14:paraId="3FDFF19A" w14:textId="77777777" w:rsidR="004B321C" w:rsidRDefault="00317DB3">
      <w:pPr>
        <w:spacing w:before="23"/>
        <w:ind w:right="1607"/>
        <w:rPr>
          <w:rFonts w:ascii="Tahoma" w:eastAsia="Tahoma" w:hAnsi="Tahoma" w:cs="Tahoma"/>
          <w:sz w:val="22"/>
          <w:szCs w:val="22"/>
        </w:rPr>
        <w:sectPr w:rsidR="004B321C">
          <w:type w:val="continuous"/>
          <w:pgSz w:w="16840" w:h="11920" w:orient="landscape"/>
          <w:pgMar w:top="960" w:right="1320" w:bottom="280" w:left="1340" w:header="720" w:footer="720" w:gutter="0"/>
          <w:cols w:num="8" w:space="720" w:equalWidth="0">
            <w:col w:w="1572" w:space="233"/>
            <w:col w:w="942" w:space="232"/>
            <w:col w:w="1422" w:space="225"/>
            <w:col w:w="1327" w:space="317"/>
            <w:col w:w="1421" w:space="223"/>
            <w:col w:w="1327" w:space="319"/>
            <w:col w:w="1422" w:space="223"/>
            <w:col w:w="2975"/>
          </w:cols>
        </w:sectPr>
      </w:pPr>
      <w:r>
        <w:br w:type="column"/>
      </w:r>
      <w:r>
        <w:rPr>
          <w:rFonts w:ascii="Tahoma" w:eastAsia="Tahoma" w:hAnsi="Tahoma" w:cs="Tahoma"/>
          <w:sz w:val="22"/>
          <w:szCs w:val="22"/>
        </w:rPr>
        <w:t xml:space="preserve">Complete development, compiles and runs, GUI </w:t>
      </w:r>
      <w:r>
        <w:rPr>
          <w:rFonts w:ascii="Tahoma" w:eastAsia="Tahoma" w:hAnsi="Tahoma" w:cs="Tahoma"/>
          <w:sz w:val="22"/>
          <w:szCs w:val="22"/>
        </w:rPr>
        <w:t>displays input and output messages correctly (100% complete).</w:t>
      </w:r>
    </w:p>
    <w:p w14:paraId="0D44747E" w14:textId="77777777" w:rsidR="004B321C" w:rsidRDefault="00317DB3">
      <w:pPr>
        <w:spacing w:before="9"/>
        <w:ind w:left="12851" w:right="187" w:hanging="11046"/>
        <w:jc w:val="both"/>
        <w:rPr>
          <w:rFonts w:ascii="Tahoma" w:eastAsia="Tahoma" w:hAnsi="Tahoma" w:cs="Tahoma"/>
          <w:sz w:val="24"/>
          <w:szCs w:val="24"/>
        </w:rPr>
        <w:sectPr w:rsidR="004B321C">
          <w:type w:val="continuous"/>
          <w:pgSz w:w="16840" w:h="11920" w:orient="landscape"/>
          <w:pgMar w:top="960" w:right="1320" w:bottom="280" w:left="1340" w:header="720" w:footer="720" w:gutter="0"/>
          <w:cols w:space="720"/>
        </w:sectPr>
      </w:pPr>
      <w:r>
        <w:rPr>
          <w:rFonts w:ascii="Tahoma" w:eastAsia="Tahoma" w:hAnsi="Tahoma" w:cs="Tahoma"/>
          <w:position w:val="2"/>
          <w:sz w:val="22"/>
          <w:szCs w:val="22"/>
        </w:rPr>
        <w:t xml:space="preserve">0.0-5.9       6.0-7.9              8.0-9.9              10.0-11.9          12.0-13.9          14.0-16.9          17.0-20.0          </w:t>
      </w:r>
      <w:r>
        <w:rPr>
          <w:rFonts w:ascii="Tahoma" w:eastAsia="Tahoma" w:hAnsi="Tahoma" w:cs="Tahoma"/>
          <w:sz w:val="24"/>
          <w:szCs w:val="24"/>
        </w:rPr>
        <w:t>Mark      &amp; Advice  for Improvem ent</w:t>
      </w:r>
    </w:p>
    <w:p w14:paraId="1635CD8F" w14:textId="77777777" w:rsidR="004B321C" w:rsidRDefault="00317DB3">
      <w:pPr>
        <w:spacing w:before="11"/>
        <w:ind w:left="213" w:right="443"/>
        <w:jc w:val="both"/>
        <w:rPr>
          <w:rFonts w:ascii="Tahoma" w:eastAsia="Tahoma" w:hAnsi="Tahoma" w:cs="Tahoma"/>
          <w:sz w:val="22"/>
          <w:szCs w:val="22"/>
        </w:rPr>
      </w:pPr>
      <w:r>
        <w:rPr>
          <w:noProof/>
        </w:rPr>
      </w:r>
      <w:r w:rsidR="00317DB3">
        <w:rPr>
          <w:noProof/>
        </w:rPr>
        <w:pict w14:anchorId="78E0134C">
          <v:group id="_x0000_s1149" alt="" style="position:absolute;left:0;text-align:left;margin-left:71.95pt;margin-top:71.75pt;width:698.15pt;height:393.05pt;z-index:-1465;mso-position-horizontal-relative:page;mso-position-vertical-relative:page" coordorigin="1439,1435" coordsize="13963,7861">
            <v:shape id="_x0000_s1198" alt="" style="position:absolute;left:1450;top:1445;width:1582;height:0" coordorigin="1450,1445" coordsize="1582,0" path="m1450,1445r1582,e" filled="f" strokeweight=".58pt">
              <v:path arrowok="t"/>
            </v:shape>
            <v:shape id="_x0000_s1197" alt="" style="position:absolute;left:3041;top:1445;width:1164;height:0" coordorigin="3041,1445" coordsize="1164,0" path="m3041,1445r1164,e" filled="f" strokeweight=".58pt">
              <v:path arrowok="t"/>
            </v:shape>
            <v:shape id="_x0000_s1196" alt="" style="position:absolute;left:4215;top:1445;width:1637;height:0" coordorigin="4215,1445" coordsize="1637,0" path="m4215,1445r1637,e" filled="f" strokeweight=".58pt">
              <v:path arrowok="t"/>
            </v:shape>
            <v:shape id="_x0000_s1195" alt="" style="position:absolute;left:5862;top:1445;width:1634;height:0" coordorigin="5862,1445" coordsize="1634,0" path="m5862,1445r1634,e" filled="f" strokeweight=".58pt">
              <v:path arrowok="t"/>
            </v:shape>
            <v:shape id="_x0000_s1194" alt="" style="position:absolute;left:7506;top:1445;width:1635;height:0" coordorigin="7506,1445" coordsize="1635,0" path="m7506,1445r1635,e" filled="f" strokeweight=".58pt">
              <v:path arrowok="t"/>
            </v:shape>
            <v:shape id="_x0000_s1193" alt="" style="position:absolute;left:9150;top:1445;width:1637;height:0" coordorigin="9150,1445" coordsize="1637,0" path="m9150,1445r1637,e" filled="f" strokeweight=".58pt">
              <v:path arrowok="t"/>
            </v:shape>
            <v:shape id="_x0000_s1192" alt="" style="position:absolute;left:10797;top:1445;width:1635;height:0" coordorigin="10797,1445" coordsize="1635,0" path="m10797,1445r1634,e" filled="f" strokeweight=".58pt">
              <v:path arrowok="t"/>
            </v:shape>
            <v:shape id="_x0000_s1191" alt="" style="position:absolute;left:12441;top:1445;width:1637;height:0" coordorigin="12441,1445" coordsize="1637,0" path="m12441,1445r1637,e" filled="f" strokeweight=".58pt">
              <v:path arrowok="t"/>
            </v:shape>
            <v:shape id="_x0000_s1190" alt="" style="position:absolute;left:14088;top:1445;width:1304;height:0" coordorigin="14088,1445" coordsize="1304,0" path="m14088,1445r1303,e" filled="f" strokeweight=".58pt">
              <v:path arrowok="t"/>
            </v:shape>
            <v:shape id="_x0000_s1189" alt="" style="position:absolute;left:1450;top:4643;width:1582;height:0" coordorigin="1450,4643" coordsize="1582,0" path="m1450,4643r1582,e" filled="f" strokeweight=".58pt">
              <v:path arrowok="t"/>
            </v:shape>
            <v:shape id="_x0000_s1188" alt="" style="position:absolute;left:3041;top:4643;width:1164;height:0" coordorigin="3041,4643" coordsize="1164,0" path="m3041,4643r1164,e" filled="f" strokeweight=".58pt">
              <v:path arrowok="t"/>
            </v:shape>
            <v:shape id="_x0000_s1187" alt="" style="position:absolute;left:4215;top:4643;width:1637;height:0" coordorigin="4215,4643" coordsize="1637,0" path="m4215,4643r1637,e" filled="f" strokeweight=".58pt">
              <v:path arrowok="t"/>
            </v:shape>
            <v:shape id="_x0000_s1186" alt="" style="position:absolute;left:5862;top:4643;width:1634;height:0" coordorigin="5862,4643" coordsize="1634,0" path="m5862,4643r1634,e" filled="f" strokeweight=".58pt">
              <v:path arrowok="t"/>
            </v:shape>
            <v:shape id="_x0000_s1185" alt="" style="position:absolute;left:7506;top:4643;width:1635;height:0" coordorigin="7506,4643" coordsize="1635,0" path="m7506,4643r1635,e" filled="f" strokeweight=".58pt">
              <v:path arrowok="t"/>
            </v:shape>
            <v:shape id="_x0000_s1184" alt="" style="position:absolute;left:9150;top:4643;width:1637;height:0" coordorigin="9150,4643" coordsize="1637,0" path="m9150,4643r1637,e" filled="f" strokeweight=".58pt">
              <v:path arrowok="t"/>
            </v:shape>
            <v:shape id="_x0000_s1183" alt="" style="position:absolute;left:10797;top:4643;width:1635;height:0" coordorigin="10797,4643" coordsize="1635,0" path="m10797,4643r1634,e" filled="f" strokeweight=".58pt">
              <v:path arrowok="t"/>
            </v:shape>
            <v:shape id="_x0000_s1182" alt="" style="position:absolute;left:12441;top:4643;width:1637;height:0" coordorigin="12441,4643" coordsize="1637,0" path="m12441,4643r1637,e" filled="f" strokeweight=".58pt">
              <v:path arrowok="t"/>
            </v:shape>
            <v:shape id="_x0000_s1181" alt="" style="position:absolute;left:14088;top:4643;width:1304;height:0" coordorigin="14088,4643" coordsize="1304,0" path="m14088,4643r1303,e" filled="f" strokeweight=".58pt">
              <v:path arrowok="t"/>
            </v:shape>
            <v:shape id="_x0000_s1180" alt="" style="position:absolute;left:1450;top:5811;width:1582;height:0" coordorigin="1450,5811" coordsize="1582,0" path="m1450,5811r1582,e" filled="f" strokeweight=".58pt">
              <v:path arrowok="t"/>
            </v:shape>
            <v:shape id="_x0000_s1179" alt="" style="position:absolute;left:3041;top:5811;width:1164;height:0" coordorigin="3041,5811" coordsize="1164,0" path="m3041,5811r1164,e" filled="f" strokeweight=".58pt">
              <v:path arrowok="t"/>
            </v:shape>
            <v:shape id="_x0000_s1178" alt="" style="position:absolute;left:4215;top:5811;width:1637;height:0" coordorigin="4215,5811" coordsize="1637,0" path="m4215,5811r1637,e" filled="f" strokeweight=".58pt">
              <v:path arrowok="t"/>
            </v:shape>
            <v:shape id="_x0000_s1177" alt="" style="position:absolute;left:5862;top:5811;width:1634;height:0" coordorigin="5862,5811" coordsize="1634,0" path="m5862,5811r1634,e" filled="f" strokeweight=".58pt">
              <v:path arrowok="t"/>
            </v:shape>
            <v:shape id="_x0000_s1176" alt="" style="position:absolute;left:7506;top:5811;width:1635;height:0" coordorigin="7506,5811" coordsize="1635,0" path="m7506,5811r1635,e" filled="f" strokeweight=".58pt">
              <v:path arrowok="t"/>
            </v:shape>
            <v:shape id="_x0000_s1175" alt="" style="position:absolute;left:9150;top:5811;width:1637;height:0" coordorigin="9150,5811" coordsize="1637,0" path="m9150,5811r1637,e" filled="f" strokeweight=".58pt">
              <v:path arrowok="t"/>
            </v:shape>
            <v:shape id="_x0000_s1174" alt="" style="position:absolute;left:10797;top:5811;width:1635;height:0" coordorigin="10797,5811" coordsize="1635,0" path="m10797,5811r1634,e" filled="f" strokeweight=".58pt">
              <v:path arrowok="t"/>
            </v:shape>
            <v:shape id="_x0000_s1173" alt="" style="position:absolute;left:12441;top:5811;width:1637;height:0" coordorigin="12441,5811" coordsize="1637,0" path="m12441,5811r1637,e" filled="f" strokeweight=".58pt">
              <v:path arrowok="t"/>
            </v:shape>
            <v:shape id="_x0000_s1172" alt="" style="position:absolute;left:14088;top:5811;width:1304;height:0" coordorigin="14088,5811" coordsize="1304,0" path="m14088,5811r1303,e" filled="f" strokeweight=".58pt">
              <v:path arrowok="t"/>
            </v:shape>
            <v:shape id="_x0000_s1171" alt="" style="position:absolute;left:4210;top:1440;width:0;height:6510" coordorigin="4210,1440" coordsize="0,6510" path="m4210,1440r,6510e" filled="f" strokeweight=".58pt">
              <v:path arrowok="t"/>
            </v:shape>
            <v:shape id="_x0000_s1170" alt="" style="position:absolute;left:5857;top:1440;width:0;height:6510" coordorigin="5857,1440" coordsize="0,6510" path="m5857,1440r,6510e" filled="f" strokeweight=".58pt">
              <v:path arrowok="t"/>
            </v:shape>
            <v:shape id="_x0000_s1169" alt="" style="position:absolute;left:7501;top:1440;width:0;height:6510" coordorigin="7501,1440" coordsize="0,6510" path="m7501,1440r,6510e" filled="f" strokeweight=".58pt">
              <v:path arrowok="t"/>
            </v:shape>
            <v:shape id="_x0000_s1168" alt="" style="position:absolute;left:9145;top:1440;width:0;height:6510" coordorigin="9145,1440" coordsize="0,6510" path="m9145,1440r,6510e" filled="f" strokeweight=".58pt">
              <v:path arrowok="t"/>
            </v:shape>
            <v:shape id="_x0000_s1167" alt="" style="position:absolute;left:10792;top:1440;width:0;height:6510" coordorigin="10792,1440" coordsize="0,6510" path="m10792,1440r,6510e" filled="f" strokeweight=".20464mm">
              <v:path arrowok="t"/>
            </v:shape>
            <v:shape id="_x0000_s1166" alt="" style="position:absolute;left:12436;top:1440;width:0;height:6510" coordorigin="12436,1440" coordsize="0,6510" path="m12436,1440r,6510e" filled="f" strokeweight=".20464mm">
              <v:path arrowok="t"/>
            </v:shape>
            <v:shape id="_x0000_s1165" alt="" style="position:absolute;left:1450;top:7945;width:1582;height:0" coordorigin="1450,7945" coordsize="1582,0" path="m1450,7945r1582,e" filled="f" strokeweight=".58pt">
              <v:path arrowok="t"/>
            </v:shape>
            <v:shape id="_x0000_s1164" alt="" style="position:absolute;left:3041;top:7945;width:1164;height:0" coordorigin="3041,7945" coordsize="1164,0" path="m3041,7945r1164,e" filled="f" strokeweight=".58pt">
              <v:path arrowok="t"/>
            </v:shape>
            <v:shape id="_x0000_s1163" alt="" style="position:absolute;left:4215;top:7945;width:1637;height:0" coordorigin="4215,7945" coordsize="1637,0" path="m4215,7945r1637,e" filled="f" strokeweight=".58pt">
              <v:path arrowok="t"/>
            </v:shape>
            <v:shape id="_x0000_s1162" alt="" style="position:absolute;left:5862;top:7945;width:1634;height:0" coordorigin="5862,7945" coordsize="1634,0" path="m5862,7945r1634,e" filled="f" strokeweight=".58pt">
              <v:path arrowok="t"/>
            </v:shape>
            <v:shape id="_x0000_s1161" alt="" style="position:absolute;left:7506;top:7945;width:1635;height:0" coordorigin="7506,7945" coordsize="1635,0" path="m7506,7945r1635,e" filled="f" strokeweight=".58pt">
              <v:path arrowok="t"/>
            </v:shape>
            <v:shape id="_x0000_s1160" alt="" style="position:absolute;left:9150;top:7945;width:1637;height:0" coordorigin="9150,7945" coordsize="1637,0" path="m9150,7945r1637,e" filled="f" strokeweight=".58pt">
              <v:path arrowok="t"/>
            </v:shape>
            <v:shape id="_x0000_s1159" alt="" style="position:absolute;left:10797;top:7945;width:1635;height:0" coordorigin="10797,7945" coordsize="1635,0" path="m10797,7945r1634,e" filled="f" strokeweight=".58pt">
              <v:path arrowok="t"/>
            </v:shape>
            <v:shape id="_x0000_s1158" alt="" style="position:absolute;left:12441;top:7945;width:1637;height:0" coordorigin="12441,7945" coordsize="1637,0" path="m12441,7945r1637,e" filled="f" strokeweight=".58pt">
              <v:path arrowok="t"/>
            </v:shape>
            <v:shape id="_x0000_s1157" alt="" style="position:absolute;left:14088;top:7945;width:1304;height:0" coordorigin="14088,7945" coordsize="1304,0" path="m14088,7945r1303,e" filled="f" strokeweight=".58pt">
              <v:path arrowok="t"/>
            </v:shape>
            <v:shape id="_x0000_s1156" alt="" style="position:absolute;left:1445;top:1440;width:0;height:7850" coordorigin="1445,1440" coordsize="0,7850" path="m1445,1440r,7850e" filled="f" strokeweight=".58pt">
              <v:path arrowok="t"/>
            </v:shape>
            <v:shape id="_x0000_s1155" alt="" style="position:absolute;left:1450;top:9285;width:1582;height:0" coordorigin="1450,9285" coordsize="1582,0" path="m1450,9285r1582,e" filled="f" strokeweight=".58pt">
              <v:path arrowok="t"/>
            </v:shape>
            <v:shape id="_x0000_s1154" alt="" style="position:absolute;left:3036;top:1440;width:0;height:7850" coordorigin="3036,1440" coordsize="0,7850" path="m3036,1440r,7850e" filled="f" strokeweight=".58pt">
              <v:path arrowok="t"/>
            </v:shape>
            <v:shape id="_x0000_s1153" alt="" style="position:absolute;left:3041;top:9285;width:11037;height:0" coordorigin="3041,9285" coordsize="11037,0" path="m3041,9285r11037,e" filled="f" strokeweight=".58pt">
              <v:path arrowok="t"/>
            </v:shape>
            <v:shape id="_x0000_s1152" alt="" style="position:absolute;left:14083;top:1440;width:0;height:7850" coordorigin="14083,1440" coordsize="0,7850" path="m14083,1440r,7850e" filled="f" strokeweight=".58pt">
              <v:path arrowok="t"/>
            </v:shape>
            <v:shape id="_x0000_s1151" alt="" style="position:absolute;left:14088;top:9285;width:1304;height:0" coordorigin="14088,9285" coordsize="1304,0" path="m14088,9285r1303,e" filled="f" strokeweight=".58pt">
              <v:path arrowok="t"/>
            </v:shape>
            <v:shape id="_x0000_s1150" alt="" style="position:absolute;left:15396;top:1440;width:0;height:7850" coordorigin="15396,1440" coordsize="0,7850" path="m15396,1440r,7850e" filled="f" strokeweight=".58pt">
              <v:path arrowok="t"/>
            </v:shape>
            <w10:wrap anchorx="page" anchory="page"/>
          </v:group>
        </w:pict>
      </w:r>
      <w:r>
        <w:rPr>
          <w:rFonts w:ascii="Tahoma" w:eastAsia="Tahoma" w:hAnsi="Tahoma" w:cs="Tahoma"/>
          <w:b/>
          <w:sz w:val="22"/>
          <w:szCs w:val="22"/>
        </w:rPr>
        <w:t>Testing</w:t>
      </w:r>
    </w:p>
    <w:p w14:paraId="291B9AE0" w14:textId="77777777" w:rsidR="004B321C" w:rsidRDefault="00317DB3">
      <w:pPr>
        <w:spacing w:line="260" w:lineRule="exact"/>
        <w:ind w:left="213" w:right="522"/>
        <w:jc w:val="both"/>
        <w:rPr>
          <w:rFonts w:ascii="Tahoma" w:eastAsia="Tahoma" w:hAnsi="Tahoma" w:cs="Tahoma"/>
          <w:sz w:val="22"/>
          <w:szCs w:val="22"/>
        </w:rPr>
      </w:pPr>
      <w:r>
        <w:rPr>
          <w:rFonts w:ascii="Tahoma" w:eastAsia="Tahoma" w:hAnsi="Tahoma" w:cs="Tahoma"/>
          <w:b/>
          <w:position w:val="-1"/>
          <w:sz w:val="22"/>
          <w:szCs w:val="22"/>
        </w:rPr>
        <w:t>(20%)</w:t>
      </w:r>
    </w:p>
    <w:p w14:paraId="2311587F" w14:textId="77777777" w:rsidR="004B321C" w:rsidRDefault="004B321C">
      <w:pPr>
        <w:spacing w:before="8" w:line="260" w:lineRule="exact"/>
        <w:rPr>
          <w:sz w:val="26"/>
          <w:szCs w:val="26"/>
        </w:rPr>
      </w:pPr>
    </w:p>
    <w:p w14:paraId="6B7CC0CC" w14:textId="77777777" w:rsidR="004B321C" w:rsidRDefault="00317DB3">
      <w:pPr>
        <w:ind w:left="213" w:right="-33"/>
        <w:jc w:val="both"/>
        <w:rPr>
          <w:rFonts w:ascii="Tahoma" w:eastAsia="Tahoma" w:hAnsi="Tahoma" w:cs="Tahoma"/>
          <w:sz w:val="22"/>
          <w:szCs w:val="22"/>
        </w:rPr>
      </w:pPr>
      <w:r>
        <w:rPr>
          <w:rFonts w:ascii="Tahoma" w:eastAsia="Tahoma" w:hAnsi="Tahoma" w:cs="Tahoma"/>
          <w:b/>
          <w:sz w:val="22"/>
          <w:szCs w:val="22"/>
        </w:rPr>
        <w:t>See at Page</w:t>
      </w:r>
    </w:p>
    <w:p w14:paraId="2BFD48F2" w14:textId="77777777" w:rsidR="004B321C" w:rsidRDefault="00317DB3">
      <w:pPr>
        <w:spacing w:line="260" w:lineRule="exact"/>
        <w:ind w:left="213" w:right="984"/>
        <w:jc w:val="both"/>
        <w:rPr>
          <w:rFonts w:ascii="Tahoma" w:eastAsia="Tahoma" w:hAnsi="Tahoma" w:cs="Tahoma"/>
          <w:sz w:val="22"/>
          <w:szCs w:val="22"/>
        </w:rPr>
      </w:pPr>
      <w:r>
        <w:rPr>
          <w:rFonts w:ascii="Tahoma" w:eastAsia="Tahoma" w:hAnsi="Tahoma" w:cs="Tahoma"/>
          <w:b/>
          <w:position w:val="-1"/>
          <w:sz w:val="22"/>
          <w:szCs w:val="22"/>
        </w:rPr>
        <w:t>16</w:t>
      </w:r>
    </w:p>
    <w:p w14:paraId="2EE4490D" w14:textId="77777777" w:rsidR="004B321C" w:rsidRDefault="00317DB3">
      <w:pPr>
        <w:spacing w:before="1"/>
        <w:ind w:left="213" w:right="5"/>
        <w:jc w:val="both"/>
        <w:rPr>
          <w:rFonts w:ascii="Tahoma" w:eastAsia="Tahoma" w:hAnsi="Tahoma" w:cs="Tahoma"/>
          <w:sz w:val="22"/>
          <w:szCs w:val="22"/>
        </w:rPr>
      </w:pPr>
      <w:r>
        <w:rPr>
          <w:rFonts w:ascii="Tahoma" w:eastAsia="Tahoma" w:hAnsi="Tahoma" w:cs="Tahoma"/>
          <w:b/>
          <w:sz w:val="22"/>
          <w:szCs w:val="22"/>
        </w:rPr>
        <w:t>Appendix A for the test plan</w:t>
      </w:r>
    </w:p>
    <w:p w14:paraId="06D34919" w14:textId="77777777" w:rsidR="004B321C" w:rsidRDefault="00317DB3">
      <w:pPr>
        <w:spacing w:before="11"/>
        <w:ind w:right="-40"/>
        <w:rPr>
          <w:rFonts w:ascii="Tahoma" w:eastAsia="Tahoma" w:hAnsi="Tahoma" w:cs="Tahoma"/>
          <w:sz w:val="22"/>
          <w:szCs w:val="22"/>
        </w:rPr>
      </w:pPr>
      <w:r>
        <w:br w:type="column"/>
      </w:r>
      <w:r>
        <w:rPr>
          <w:rFonts w:ascii="Tahoma" w:eastAsia="Tahoma" w:hAnsi="Tahoma" w:cs="Tahoma"/>
          <w:sz w:val="22"/>
          <w:szCs w:val="22"/>
        </w:rPr>
        <w:t>Little or no test cases (overall less than</w:t>
      </w:r>
    </w:p>
    <w:p w14:paraId="72A80198" w14:textId="77777777" w:rsidR="004B321C" w:rsidRDefault="00317DB3">
      <w:pPr>
        <w:spacing w:before="1"/>
        <w:rPr>
          <w:rFonts w:ascii="Tahoma" w:eastAsia="Tahoma" w:hAnsi="Tahoma" w:cs="Tahoma"/>
          <w:sz w:val="22"/>
          <w:szCs w:val="22"/>
        </w:rPr>
      </w:pPr>
      <w:r>
        <w:rPr>
          <w:rFonts w:ascii="Tahoma" w:eastAsia="Tahoma" w:hAnsi="Tahoma" w:cs="Tahoma"/>
          <w:sz w:val="22"/>
          <w:szCs w:val="22"/>
        </w:rPr>
        <w:t>30%</w:t>
      </w:r>
    </w:p>
    <w:p w14:paraId="3252294B" w14:textId="77777777" w:rsidR="004B321C" w:rsidRDefault="00317DB3">
      <w:pPr>
        <w:spacing w:before="1"/>
        <w:rPr>
          <w:rFonts w:ascii="Tahoma" w:eastAsia="Tahoma" w:hAnsi="Tahoma" w:cs="Tahoma"/>
          <w:sz w:val="22"/>
          <w:szCs w:val="22"/>
        </w:rPr>
      </w:pPr>
      <w:r>
        <w:rPr>
          <w:rFonts w:ascii="Tahoma" w:eastAsia="Tahoma" w:hAnsi="Tahoma" w:cs="Tahoma"/>
          <w:sz w:val="22"/>
          <w:szCs w:val="22"/>
        </w:rPr>
        <w:t>tested).</w:t>
      </w:r>
    </w:p>
    <w:p w14:paraId="1506EC81" w14:textId="77777777" w:rsidR="004B321C" w:rsidRDefault="00317DB3">
      <w:pPr>
        <w:spacing w:before="11"/>
        <w:ind w:right="-40"/>
        <w:rPr>
          <w:rFonts w:ascii="Tahoma" w:eastAsia="Tahoma" w:hAnsi="Tahoma" w:cs="Tahoma"/>
          <w:sz w:val="22"/>
          <w:szCs w:val="22"/>
        </w:rPr>
      </w:pPr>
      <w:r>
        <w:br w:type="column"/>
      </w:r>
      <w:r>
        <w:rPr>
          <w:rFonts w:ascii="Tahoma" w:eastAsia="Tahoma" w:hAnsi="Tahoma" w:cs="Tahoma"/>
          <w:sz w:val="22"/>
          <w:szCs w:val="22"/>
        </w:rPr>
        <w:t>Partially tested, (overall less than 40% tested).</w:t>
      </w:r>
    </w:p>
    <w:p w14:paraId="45ABC490" w14:textId="77777777" w:rsidR="004B321C" w:rsidRDefault="00317DB3">
      <w:pPr>
        <w:spacing w:before="11"/>
        <w:ind w:right="-40"/>
        <w:rPr>
          <w:rFonts w:ascii="Tahoma" w:eastAsia="Tahoma" w:hAnsi="Tahoma" w:cs="Tahoma"/>
          <w:sz w:val="22"/>
          <w:szCs w:val="22"/>
        </w:rPr>
      </w:pPr>
      <w:r>
        <w:br w:type="column"/>
      </w:r>
      <w:r>
        <w:rPr>
          <w:rFonts w:ascii="Tahoma" w:eastAsia="Tahoma" w:hAnsi="Tahoma" w:cs="Tahoma"/>
          <w:sz w:val="22"/>
          <w:szCs w:val="22"/>
        </w:rPr>
        <w:t>Partially tested, (overall less</w:t>
      </w:r>
      <w:r>
        <w:rPr>
          <w:rFonts w:ascii="Tahoma" w:eastAsia="Tahoma" w:hAnsi="Tahoma" w:cs="Tahoma"/>
          <w:sz w:val="22"/>
          <w:szCs w:val="22"/>
        </w:rPr>
        <w:t xml:space="preserve"> than 50% tested).</w:t>
      </w:r>
    </w:p>
    <w:p w14:paraId="69A0AEE3" w14:textId="77777777" w:rsidR="004B321C" w:rsidRDefault="00317DB3">
      <w:pPr>
        <w:spacing w:before="11"/>
        <w:ind w:right="-40"/>
        <w:rPr>
          <w:rFonts w:ascii="Tahoma" w:eastAsia="Tahoma" w:hAnsi="Tahoma" w:cs="Tahoma"/>
          <w:sz w:val="22"/>
          <w:szCs w:val="22"/>
        </w:rPr>
      </w:pPr>
      <w:r>
        <w:br w:type="column"/>
      </w:r>
      <w:r>
        <w:rPr>
          <w:rFonts w:ascii="Tahoma" w:eastAsia="Tahoma" w:hAnsi="Tahoma" w:cs="Tahoma"/>
          <w:sz w:val="22"/>
          <w:szCs w:val="22"/>
        </w:rPr>
        <w:t>Partially tested, (overall less than 60% tested).</w:t>
      </w:r>
    </w:p>
    <w:p w14:paraId="54622DDA" w14:textId="77777777" w:rsidR="004B321C" w:rsidRDefault="00317DB3">
      <w:pPr>
        <w:spacing w:before="11"/>
        <w:ind w:right="-40"/>
        <w:rPr>
          <w:rFonts w:ascii="Tahoma" w:eastAsia="Tahoma" w:hAnsi="Tahoma" w:cs="Tahoma"/>
          <w:sz w:val="22"/>
          <w:szCs w:val="22"/>
        </w:rPr>
      </w:pPr>
      <w:r>
        <w:br w:type="column"/>
      </w:r>
      <w:r>
        <w:rPr>
          <w:rFonts w:ascii="Tahoma" w:eastAsia="Tahoma" w:hAnsi="Tahoma" w:cs="Tahoma"/>
          <w:sz w:val="22"/>
          <w:szCs w:val="22"/>
        </w:rPr>
        <w:t>Almost tested, (overall less than 70% tested).</w:t>
      </w:r>
    </w:p>
    <w:p w14:paraId="5585F9E8" w14:textId="77777777" w:rsidR="004B321C" w:rsidRDefault="00317DB3">
      <w:pPr>
        <w:spacing w:before="11"/>
        <w:ind w:right="-40"/>
        <w:rPr>
          <w:rFonts w:ascii="Tahoma" w:eastAsia="Tahoma" w:hAnsi="Tahoma" w:cs="Tahoma"/>
          <w:sz w:val="22"/>
          <w:szCs w:val="22"/>
        </w:rPr>
      </w:pPr>
      <w:r>
        <w:br w:type="column"/>
      </w:r>
      <w:r>
        <w:rPr>
          <w:rFonts w:ascii="Tahoma" w:eastAsia="Tahoma" w:hAnsi="Tahoma" w:cs="Tahoma"/>
          <w:sz w:val="22"/>
          <w:szCs w:val="22"/>
        </w:rPr>
        <w:t>Almost tested, (overall less than 85% tested).</w:t>
      </w:r>
    </w:p>
    <w:p w14:paraId="0FD120D6" w14:textId="77777777" w:rsidR="004B321C" w:rsidRDefault="00317DB3">
      <w:pPr>
        <w:spacing w:before="11"/>
        <w:ind w:right="1777"/>
        <w:rPr>
          <w:rFonts w:ascii="Tahoma" w:eastAsia="Tahoma" w:hAnsi="Tahoma" w:cs="Tahoma"/>
          <w:sz w:val="22"/>
          <w:szCs w:val="22"/>
        </w:rPr>
        <w:sectPr w:rsidR="004B321C">
          <w:type w:val="continuous"/>
          <w:pgSz w:w="16840" w:h="11920" w:orient="landscape"/>
          <w:pgMar w:top="960" w:right="1320" w:bottom="280" w:left="1340" w:header="720" w:footer="720" w:gutter="0"/>
          <w:cols w:num="8" w:space="720" w:equalWidth="0">
            <w:col w:w="1513" w:space="291"/>
            <w:col w:w="867" w:space="306"/>
            <w:col w:w="1158" w:space="489"/>
            <w:col w:w="1158" w:space="486"/>
            <w:col w:w="1158" w:space="487"/>
            <w:col w:w="1394" w:space="252"/>
            <w:col w:w="1394" w:space="250"/>
            <w:col w:w="2977"/>
          </w:cols>
        </w:sectPr>
      </w:pPr>
      <w:r>
        <w:br w:type="column"/>
      </w:r>
      <w:r>
        <w:rPr>
          <w:rFonts w:ascii="Tahoma" w:eastAsia="Tahoma" w:hAnsi="Tahoma" w:cs="Tahoma"/>
          <w:sz w:val="22"/>
          <w:szCs w:val="22"/>
        </w:rPr>
        <w:t>Completely tested, (overall less</w:t>
      </w:r>
      <w:r>
        <w:rPr>
          <w:rFonts w:ascii="Tahoma" w:eastAsia="Tahoma" w:hAnsi="Tahoma" w:cs="Tahoma"/>
          <w:sz w:val="22"/>
          <w:szCs w:val="22"/>
        </w:rPr>
        <w:t xml:space="preserve"> than 100% tested).</w:t>
      </w:r>
    </w:p>
    <w:p w14:paraId="64E56644" w14:textId="77777777" w:rsidR="004B321C" w:rsidRDefault="00317DB3">
      <w:pPr>
        <w:spacing w:before="10"/>
        <w:ind w:left="213" w:right="-40"/>
        <w:rPr>
          <w:rFonts w:ascii="Tahoma" w:eastAsia="Tahoma" w:hAnsi="Tahoma" w:cs="Tahoma"/>
          <w:sz w:val="22"/>
          <w:szCs w:val="22"/>
        </w:rPr>
      </w:pPr>
      <w:r>
        <w:rPr>
          <w:rFonts w:ascii="Tahoma" w:eastAsia="Tahoma" w:hAnsi="Tahoma" w:cs="Tahoma"/>
          <w:b/>
          <w:sz w:val="22"/>
          <w:szCs w:val="22"/>
        </w:rPr>
        <w:t>Video Recorded Presentatio n</w:t>
      </w:r>
    </w:p>
    <w:p w14:paraId="4F912534" w14:textId="77777777" w:rsidR="004B321C" w:rsidRDefault="00317DB3">
      <w:pPr>
        <w:ind w:left="213"/>
        <w:rPr>
          <w:rFonts w:ascii="Tahoma" w:eastAsia="Tahoma" w:hAnsi="Tahoma" w:cs="Tahoma"/>
          <w:sz w:val="22"/>
          <w:szCs w:val="22"/>
        </w:rPr>
      </w:pPr>
      <w:r>
        <w:rPr>
          <w:rFonts w:ascii="Tahoma" w:eastAsia="Tahoma" w:hAnsi="Tahoma" w:cs="Tahoma"/>
          <w:b/>
          <w:sz w:val="22"/>
          <w:szCs w:val="22"/>
        </w:rPr>
        <w:t>(20%)</w:t>
      </w:r>
    </w:p>
    <w:p w14:paraId="0E4D2851" w14:textId="77777777" w:rsidR="004B321C" w:rsidRDefault="00317DB3">
      <w:pPr>
        <w:spacing w:before="10"/>
        <w:rPr>
          <w:rFonts w:ascii="Tahoma" w:eastAsia="Tahoma" w:hAnsi="Tahoma" w:cs="Tahoma"/>
          <w:sz w:val="22"/>
          <w:szCs w:val="22"/>
        </w:rPr>
      </w:pPr>
      <w:r>
        <w:br w:type="column"/>
      </w:r>
      <w:r>
        <w:rPr>
          <w:rFonts w:ascii="Tahoma" w:eastAsia="Tahoma" w:hAnsi="Tahoma" w:cs="Tahoma"/>
          <w:sz w:val="22"/>
          <w:szCs w:val="22"/>
        </w:rPr>
        <w:t>Absent                                                                                                            0.0</w:t>
      </w:r>
    </w:p>
    <w:p w14:paraId="41105888" w14:textId="77777777" w:rsidR="004B321C" w:rsidRDefault="00317DB3">
      <w:pPr>
        <w:spacing w:before="1"/>
        <w:rPr>
          <w:rFonts w:ascii="Tahoma" w:eastAsia="Tahoma" w:hAnsi="Tahoma" w:cs="Tahoma"/>
          <w:sz w:val="22"/>
          <w:szCs w:val="22"/>
        </w:rPr>
      </w:pPr>
      <w:r>
        <w:rPr>
          <w:rFonts w:ascii="Tahoma" w:eastAsia="Tahoma" w:hAnsi="Tahoma" w:cs="Tahoma"/>
          <w:sz w:val="22"/>
          <w:szCs w:val="22"/>
        </w:rPr>
        <w:t xml:space="preserve">Inadequate (barely able to explain the work done)                                 </w:t>
      </w:r>
      <w:r>
        <w:rPr>
          <w:rFonts w:ascii="Tahoma" w:eastAsia="Tahoma" w:hAnsi="Tahoma" w:cs="Tahoma"/>
          <w:sz w:val="22"/>
          <w:szCs w:val="22"/>
        </w:rPr>
        <w:t xml:space="preserve">              5.0</w:t>
      </w:r>
    </w:p>
    <w:p w14:paraId="2B214096" w14:textId="77777777" w:rsidR="004B321C" w:rsidRDefault="00317DB3">
      <w:pPr>
        <w:spacing w:line="260" w:lineRule="exact"/>
        <w:rPr>
          <w:rFonts w:ascii="Tahoma" w:eastAsia="Tahoma" w:hAnsi="Tahoma" w:cs="Tahoma"/>
          <w:sz w:val="22"/>
          <w:szCs w:val="22"/>
        </w:rPr>
      </w:pPr>
      <w:r>
        <w:rPr>
          <w:rFonts w:ascii="Tahoma" w:eastAsia="Tahoma" w:hAnsi="Tahoma" w:cs="Tahoma"/>
          <w:position w:val="-1"/>
          <w:sz w:val="22"/>
          <w:szCs w:val="22"/>
        </w:rPr>
        <w:t>Good (good explanation of the work done)                                                         10.0</w:t>
      </w:r>
    </w:p>
    <w:p w14:paraId="35B7728A" w14:textId="77777777" w:rsidR="004B321C" w:rsidRDefault="00317DB3">
      <w:pPr>
        <w:spacing w:before="1"/>
        <w:rPr>
          <w:rFonts w:ascii="Tahoma" w:eastAsia="Tahoma" w:hAnsi="Tahoma" w:cs="Tahoma"/>
          <w:sz w:val="22"/>
          <w:szCs w:val="22"/>
        </w:rPr>
      </w:pPr>
      <w:r>
        <w:rPr>
          <w:rFonts w:ascii="Tahoma" w:eastAsia="Tahoma" w:hAnsi="Tahoma" w:cs="Tahoma"/>
          <w:sz w:val="22"/>
          <w:szCs w:val="22"/>
        </w:rPr>
        <w:t>Very Good (very good explanation of the work done)                                           15.0</w:t>
      </w:r>
    </w:p>
    <w:p w14:paraId="59B1ECE0" w14:textId="77777777" w:rsidR="004B321C" w:rsidRDefault="00317DB3">
      <w:pPr>
        <w:spacing w:before="1"/>
        <w:rPr>
          <w:rFonts w:ascii="Tahoma" w:eastAsia="Tahoma" w:hAnsi="Tahoma" w:cs="Tahoma"/>
          <w:sz w:val="22"/>
          <w:szCs w:val="22"/>
        </w:rPr>
        <w:sectPr w:rsidR="004B321C">
          <w:type w:val="continuous"/>
          <w:pgSz w:w="16840" w:h="11920" w:orient="landscape"/>
          <w:pgMar w:top="960" w:right="1320" w:bottom="280" w:left="1340" w:header="720" w:footer="720" w:gutter="0"/>
          <w:cols w:num="2" w:space="720" w:equalWidth="0">
            <w:col w:w="1486" w:space="318"/>
            <w:col w:w="12376"/>
          </w:cols>
        </w:sectPr>
      </w:pPr>
      <w:r>
        <w:rPr>
          <w:rFonts w:ascii="Tahoma" w:eastAsia="Tahoma" w:hAnsi="Tahoma" w:cs="Tahoma"/>
          <w:sz w:val="22"/>
          <w:szCs w:val="22"/>
        </w:rPr>
        <w:t>Excellent (</w:t>
      </w:r>
      <w:r>
        <w:rPr>
          <w:rFonts w:ascii="Tahoma" w:eastAsia="Tahoma" w:hAnsi="Tahoma" w:cs="Tahoma"/>
          <w:sz w:val="22"/>
          <w:szCs w:val="22"/>
        </w:rPr>
        <w:t>excellent explanation of the work done)                                               20.0</w:t>
      </w:r>
    </w:p>
    <w:p w14:paraId="19D937ED" w14:textId="77777777" w:rsidR="004B321C" w:rsidRDefault="004B321C">
      <w:pPr>
        <w:spacing w:line="200" w:lineRule="exact"/>
      </w:pPr>
    </w:p>
    <w:p w14:paraId="3D433DD0" w14:textId="77777777" w:rsidR="004B321C" w:rsidRDefault="004B321C">
      <w:pPr>
        <w:spacing w:before="11" w:line="240" w:lineRule="exact"/>
        <w:rPr>
          <w:sz w:val="24"/>
          <w:szCs w:val="24"/>
        </w:rPr>
      </w:pPr>
    </w:p>
    <w:p w14:paraId="57A72FAD" w14:textId="77777777" w:rsidR="004B321C" w:rsidRDefault="00317DB3">
      <w:pPr>
        <w:spacing w:before="24"/>
        <w:ind w:left="100"/>
        <w:rPr>
          <w:rFonts w:ascii="Georgia" w:eastAsia="Georgia" w:hAnsi="Georgia" w:cs="Georgia"/>
          <w:sz w:val="32"/>
          <w:szCs w:val="32"/>
        </w:rPr>
      </w:pPr>
      <w:r>
        <w:rPr>
          <w:rFonts w:ascii="Georgia" w:eastAsia="Georgia" w:hAnsi="Georgia" w:cs="Georgia"/>
          <w:b/>
          <w:color w:val="4471C4"/>
          <w:w w:val="99"/>
          <w:sz w:val="32"/>
          <w:szCs w:val="32"/>
        </w:rPr>
        <w:t>Section</w:t>
      </w:r>
      <w:r>
        <w:rPr>
          <w:rFonts w:ascii="Georgia" w:eastAsia="Georgia" w:hAnsi="Georgia" w:cs="Georgia"/>
          <w:b/>
          <w:color w:val="4471C4"/>
          <w:sz w:val="32"/>
          <w:szCs w:val="32"/>
        </w:rPr>
        <w:t xml:space="preserve"> </w:t>
      </w:r>
      <w:r>
        <w:rPr>
          <w:rFonts w:ascii="Georgia" w:eastAsia="Georgia" w:hAnsi="Georgia" w:cs="Georgia"/>
          <w:b/>
          <w:color w:val="4471C4"/>
          <w:w w:val="99"/>
          <w:sz w:val="32"/>
          <w:szCs w:val="32"/>
        </w:rPr>
        <w:t>5:</w:t>
      </w:r>
      <w:r>
        <w:rPr>
          <w:rFonts w:ascii="Georgia" w:eastAsia="Georgia" w:hAnsi="Georgia" w:cs="Georgia"/>
          <w:b/>
          <w:color w:val="4471C4"/>
          <w:sz w:val="32"/>
          <w:szCs w:val="32"/>
        </w:rPr>
        <w:t xml:space="preserve">       </w:t>
      </w:r>
      <w:r>
        <w:rPr>
          <w:rFonts w:ascii="Georgia" w:eastAsia="Georgia" w:hAnsi="Georgia" w:cs="Georgia"/>
          <w:b/>
          <w:color w:val="4471C4"/>
          <w:w w:val="99"/>
          <w:sz w:val="32"/>
          <w:szCs w:val="32"/>
        </w:rPr>
        <w:t>Feedback</w:t>
      </w:r>
      <w:r>
        <w:rPr>
          <w:rFonts w:ascii="Georgia" w:eastAsia="Georgia" w:hAnsi="Georgia" w:cs="Georgia"/>
          <w:b/>
          <w:color w:val="4471C4"/>
          <w:sz w:val="32"/>
          <w:szCs w:val="32"/>
        </w:rPr>
        <w:t xml:space="preserve"> </w:t>
      </w:r>
      <w:r>
        <w:rPr>
          <w:rFonts w:ascii="Georgia" w:eastAsia="Georgia" w:hAnsi="Georgia" w:cs="Georgia"/>
          <w:b/>
          <w:color w:val="4471C4"/>
          <w:w w:val="99"/>
          <w:sz w:val="32"/>
          <w:szCs w:val="32"/>
        </w:rPr>
        <w:t>mechanisms</w:t>
      </w:r>
    </w:p>
    <w:p w14:paraId="43DCD4E4" w14:textId="77777777" w:rsidR="004B321C" w:rsidRDefault="004B321C">
      <w:pPr>
        <w:spacing w:before="11" w:line="240" w:lineRule="exact"/>
        <w:rPr>
          <w:sz w:val="24"/>
          <w:szCs w:val="24"/>
        </w:rPr>
      </w:pPr>
    </w:p>
    <w:p w14:paraId="09E00EE4" w14:textId="77777777" w:rsidR="004B321C" w:rsidRDefault="00317DB3">
      <w:pPr>
        <w:ind w:left="100" w:right="829"/>
        <w:rPr>
          <w:rFonts w:ascii="Tahoma" w:eastAsia="Tahoma" w:hAnsi="Tahoma" w:cs="Tahoma"/>
          <w:sz w:val="24"/>
          <w:szCs w:val="24"/>
        </w:rPr>
        <w:sectPr w:rsidR="004B321C">
          <w:footerReference w:type="default" r:id="rId30"/>
          <w:pgSz w:w="16840" w:h="11920" w:orient="landscape"/>
          <w:pgMar w:top="960" w:right="1320" w:bottom="280" w:left="1340" w:header="746" w:footer="1001" w:gutter="0"/>
          <w:cols w:space="720"/>
        </w:sectPr>
      </w:pPr>
      <w:r>
        <w:rPr>
          <w:rFonts w:ascii="Tahoma" w:eastAsia="Tahoma" w:hAnsi="Tahoma" w:cs="Tahoma"/>
          <w:sz w:val="24"/>
          <w:szCs w:val="24"/>
        </w:rPr>
        <w:t>Verbal feedback during the feedback session + as appropriate written feedback uploaded to Blackboard. Formative feedback provided in Part-I will be useful to complete Part-II of the assignment.</w:t>
      </w:r>
    </w:p>
    <w:p w14:paraId="73A7EF0E" w14:textId="77777777" w:rsidR="004B321C" w:rsidRDefault="004B321C">
      <w:pPr>
        <w:spacing w:line="200" w:lineRule="exact"/>
      </w:pPr>
    </w:p>
    <w:p w14:paraId="0C8AEF10" w14:textId="77777777" w:rsidR="004B321C" w:rsidRDefault="004B321C">
      <w:pPr>
        <w:spacing w:line="200" w:lineRule="exact"/>
      </w:pPr>
    </w:p>
    <w:p w14:paraId="4901FFC5" w14:textId="77777777" w:rsidR="004B321C" w:rsidRDefault="004B321C">
      <w:pPr>
        <w:spacing w:line="200" w:lineRule="exact"/>
      </w:pPr>
    </w:p>
    <w:p w14:paraId="6CBE02ED" w14:textId="77777777" w:rsidR="004B321C" w:rsidRDefault="004B321C">
      <w:pPr>
        <w:spacing w:line="200" w:lineRule="exact"/>
      </w:pPr>
    </w:p>
    <w:p w14:paraId="5083408C" w14:textId="77777777" w:rsidR="004B321C" w:rsidRDefault="004B321C">
      <w:pPr>
        <w:spacing w:before="15" w:line="240" w:lineRule="exact"/>
        <w:rPr>
          <w:sz w:val="24"/>
          <w:szCs w:val="24"/>
        </w:rPr>
      </w:pPr>
    </w:p>
    <w:p w14:paraId="56501DD7" w14:textId="77777777" w:rsidR="004B321C" w:rsidRDefault="00317DB3">
      <w:pPr>
        <w:spacing w:before="24" w:line="340" w:lineRule="exact"/>
        <w:ind w:left="140"/>
        <w:rPr>
          <w:rFonts w:ascii="Georgia" w:eastAsia="Georgia" w:hAnsi="Georgia" w:cs="Georgia"/>
          <w:sz w:val="32"/>
          <w:szCs w:val="32"/>
        </w:rPr>
      </w:pPr>
      <w:r>
        <w:rPr>
          <w:rFonts w:ascii="Georgia" w:eastAsia="Georgia" w:hAnsi="Georgia" w:cs="Georgia"/>
          <w:b/>
          <w:color w:val="4471C4"/>
          <w:w w:val="99"/>
          <w:position w:val="-1"/>
          <w:sz w:val="32"/>
          <w:szCs w:val="32"/>
        </w:rPr>
        <w:t>Appendix</w:t>
      </w:r>
      <w:r>
        <w:rPr>
          <w:rFonts w:ascii="Georgia" w:eastAsia="Georgia" w:hAnsi="Georgia" w:cs="Georgia"/>
          <w:b/>
          <w:color w:val="4471C4"/>
          <w:position w:val="-1"/>
          <w:sz w:val="32"/>
          <w:szCs w:val="32"/>
        </w:rPr>
        <w:t xml:space="preserve"> </w:t>
      </w:r>
      <w:r>
        <w:rPr>
          <w:rFonts w:ascii="Georgia" w:eastAsia="Georgia" w:hAnsi="Georgia" w:cs="Georgia"/>
          <w:b/>
          <w:color w:val="4471C4"/>
          <w:w w:val="99"/>
          <w:position w:val="-1"/>
          <w:sz w:val="32"/>
          <w:szCs w:val="32"/>
        </w:rPr>
        <w:t>A</w:t>
      </w:r>
      <w:r>
        <w:rPr>
          <w:rFonts w:ascii="Georgia" w:eastAsia="Georgia" w:hAnsi="Georgia" w:cs="Georgia"/>
          <w:b/>
          <w:color w:val="4471C4"/>
          <w:position w:val="-1"/>
          <w:sz w:val="32"/>
          <w:szCs w:val="32"/>
        </w:rPr>
        <w:t xml:space="preserve"> </w:t>
      </w:r>
      <w:r>
        <w:rPr>
          <w:rFonts w:ascii="Georgia" w:eastAsia="Georgia" w:hAnsi="Georgia" w:cs="Georgia"/>
          <w:b/>
          <w:color w:val="4471C4"/>
          <w:w w:val="99"/>
          <w:position w:val="-1"/>
          <w:sz w:val="32"/>
          <w:szCs w:val="32"/>
        </w:rPr>
        <w:t>Test</w:t>
      </w:r>
      <w:r>
        <w:rPr>
          <w:rFonts w:ascii="Georgia" w:eastAsia="Georgia" w:hAnsi="Georgia" w:cs="Georgia"/>
          <w:b/>
          <w:color w:val="4471C4"/>
          <w:position w:val="-1"/>
          <w:sz w:val="32"/>
          <w:szCs w:val="32"/>
        </w:rPr>
        <w:t xml:space="preserve"> </w:t>
      </w:r>
      <w:r>
        <w:rPr>
          <w:rFonts w:ascii="Georgia" w:eastAsia="Georgia" w:hAnsi="Georgia" w:cs="Georgia"/>
          <w:b/>
          <w:color w:val="4471C4"/>
          <w:w w:val="99"/>
          <w:position w:val="-1"/>
          <w:sz w:val="32"/>
          <w:szCs w:val="32"/>
        </w:rPr>
        <w:t>Plan</w:t>
      </w:r>
    </w:p>
    <w:p w14:paraId="5A9598EC" w14:textId="77777777" w:rsidR="004B321C" w:rsidRDefault="004B321C">
      <w:pPr>
        <w:spacing w:before="4" w:line="100" w:lineRule="exact"/>
        <w:rPr>
          <w:sz w:val="11"/>
          <w:szCs w:val="11"/>
        </w:rPr>
      </w:pPr>
    </w:p>
    <w:p w14:paraId="38186B14" w14:textId="77777777" w:rsidR="004B321C" w:rsidRDefault="004B321C">
      <w:pPr>
        <w:spacing w:line="200" w:lineRule="exact"/>
      </w:pPr>
    </w:p>
    <w:p w14:paraId="1BD0B3D6" w14:textId="77777777" w:rsidR="004B321C" w:rsidRDefault="004B321C">
      <w:pPr>
        <w:spacing w:line="200" w:lineRule="exact"/>
        <w:sectPr w:rsidR="004B321C">
          <w:headerReference w:type="default" r:id="rId31"/>
          <w:footerReference w:type="default" r:id="rId32"/>
          <w:pgSz w:w="11920" w:h="16840"/>
          <w:pgMar w:top="780" w:right="1300" w:bottom="280" w:left="1300" w:header="581" w:footer="1001" w:gutter="0"/>
          <w:pgNumType w:start="16"/>
          <w:cols w:space="720"/>
        </w:sectPr>
      </w:pPr>
    </w:p>
    <w:p w14:paraId="308FDCDA" w14:textId="77777777" w:rsidR="004B321C" w:rsidRDefault="00317DB3">
      <w:pPr>
        <w:spacing w:before="32"/>
        <w:ind w:left="253" w:right="-58"/>
        <w:rPr>
          <w:sz w:val="22"/>
          <w:szCs w:val="22"/>
        </w:rPr>
      </w:pPr>
      <w:r>
        <w:rPr>
          <w:sz w:val="22"/>
          <w:szCs w:val="22"/>
        </w:rPr>
        <w:t>Test case            State of the</w:t>
      </w:r>
    </w:p>
    <w:p w14:paraId="1A18754F" w14:textId="77777777" w:rsidR="004B321C" w:rsidRDefault="00317DB3">
      <w:pPr>
        <w:spacing w:line="240" w:lineRule="exact"/>
        <w:ind w:left="1744"/>
        <w:rPr>
          <w:sz w:val="22"/>
          <w:szCs w:val="22"/>
        </w:rPr>
      </w:pPr>
      <w:r>
        <w:rPr>
          <w:position w:val="-1"/>
          <w:sz w:val="22"/>
          <w:szCs w:val="22"/>
        </w:rPr>
        <w:t>System</w:t>
      </w:r>
    </w:p>
    <w:p w14:paraId="37591092" w14:textId="77777777" w:rsidR="004B321C" w:rsidRDefault="00317DB3">
      <w:pPr>
        <w:spacing w:before="36" w:line="240" w:lineRule="exact"/>
        <w:ind w:left="5531" w:right="242" w:hanging="5531"/>
        <w:rPr>
          <w:sz w:val="22"/>
          <w:szCs w:val="22"/>
        </w:rPr>
        <w:sectPr w:rsidR="004B321C">
          <w:type w:val="continuous"/>
          <w:pgSz w:w="11920" w:h="16840"/>
          <w:pgMar w:top="960" w:right="1300" w:bottom="280" w:left="1300" w:header="720" w:footer="720" w:gutter="0"/>
          <w:cols w:num="2" w:space="720" w:equalWidth="0">
            <w:col w:w="2749" w:space="378"/>
            <w:col w:w="6193"/>
          </w:cols>
        </w:sectPr>
      </w:pPr>
      <w:r>
        <w:br w:type="column"/>
      </w:r>
      <w:r>
        <w:rPr>
          <w:sz w:val="22"/>
          <w:szCs w:val="22"/>
        </w:rPr>
        <w:t>Input                                Output                                                 Mar ks</w:t>
      </w:r>
    </w:p>
    <w:p w14:paraId="6EDD85B5" w14:textId="77777777" w:rsidR="004B321C" w:rsidRDefault="00317DB3">
      <w:pPr>
        <w:spacing w:before="8"/>
        <w:ind w:left="253"/>
        <w:rPr>
          <w:sz w:val="22"/>
          <w:szCs w:val="22"/>
        </w:rPr>
      </w:pPr>
      <w:r>
        <w:rPr>
          <w:sz w:val="22"/>
          <w:szCs w:val="22"/>
        </w:rPr>
        <w:t>1.</w:t>
      </w:r>
    </w:p>
    <w:p w14:paraId="435F5455" w14:textId="77777777" w:rsidR="004B321C" w:rsidRDefault="00317DB3">
      <w:pPr>
        <w:spacing w:before="1" w:line="240" w:lineRule="exact"/>
        <w:ind w:left="253" w:right="-38"/>
        <w:rPr>
          <w:sz w:val="22"/>
          <w:szCs w:val="22"/>
        </w:rPr>
      </w:pPr>
      <w:r>
        <w:rPr>
          <w:sz w:val="22"/>
          <w:szCs w:val="22"/>
        </w:rPr>
        <w:t xml:space="preserve">Add </w:t>
      </w:r>
      <w:r>
        <w:rPr>
          <w:sz w:val="22"/>
          <w:szCs w:val="22"/>
        </w:rPr>
        <w:t>a new team,</w:t>
      </w:r>
    </w:p>
    <w:p w14:paraId="3B332A27" w14:textId="77777777" w:rsidR="004B321C" w:rsidRDefault="004B321C">
      <w:pPr>
        <w:spacing w:before="20" w:line="240" w:lineRule="exact"/>
        <w:rPr>
          <w:sz w:val="24"/>
          <w:szCs w:val="24"/>
        </w:rPr>
      </w:pPr>
    </w:p>
    <w:p w14:paraId="34E4FBE0" w14:textId="77777777" w:rsidR="004B321C" w:rsidRDefault="00317DB3">
      <w:pPr>
        <w:ind w:left="253"/>
        <w:rPr>
          <w:sz w:val="22"/>
          <w:szCs w:val="22"/>
        </w:rPr>
      </w:pPr>
      <w:r>
        <w:rPr>
          <w:sz w:val="22"/>
          <w:szCs w:val="22"/>
        </w:rPr>
        <w:t>2.</w:t>
      </w:r>
    </w:p>
    <w:p w14:paraId="4F9F94D2" w14:textId="77777777" w:rsidR="004B321C" w:rsidRDefault="00317DB3">
      <w:pPr>
        <w:spacing w:line="240" w:lineRule="exact"/>
        <w:ind w:left="253" w:right="-38"/>
        <w:rPr>
          <w:sz w:val="22"/>
          <w:szCs w:val="22"/>
        </w:rPr>
      </w:pPr>
      <w:r>
        <w:rPr>
          <w:sz w:val="22"/>
          <w:szCs w:val="22"/>
        </w:rPr>
        <w:t>Add a new player to a</w:t>
      </w:r>
    </w:p>
    <w:p w14:paraId="381D0AF7" w14:textId="77777777" w:rsidR="004B321C" w:rsidRDefault="00317DB3">
      <w:pPr>
        <w:spacing w:line="240" w:lineRule="exact"/>
        <w:ind w:left="253"/>
        <w:rPr>
          <w:sz w:val="22"/>
          <w:szCs w:val="22"/>
        </w:rPr>
      </w:pPr>
      <w:r>
        <w:rPr>
          <w:sz w:val="22"/>
          <w:szCs w:val="22"/>
        </w:rPr>
        <w:t>team</w:t>
      </w:r>
    </w:p>
    <w:p w14:paraId="4D3A74EE" w14:textId="77777777" w:rsidR="004B321C" w:rsidRDefault="00317DB3">
      <w:pPr>
        <w:spacing w:before="8"/>
        <w:ind w:right="-38"/>
        <w:rPr>
          <w:sz w:val="22"/>
          <w:szCs w:val="22"/>
        </w:rPr>
      </w:pPr>
      <w:r>
        <w:br w:type="column"/>
      </w:r>
      <w:r>
        <w:rPr>
          <w:sz w:val="22"/>
          <w:szCs w:val="22"/>
        </w:rPr>
        <w:t>The required test data are in the system</w:t>
      </w:r>
    </w:p>
    <w:p w14:paraId="56A4A813" w14:textId="77777777" w:rsidR="004B321C" w:rsidRDefault="004B321C">
      <w:pPr>
        <w:spacing w:before="7" w:line="260" w:lineRule="exact"/>
        <w:rPr>
          <w:sz w:val="26"/>
          <w:szCs w:val="26"/>
        </w:rPr>
      </w:pPr>
    </w:p>
    <w:p w14:paraId="05D0C409" w14:textId="77777777" w:rsidR="004B321C" w:rsidRDefault="00317DB3">
      <w:pPr>
        <w:spacing w:line="240" w:lineRule="exact"/>
        <w:ind w:right="398"/>
        <w:rPr>
          <w:sz w:val="22"/>
          <w:szCs w:val="22"/>
        </w:rPr>
      </w:pPr>
      <w:r>
        <w:rPr>
          <w:sz w:val="22"/>
          <w:szCs w:val="22"/>
        </w:rPr>
        <w:t>Same as above</w:t>
      </w:r>
    </w:p>
    <w:p w14:paraId="34FD4CA9" w14:textId="77777777" w:rsidR="004B321C" w:rsidRDefault="00317DB3">
      <w:pPr>
        <w:spacing w:before="8" w:line="242" w:lineRule="auto"/>
        <w:ind w:right="110"/>
        <w:rPr>
          <w:sz w:val="22"/>
          <w:szCs w:val="22"/>
        </w:rPr>
      </w:pPr>
      <w:r>
        <w:br w:type="column"/>
      </w:r>
      <w:r>
        <w:rPr>
          <w:sz w:val="22"/>
          <w:szCs w:val="22"/>
        </w:rPr>
        <w:t>Enter a new team name, (e.g. team “abc”)  and click the add team button Enter a player name,</w:t>
      </w:r>
    </w:p>
    <w:p w14:paraId="7472BC7E" w14:textId="77777777" w:rsidR="004B321C" w:rsidRDefault="00317DB3">
      <w:pPr>
        <w:spacing w:line="240" w:lineRule="exact"/>
        <w:ind w:right="-53"/>
        <w:rPr>
          <w:sz w:val="22"/>
          <w:szCs w:val="22"/>
        </w:rPr>
      </w:pPr>
      <w:r>
        <w:rPr>
          <w:sz w:val="22"/>
          <w:szCs w:val="22"/>
        </w:rPr>
        <w:t>(may need to enter the</w:t>
      </w:r>
    </w:p>
    <w:p w14:paraId="70B62A74" w14:textId="77777777" w:rsidR="004B321C" w:rsidRDefault="00317DB3">
      <w:pPr>
        <w:spacing w:before="2"/>
        <w:rPr>
          <w:sz w:val="22"/>
          <w:szCs w:val="22"/>
        </w:rPr>
      </w:pPr>
      <w:r>
        <w:rPr>
          <w:sz w:val="22"/>
          <w:szCs w:val="22"/>
        </w:rPr>
        <w:t>return key)</w:t>
      </w:r>
    </w:p>
    <w:p w14:paraId="17878793" w14:textId="77777777" w:rsidR="004B321C" w:rsidRDefault="00317DB3">
      <w:pPr>
        <w:spacing w:before="3" w:line="240" w:lineRule="exact"/>
        <w:ind w:right="377"/>
        <w:rPr>
          <w:sz w:val="22"/>
          <w:szCs w:val="22"/>
        </w:rPr>
      </w:pPr>
      <w:r>
        <w:rPr>
          <w:sz w:val="22"/>
          <w:szCs w:val="22"/>
        </w:rPr>
        <w:t>Select an existing team,</w:t>
      </w:r>
    </w:p>
    <w:p w14:paraId="4568C760" w14:textId="77777777" w:rsidR="004B321C" w:rsidRDefault="00317DB3">
      <w:pPr>
        <w:spacing w:before="2" w:line="240" w:lineRule="exact"/>
        <w:ind w:right="416"/>
        <w:rPr>
          <w:sz w:val="22"/>
          <w:szCs w:val="22"/>
        </w:rPr>
      </w:pPr>
      <w:r>
        <w:rPr>
          <w:sz w:val="22"/>
          <w:szCs w:val="22"/>
        </w:rPr>
        <w:t>Click the register player button</w:t>
      </w:r>
    </w:p>
    <w:p w14:paraId="5FB597D2" w14:textId="77777777" w:rsidR="004B321C" w:rsidRDefault="00317DB3">
      <w:pPr>
        <w:spacing w:before="12" w:line="240" w:lineRule="exact"/>
        <w:ind w:right="437"/>
        <w:rPr>
          <w:sz w:val="22"/>
          <w:szCs w:val="22"/>
        </w:rPr>
      </w:pPr>
      <w:r>
        <w:br w:type="column"/>
      </w:r>
      <w:r>
        <w:rPr>
          <w:sz w:val="22"/>
          <w:szCs w:val="22"/>
        </w:rPr>
        <w:t>No error and a confirmation               /2 message</w:t>
      </w:r>
    </w:p>
    <w:p w14:paraId="548E4D59" w14:textId="77777777" w:rsidR="004B321C" w:rsidRDefault="004B321C">
      <w:pPr>
        <w:spacing w:before="8" w:line="100" w:lineRule="exact"/>
        <w:rPr>
          <w:sz w:val="11"/>
          <w:szCs w:val="11"/>
        </w:rPr>
      </w:pPr>
    </w:p>
    <w:p w14:paraId="723A250C" w14:textId="77777777" w:rsidR="004B321C" w:rsidRDefault="004B321C">
      <w:pPr>
        <w:spacing w:line="200" w:lineRule="exact"/>
      </w:pPr>
    </w:p>
    <w:p w14:paraId="3BAC35C5" w14:textId="77777777" w:rsidR="004B321C" w:rsidRDefault="004B321C">
      <w:pPr>
        <w:spacing w:line="200" w:lineRule="exact"/>
      </w:pPr>
    </w:p>
    <w:p w14:paraId="58979C82" w14:textId="77777777" w:rsidR="004B321C" w:rsidRDefault="00317DB3">
      <w:pPr>
        <w:spacing w:line="240" w:lineRule="exact"/>
        <w:ind w:right="437"/>
        <w:rPr>
          <w:sz w:val="22"/>
          <w:szCs w:val="22"/>
        </w:rPr>
      </w:pPr>
      <w:r>
        <w:rPr>
          <w:sz w:val="22"/>
          <w:szCs w:val="22"/>
        </w:rPr>
        <w:t>The select team drop down box          /2 should have all the pre-entered</w:t>
      </w:r>
    </w:p>
    <w:p w14:paraId="4B5C0E2D" w14:textId="77777777" w:rsidR="004B321C" w:rsidRDefault="00317DB3">
      <w:pPr>
        <w:spacing w:before="3" w:line="240" w:lineRule="exact"/>
        <w:ind w:right="892"/>
        <w:rPr>
          <w:sz w:val="22"/>
          <w:szCs w:val="22"/>
        </w:rPr>
      </w:pPr>
      <w:r>
        <w:rPr>
          <w:sz w:val="22"/>
          <w:szCs w:val="22"/>
        </w:rPr>
        <w:t>team names + plus the team added test case 1.</w:t>
      </w:r>
    </w:p>
    <w:p w14:paraId="2598C438" w14:textId="77777777" w:rsidR="004B321C" w:rsidRDefault="004B321C">
      <w:pPr>
        <w:spacing w:before="3" w:line="100" w:lineRule="exact"/>
        <w:rPr>
          <w:sz w:val="10"/>
          <w:szCs w:val="10"/>
        </w:rPr>
      </w:pPr>
    </w:p>
    <w:p w14:paraId="70AC5316" w14:textId="77777777" w:rsidR="004B321C" w:rsidRDefault="004B321C">
      <w:pPr>
        <w:spacing w:line="200" w:lineRule="exact"/>
      </w:pPr>
    </w:p>
    <w:p w14:paraId="1DFC5C6B" w14:textId="77777777" w:rsidR="004B321C" w:rsidRDefault="004B321C">
      <w:pPr>
        <w:spacing w:line="200" w:lineRule="exact"/>
      </w:pPr>
    </w:p>
    <w:p w14:paraId="75723E39" w14:textId="77777777" w:rsidR="004B321C" w:rsidRDefault="00317DB3">
      <w:pPr>
        <w:spacing w:line="240" w:lineRule="exact"/>
        <w:rPr>
          <w:sz w:val="22"/>
          <w:szCs w:val="22"/>
        </w:rPr>
        <w:sectPr w:rsidR="004B321C">
          <w:type w:val="continuous"/>
          <w:pgSz w:w="11920" w:h="16840"/>
          <w:pgMar w:top="960" w:right="1300" w:bottom="280" w:left="1300" w:header="720" w:footer="720" w:gutter="0"/>
          <w:cols w:num="4" w:space="720" w:equalWidth="0">
            <w:col w:w="1210" w:space="534"/>
            <w:col w:w="1163" w:space="220"/>
            <w:col w:w="1970" w:space="246"/>
            <w:col w:w="3977"/>
          </w:cols>
        </w:sectPr>
      </w:pPr>
      <w:r>
        <w:rPr>
          <w:noProof/>
        </w:rPr>
      </w:r>
      <w:r w:rsidR="00317DB3">
        <w:rPr>
          <w:noProof/>
        </w:rPr>
        <w:pict w14:anchorId="1664CBA8">
          <v:shape id="_x0000_s1148" type="#_x0000_t75" alt="" style="position:absolute;margin-left:332.05pt;margin-top:51.15pt;width:144.45pt;height:129.7pt;z-index:-1463;mso-wrap-edited:f;mso-width-percent:0;mso-height-percent:0;mso-position-horizontal-relative:page;mso-width-percent:0;mso-height-percent:0">
            <v:imagedata r:id="rId33" o:title=""/>
            <w10:wrap anchorx="page"/>
          </v:shape>
        </w:pict>
      </w:r>
      <w:r>
        <w:rPr>
          <w:position w:val="-1"/>
          <w:sz w:val="22"/>
          <w:szCs w:val="22"/>
        </w:rPr>
        <w:t>No error</w:t>
      </w:r>
    </w:p>
    <w:p w14:paraId="3ACA0A3E" w14:textId="77777777" w:rsidR="004B321C" w:rsidRDefault="004B321C">
      <w:pPr>
        <w:spacing w:before="8" w:line="220" w:lineRule="exact"/>
        <w:rPr>
          <w:sz w:val="22"/>
          <w:szCs w:val="22"/>
        </w:rPr>
        <w:sectPr w:rsidR="004B321C">
          <w:type w:val="continuous"/>
          <w:pgSz w:w="11920" w:h="16840"/>
          <w:pgMar w:top="960" w:right="1300" w:bottom="280" w:left="1300" w:header="720" w:footer="720" w:gutter="0"/>
          <w:cols w:space="720"/>
        </w:sectPr>
      </w:pPr>
    </w:p>
    <w:p w14:paraId="73F7B7F9" w14:textId="77777777" w:rsidR="004B321C" w:rsidRDefault="00317DB3">
      <w:pPr>
        <w:spacing w:before="32"/>
        <w:ind w:left="253" w:right="427"/>
        <w:rPr>
          <w:sz w:val="22"/>
          <w:szCs w:val="22"/>
        </w:rPr>
      </w:pPr>
      <w:r>
        <w:rPr>
          <w:sz w:val="22"/>
          <w:szCs w:val="22"/>
        </w:rPr>
        <w:t>3. Generate fixtures</w:t>
      </w:r>
    </w:p>
    <w:p w14:paraId="0159C84B" w14:textId="77777777" w:rsidR="004B321C" w:rsidRDefault="004B321C">
      <w:pPr>
        <w:spacing w:line="200" w:lineRule="exact"/>
      </w:pPr>
    </w:p>
    <w:p w14:paraId="6C658A09" w14:textId="77777777" w:rsidR="004B321C" w:rsidRDefault="004B321C">
      <w:pPr>
        <w:spacing w:line="200" w:lineRule="exact"/>
      </w:pPr>
    </w:p>
    <w:p w14:paraId="0E6D5C3B" w14:textId="77777777" w:rsidR="004B321C" w:rsidRDefault="004B321C">
      <w:pPr>
        <w:spacing w:line="200" w:lineRule="exact"/>
      </w:pPr>
    </w:p>
    <w:p w14:paraId="1478041A" w14:textId="77777777" w:rsidR="004B321C" w:rsidRDefault="004B321C">
      <w:pPr>
        <w:spacing w:line="200" w:lineRule="exact"/>
      </w:pPr>
    </w:p>
    <w:p w14:paraId="5B42038E" w14:textId="77777777" w:rsidR="004B321C" w:rsidRDefault="004B321C">
      <w:pPr>
        <w:spacing w:line="200" w:lineRule="exact"/>
      </w:pPr>
    </w:p>
    <w:p w14:paraId="0E8F3B93" w14:textId="77777777" w:rsidR="004B321C" w:rsidRDefault="004B321C">
      <w:pPr>
        <w:spacing w:line="200" w:lineRule="exact"/>
      </w:pPr>
    </w:p>
    <w:p w14:paraId="27ED39D7" w14:textId="77777777" w:rsidR="004B321C" w:rsidRDefault="004B321C">
      <w:pPr>
        <w:spacing w:line="200" w:lineRule="exact"/>
      </w:pPr>
    </w:p>
    <w:p w14:paraId="52D0B2DD" w14:textId="77777777" w:rsidR="004B321C" w:rsidRDefault="004B321C">
      <w:pPr>
        <w:spacing w:line="200" w:lineRule="exact"/>
      </w:pPr>
    </w:p>
    <w:p w14:paraId="2B6AA63F" w14:textId="77777777" w:rsidR="004B321C" w:rsidRDefault="004B321C">
      <w:pPr>
        <w:spacing w:line="200" w:lineRule="exact"/>
      </w:pPr>
    </w:p>
    <w:p w14:paraId="3578902F" w14:textId="77777777" w:rsidR="004B321C" w:rsidRDefault="004B321C">
      <w:pPr>
        <w:spacing w:line="200" w:lineRule="exact"/>
      </w:pPr>
    </w:p>
    <w:p w14:paraId="6D4037FC" w14:textId="77777777" w:rsidR="004B321C" w:rsidRDefault="004B321C">
      <w:pPr>
        <w:spacing w:line="200" w:lineRule="exact"/>
      </w:pPr>
    </w:p>
    <w:p w14:paraId="53B0A160" w14:textId="77777777" w:rsidR="004B321C" w:rsidRDefault="004B321C">
      <w:pPr>
        <w:spacing w:line="200" w:lineRule="exact"/>
      </w:pPr>
    </w:p>
    <w:p w14:paraId="3A2BD031" w14:textId="77777777" w:rsidR="004B321C" w:rsidRDefault="004B321C">
      <w:pPr>
        <w:spacing w:line="200" w:lineRule="exact"/>
      </w:pPr>
    </w:p>
    <w:p w14:paraId="3DDECC5B" w14:textId="77777777" w:rsidR="004B321C" w:rsidRDefault="004B321C">
      <w:pPr>
        <w:spacing w:line="200" w:lineRule="exact"/>
      </w:pPr>
    </w:p>
    <w:p w14:paraId="27528FC2" w14:textId="77777777" w:rsidR="004B321C" w:rsidRDefault="004B321C">
      <w:pPr>
        <w:spacing w:line="200" w:lineRule="exact"/>
      </w:pPr>
    </w:p>
    <w:p w14:paraId="2561D102" w14:textId="77777777" w:rsidR="004B321C" w:rsidRDefault="004B321C">
      <w:pPr>
        <w:spacing w:line="200" w:lineRule="exact"/>
      </w:pPr>
    </w:p>
    <w:p w14:paraId="349BF0CD" w14:textId="77777777" w:rsidR="004B321C" w:rsidRDefault="004B321C">
      <w:pPr>
        <w:spacing w:line="200" w:lineRule="exact"/>
      </w:pPr>
    </w:p>
    <w:p w14:paraId="5D71AF5A" w14:textId="77777777" w:rsidR="004B321C" w:rsidRDefault="004B321C">
      <w:pPr>
        <w:spacing w:line="200" w:lineRule="exact"/>
      </w:pPr>
    </w:p>
    <w:p w14:paraId="6D610974" w14:textId="77777777" w:rsidR="004B321C" w:rsidRDefault="004B321C">
      <w:pPr>
        <w:spacing w:line="200" w:lineRule="exact"/>
      </w:pPr>
    </w:p>
    <w:p w14:paraId="3EB48759" w14:textId="77777777" w:rsidR="004B321C" w:rsidRDefault="004B321C">
      <w:pPr>
        <w:spacing w:line="200" w:lineRule="exact"/>
      </w:pPr>
    </w:p>
    <w:p w14:paraId="2EB943DD" w14:textId="77777777" w:rsidR="004B321C" w:rsidRDefault="004B321C">
      <w:pPr>
        <w:spacing w:line="200" w:lineRule="exact"/>
      </w:pPr>
    </w:p>
    <w:p w14:paraId="146D49A8" w14:textId="77777777" w:rsidR="004B321C" w:rsidRDefault="004B321C">
      <w:pPr>
        <w:spacing w:line="200" w:lineRule="exact"/>
      </w:pPr>
    </w:p>
    <w:p w14:paraId="3FAF79BD" w14:textId="77777777" w:rsidR="004B321C" w:rsidRDefault="004B321C">
      <w:pPr>
        <w:spacing w:line="200" w:lineRule="exact"/>
      </w:pPr>
    </w:p>
    <w:p w14:paraId="49DE1AFB" w14:textId="77777777" w:rsidR="004B321C" w:rsidRDefault="004B321C">
      <w:pPr>
        <w:spacing w:line="200" w:lineRule="exact"/>
      </w:pPr>
    </w:p>
    <w:p w14:paraId="68BDE86C" w14:textId="77777777" w:rsidR="004B321C" w:rsidRDefault="004B321C">
      <w:pPr>
        <w:spacing w:line="200" w:lineRule="exact"/>
      </w:pPr>
    </w:p>
    <w:p w14:paraId="588A5DE3" w14:textId="77777777" w:rsidR="004B321C" w:rsidRDefault="004B321C">
      <w:pPr>
        <w:spacing w:line="200" w:lineRule="exact"/>
      </w:pPr>
    </w:p>
    <w:p w14:paraId="4F40A175" w14:textId="77777777" w:rsidR="004B321C" w:rsidRDefault="004B321C">
      <w:pPr>
        <w:spacing w:line="200" w:lineRule="exact"/>
      </w:pPr>
    </w:p>
    <w:p w14:paraId="7D7EF717" w14:textId="77777777" w:rsidR="004B321C" w:rsidRDefault="004B321C">
      <w:pPr>
        <w:spacing w:before="2" w:line="240" w:lineRule="exact"/>
        <w:rPr>
          <w:sz w:val="24"/>
          <w:szCs w:val="24"/>
        </w:rPr>
      </w:pPr>
    </w:p>
    <w:p w14:paraId="0ADA3BA6" w14:textId="77777777" w:rsidR="004B321C" w:rsidRDefault="00317DB3">
      <w:pPr>
        <w:ind w:left="253"/>
        <w:rPr>
          <w:sz w:val="22"/>
          <w:szCs w:val="22"/>
        </w:rPr>
      </w:pPr>
      <w:r>
        <w:rPr>
          <w:sz w:val="22"/>
          <w:szCs w:val="22"/>
        </w:rPr>
        <w:t>4.</w:t>
      </w:r>
    </w:p>
    <w:p w14:paraId="712F0061" w14:textId="77777777" w:rsidR="004B321C" w:rsidRDefault="00317DB3">
      <w:pPr>
        <w:spacing w:before="3" w:line="240" w:lineRule="exact"/>
        <w:ind w:left="253" w:right="-38"/>
        <w:rPr>
          <w:sz w:val="22"/>
          <w:szCs w:val="22"/>
        </w:rPr>
      </w:pPr>
      <w:r>
        <w:rPr>
          <w:sz w:val="22"/>
          <w:szCs w:val="22"/>
        </w:rPr>
        <w:t>Show all team stats</w:t>
      </w:r>
    </w:p>
    <w:p w14:paraId="332E8878" w14:textId="77777777" w:rsidR="004B321C" w:rsidRDefault="00317DB3">
      <w:pPr>
        <w:spacing w:before="32"/>
        <w:ind w:right="-38"/>
        <w:rPr>
          <w:sz w:val="22"/>
          <w:szCs w:val="22"/>
        </w:rPr>
      </w:pPr>
      <w:r>
        <w:br w:type="column"/>
      </w:r>
      <w:r>
        <w:rPr>
          <w:sz w:val="22"/>
          <w:szCs w:val="22"/>
        </w:rPr>
        <w:t>The required test data (teams) are</w:t>
      </w:r>
    </w:p>
    <w:p w14:paraId="1B36278E" w14:textId="77777777" w:rsidR="004B321C" w:rsidRDefault="00317DB3">
      <w:pPr>
        <w:spacing w:before="1" w:line="240" w:lineRule="exact"/>
        <w:ind w:right="276"/>
        <w:rPr>
          <w:sz w:val="22"/>
          <w:szCs w:val="22"/>
        </w:rPr>
      </w:pPr>
      <w:r>
        <w:rPr>
          <w:sz w:val="22"/>
          <w:szCs w:val="22"/>
        </w:rPr>
        <w:t>in the system, a</w:t>
      </w:r>
    </w:p>
    <w:p w14:paraId="079842C3" w14:textId="77777777" w:rsidR="004B321C" w:rsidRDefault="00317DB3">
      <w:pPr>
        <w:spacing w:line="240" w:lineRule="exact"/>
        <w:rPr>
          <w:sz w:val="22"/>
          <w:szCs w:val="22"/>
        </w:rPr>
      </w:pPr>
      <w:r>
        <w:rPr>
          <w:sz w:val="22"/>
          <w:szCs w:val="22"/>
        </w:rPr>
        <w:t>new team</w:t>
      </w:r>
    </w:p>
    <w:p w14:paraId="7745F3F3" w14:textId="77777777" w:rsidR="004B321C" w:rsidRDefault="00317DB3">
      <w:pPr>
        <w:spacing w:before="5" w:line="240" w:lineRule="exact"/>
        <w:ind w:right="170"/>
        <w:jc w:val="both"/>
        <w:rPr>
          <w:sz w:val="22"/>
          <w:szCs w:val="22"/>
        </w:rPr>
      </w:pPr>
      <w:r>
        <w:rPr>
          <w:noProof/>
        </w:rPr>
      </w:r>
      <w:r w:rsidR="00317DB3">
        <w:rPr>
          <w:noProof/>
        </w:rPr>
        <w:pict w14:anchorId="0A3C3A61">
          <v:group id="_x0000_s1111" alt="" style="position:absolute;left:0;text-align:left;margin-left:71.95pt;margin-top:137.35pt;width:451.5pt;height:630.2pt;z-index:-1464;mso-position-horizontal-relative:page;mso-position-vertical-relative:page" coordorigin="1439,2747" coordsize="9030,12604">
            <v:shape id="_x0000_s1147" alt="" style="position:absolute;left:1450;top:2758;width:1481;height:0" coordorigin="1450,2758" coordsize="1481,0" path="m1450,2758r1481,e" filled="f" strokeweight=".58pt">
              <v:path arrowok="t"/>
            </v:shape>
            <v:shape id="_x0000_s1146" alt="" style="position:absolute;left:2940;top:2758;width:1373;height:0" coordorigin="2940,2758" coordsize="1373,0" path="m2940,2758r1374,e" filled="f" strokeweight=".58pt">
              <v:path arrowok="t"/>
            </v:shape>
            <v:shape id="_x0000_s1145" alt="" style="position:absolute;left:4323;top:2758;width:2206;height:0" coordorigin="4323,2758" coordsize="2206,0" path="m4323,2758r2206,e" filled="f" strokeweight=".58pt">
              <v:path arrowok="t"/>
            </v:shape>
            <v:shape id="_x0000_s1144" alt="" style="position:absolute;left:6539;top:2758;width:3306;height:0" coordorigin="6539,2758" coordsize="3306,0" path="m6539,2758r3305,e" filled="f" strokeweight=".58pt">
              <v:path arrowok="t"/>
            </v:shape>
            <v:shape id="_x0000_s1143" alt="" style="position:absolute;left:9854;top:2758;width:605;height:0" coordorigin="9854,2758" coordsize="605,0" path="m9854,2758r605,e" filled="f" strokeweight=".58pt">
              <v:path arrowok="t"/>
            </v:shape>
            <v:shape id="_x0000_s1142" alt="" style="position:absolute;left:1450;top:3274;width:1481;height:0" coordorigin="1450,3274" coordsize="1481,0" path="m1450,3274r1481,e" filled="f" strokeweight=".58pt">
              <v:path arrowok="t"/>
            </v:shape>
            <v:shape id="_x0000_s1141" alt="" style="position:absolute;left:2940;top:3274;width:1373;height:0" coordorigin="2940,3274" coordsize="1373,0" path="m2940,3274r1374,e" filled="f" strokeweight=".58pt">
              <v:path arrowok="t"/>
            </v:shape>
            <v:shape id="_x0000_s1140" alt="" style="position:absolute;left:4323;top:3274;width:2206;height:0" coordorigin="4323,3274" coordsize="2206,0" path="m4323,3274r2206,e" filled="f" strokeweight=".58pt">
              <v:path arrowok="t"/>
            </v:shape>
            <v:shape id="_x0000_s1139" alt="" style="position:absolute;left:6539;top:3274;width:3306;height:0" coordorigin="6539,3274" coordsize="3306,0" path="m6539,3274r3305,e" filled="f" strokeweight=".58pt">
              <v:path arrowok="t"/>
            </v:shape>
            <v:shape id="_x0000_s1138" alt="" style="position:absolute;left:9854;top:3274;width:605;height:0" coordorigin="9854,3274" coordsize="605,0" path="m9854,3274r605,e" filled="f" strokeweight=".58pt">
              <v:path arrowok="t"/>
            </v:shape>
            <v:shape id="_x0000_s1137" alt="" style="position:absolute;left:1450;top:4296;width:1481;height:0" coordorigin="1450,4296" coordsize="1481,0" path="m1450,4296r1481,e" filled="f" strokeweight=".58pt">
              <v:path arrowok="t"/>
            </v:shape>
            <v:shape id="_x0000_s1136" alt="" style="position:absolute;left:2940;top:4296;width:1373;height:0" coordorigin="2940,4296" coordsize="1373,0" path="m2940,4296r1374,e" filled="f" strokeweight=".58pt">
              <v:path arrowok="t"/>
            </v:shape>
            <v:shape id="_x0000_s1135" alt="" style="position:absolute;left:4323;top:4296;width:2206;height:0" coordorigin="4323,4296" coordsize="2206,0" path="m4323,4296r2206,e" filled="f" strokeweight=".58pt">
              <v:path arrowok="t"/>
            </v:shape>
            <v:shape id="_x0000_s1134" alt="" style="position:absolute;left:6539;top:4296;width:3306;height:0" coordorigin="6539,4296" coordsize="3306,0" path="m6539,4296r3305,e" filled="f" strokeweight=".58pt">
              <v:path arrowok="t"/>
            </v:shape>
            <v:shape id="_x0000_s1133" alt="" style="position:absolute;left:9854;top:4296;width:605;height:0" coordorigin="9854,4296" coordsize="605,0" path="m9854,4296r605,e" filled="f" strokeweight=".58pt">
              <v:path arrowok="t"/>
            </v:shape>
            <v:shape id="_x0000_s1132" alt="" style="position:absolute;left:1450;top:6330;width:1481;height:0" coordorigin="1450,6330" coordsize="1481,0" path="m1450,6330r1481,e" filled="f" strokeweight=".58pt">
              <v:path arrowok="t"/>
            </v:shape>
            <v:shape id="_x0000_s1131" alt="" style="position:absolute;left:2940;top:6330;width:1373;height:0" coordorigin="2940,6330" coordsize="1373,0" path="m2940,6330r1374,e" filled="f" strokeweight=".58pt">
              <v:path arrowok="t"/>
            </v:shape>
            <v:shape id="_x0000_s1130" alt="" style="position:absolute;left:4323;top:6330;width:2206;height:0" coordorigin="4323,6330" coordsize="2206,0" path="m4323,6330r2206,e" filled="f" strokeweight=".58pt">
              <v:path arrowok="t"/>
            </v:shape>
            <v:shape id="_x0000_s1129" alt="" style="position:absolute;left:6539;top:6330;width:3306;height:0" coordorigin="6539,6330" coordsize="3306,0" path="m6539,6330r3305,e" filled="f" strokeweight=".58pt">
              <v:path arrowok="t"/>
            </v:shape>
            <v:shape id="_x0000_s1128" alt="" style="position:absolute;left:9854;top:6330;width:605;height:0" coordorigin="9854,6330" coordsize="605,0" path="m9854,6330r605,e" filled="f" strokeweight=".58pt">
              <v:path arrowok="t"/>
            </v:shape>
            <v:shape id="_x0000_s1127" alt="" style="position:absolute;left:1450;top:12732;width:1481;height:0" coordorigin="1450,12732" coordsize="1481,0" path="m1450,12732r1481,e" filled="f" strokeweight=".58pt">
              <v:path arrowok="t"/>
            </v:shape>
            <v:shape id="_x0000_s1126" alt="" style="position:absolute;left:2940;top:12732;width:1373;height:0" coordorigin="2940,12732" coordsize="1373,0" path="m2940,12732r1374,e" filled="f" strokeweight=".58pt">
              <v:path arrowok="t"/>
            </v:shape>
            <v:shape id="_x0000_s1125" alt="" style="position:absolute;left:4323;top:12732;width:2206;height:0" coordorigin="4323,12732" coordsize="2206,0" path="m4323,12732r2206,e" filled="f" strokeweight=".58pt">
              <v:path arrowok="t"/>
            </v:shape>
            <v:shape id="_x0000_s1124" alt="" style="position:absolute;left:6539;top:12732;width:3306;height:0" coordorigin="6539,12732" coordsize="3306,0" path="m6539,12732r3305,e" filled="f" strokeweight=".58pt">
              <v:path arrowok="t"/>
            </v:shape>
            <v:shape id="_x0000_s1123" alt="" style="position:absolute;left:9854;top:12732;width:605;height:0" coordorigin="9854,12732" coordsize="605,0" path="m9854,12732r605,e" filled="f" strokeweight=".58pt">
              <v:path arrowok="t"/>
            </v:shape>
            <v:shape id="_x0000_s1122" alt="" style="position:absolute;left:1445;top:2753;width:0;height:12592" coordorigin="1445,2753" coordsize="0,12592" path="m1445,2753r,12593e" filled="f" strokeweight=".58pt">
              <v:path arrowok="t"/>
            </v:shape>
            <v:shape id="_x0000_s1121" alt="" style="position:absolute;left:1450;top:15341;width:1481;height:0" coordorigin="1450,15341" coordsize="1481,0" path="m1450,15341r1481,e" filled="f" strokeweight=".20464mm">
              <v:path arrowok="t"/>
            </v:shape>
            <v:shape id="_x0000_s1120" alt="" style="position:absolute;left:2936;top:2753;width:0;height:12592" coordorigin="2936,2753" coordsize="0,12592" path="m2936,2753r,12593e" filled="f" strokeweight=".58pt">
              <v:path arrowok="t"/>
            </v:shape>
            <v:shape id="_x0000_s1119" alt="" style="position:absolute;left:2940;top:15341;width:1373;height:0" coordorigin="2940,15341" coordsize="1373,0" path="m2940,15341r1374,e" filled="f" strokeweight=".20464mm">
              <v:path arrowok="t"/>
            </v:shape>
            <v:shape id="_x0000_s1118" alt="" style="position:absolute;left:4319;top:2753;width:0;height:12592" coordorigin="4319,2753" coordsize="0,12592" path="m4319,2753r,12593e" filled="f" strokeweight=".58pt">
              <v:path arrowok="t"/>
            </v:shape>
            <v:shape id="_x0000_s1117" alt="" style="position:absolute;left:4323;top:15341;width:2206;height:0" coordorigin="4323,15341" coordsize="2206,0" path="m4323,15341r2206,e" filled="f" strokeweight=".20464mm">
              <v:path arrowok="t"/>
            </v:shape>
            <v:shape id="_x0000_s1116" alt="" style="position:absolute;left:6534;top:2753;width:0;height:12592" coordorigin="6534,2753" coordsize="0,12592" path="m6534,2753r,12593e" filled="f" strokeweight=".58pt">
              <v:path arrowok="t"/>
            </v:shape>
            <v:shape id="_x0000_s1115" alt="" style="position:absolute;left:6539;top:15341;width:3306;height:0" coordorigin="6539,15341" coordsize="3306,0" path="m6539,15341r3305,e" filled="f" strokeweight=".20464mm">
              <v:path arrowok="t"/>
            </v:shape>
            <v:shape id="_x0000_s1114" alt="" style="position:absolute;left:9849;top:2753;width:0;height:12592" coordorigin="9849,2753" coordsize="0,12592" path="m9849,2753r,12593e" filled="f" strokeweight=".58pt">
              <v:path arrowok="t"/>
            </v:shape>
            <v:shape id="_x0000_s1113" alt="" style="position:absolute;left:9854;top:15341;width:605;height:0" coordorigin="9854,15341" coordsize="605,0" path="m9854,15341r605,e" filled="f" strokeweight=".20464mm">
              <v:path arrowok="t"/>
            </v:shape>
            <v:shape id="_x0000_s1112" alt="" style="position:absolute;left:10464;top:2753;width:0;height:12592" coordorigin="10464,2753" coordsize="0,12592" path="m10464,2753r,12593e" filled="f" strokeweight=".20464mm">
              <v:path arrowok="t"/>
            </v:shape>
            <w10:wrap anchorx="page" anchory="page"/>
          </v:group>
        </w:pict>
      </w:r>
      <w:r>
        <w:rPr>
          <w:sz w:val="22"/>
          <w:szCs w:val="22"/>
        </w:rPr>
        <w:t>was added</w:t>
      </w:r>
      <w:r>
        <w:rPr>
          <w:sz w:val="22"/>
          <w:szCs w:val="22"/>
        </w:rPr>
        <w:t xml:space="preserve"> (e.g. team “abc”)</w:t>
      </w:r>
    </w:p>
    <w:p w14:paraId="51ACAB8F" w14:textId="77777777" w:rsidR="004B321C" w:rsidRDefault="004B321C">
      <w:pPr>
        <w:spacing w:before="6" w:line="120" w:lineRule="exact"/>
        <w:rPr>
          <w:sz w:val="12"/>
          <w:szCs w:val="12"/>
        </w:rPr>
      </w:pPr>
    </w:p>
    <w:p w14:paraId="683E7792" w14:textId="77777777" w:rsidR="004B321C" w:rsidRDefault="004B321C">
      <w:pPr>
        <w:spacing w:line="200" w:lineRule="exact"/>
      </w:pPr>
    </w:p>
    <w:p w14:paraId="3F7E0816" w14:textId="77777777" w:rsidR="004B321C" w:rsidRDefault="004B321C">
      <w:pPr>
        <w:spacing w:line="200" w:lineRule="exact"/>
      </w:pPr>
    </w:p>
    <w:p w14:paraId="61090AFB" w14:textId="77777777" w:rsidR="004B321C" w:rsidRDefault="004B321C">
      <w:pPr>
        <w:spacing w:line="200" w:lineRule="exact"/>
      </w:pPr>
    </w:p>
    <w:p w14:paraId="32F73AF7" w14:textId="77777777" w:rsidR="004B321C" w:rsidRDefault="004B321C">
      <w:pPr>
        <w:spacing w:line="200" w:lineRule="exact"/>
      </w:pPr>
    </w:p>
    <w:p w14:paraId="519DF244" w14:textId="77777777" w:rsidR="004B321C" w:rsidRDefault="004B321C">
      <w:pPr>
        <w:spacing w:line="200" w:lineRule="exact"/>
      </w:pPr>
    </w:p>
    <w:p w14:paraId="3364010E" w14:textId="77777777" w:rsidR="004B321C" w:rsidRDefault="004B321C">
      <w:pPr>
        <w:spacing w:line="200" w:lineRule="exact"/>
      </w:pPr>
    </w:p>
    <w:p w14:paraId="1E895493" w14:textId="77777777" w:rsidR="004B321C" w:rsidRDefault="004B321C">
      <w:pPr>
        <w:spacing w:line="200" w:lineRule="exact"/>
      </w:pPr>
    </w:p>
    <w:p w14:paraId="157E40C1" w14:textId="77777777" w:rsidR="004B321C" w:rsidRDefault="004B321C">
      <w:pPr>
        <w:spacing w:line="200" w:lineRule="exact"/>
      </w:pPr>
    </w:p>
    <w:p w14:paraId="2786EC2E" w14:textId="77777777" w:rsidR="004B321C" w:rsidRDefault="004B321C">
      <w:pPr>
        <w:spacing w:line="200" w:lineRule="exact"/>
      </w:pPr>
    </w:p>
    <w:p w14:paraId="7E1F5FCC" w14:textId="77777777" w:rsidR="004B321C" w:rsidRDefault="004B321C">
      <w:pPr>
        <w:spacing w:line="200" w:lineRule="exact"/>
      </w:pPr>
    </w:p>
    <w:p w14:paraId="14AB1311" w14:textId="77777777" w:rsidR="004B321C" w:rsidRDefault="004B321C">
      <w:pPr>
        <w:spacing w:line="200" w:lineRule="exact"/>
      </w:pPr>
    </w:p>
    <w:p w14:paraId="020733B1" w14:textId="77777777" w:rsidR="004B321C" w:rsidRDefault="004B321C">
      <w:pPr>
        <w:spacing w:line="200" w:lineRule="exact"/>
      </w:pPr>
    </w:p>
    <w:p w14:paraId="6956CFD6" w14:textId="77777777" w:rsidR="004B321C" w:rsidRDefault="004B321C">
      <w:pPr>
        <w:spacing w:line="200" w:lineRule="exact"/>
      </w:pPr>
    </w:p>
    <w:p w14:paraId="427029F9" w14:textId="77777777" w:rsidR="004B321C" w:rsidRDefault="004B321C">
      <w:pPr>
        <w:spacing w:line="200" w:lineRule="exact"/>
      </w:pPr>
    </w:p>
    <w:p w14:paraId="64070F25" w14:textId="77777777" w:rsidR="004B321C" w:rsidRDefault="004B321C">
      <w:pPr>
        <w:spacing w:line="200" w:lineRule="exact"/>
      </w:pPr>
    </w:p>
    <w:p w14:paraId="7DDCE889" w14:textId="77777777" w:rsidR="004B321C" w:rsidRDefault="004B321C">
      <w:pPr>
        <w:spacing w:line="200" w:lineRule="exact"/>
      </w:pPr>
    </w:p>
    <w:p w14:paraId="1ED1D7C4" w14:textId="77777777" w:rsidR="004B321C" w:rsidRDefault="004B321C">
      <w:pPr>
        <w:spacing w:line="200" w:lineRule="exact"/>
      </w:pPr>
    </w:p>
    <w:p w14:paraId="734F47C0" w14:textId="77777777" w:rsidR="004B321C" w:rsidRDefault="004B321C">
      <w:pPr>
        <w:spacing w:line="200" w:lineRule="exact"/>
      </w:pPr>
    </w:p>
    <w:p w14:paraId="438090E1" w14:textId="77777777" w:rsidR="004B321C" w:rsidRDefault="004B321C">
      <w:pPr>
        <w:spacing w:line="200" w:lineRule="exact"/>
      </w:pPr>
    </w:p>
    <w:p w14:paraId="3642D298" w14:textId="77777777" w:rsidR="004B321C" w:rsidRDefault="004B321C">
      <w:pPr>
        <w:spacing w:line="200" w:lineRule="exact"/>
      </w:pPr>
    </w:p>
    <w:p w14:paraId="3C95D64E" w14:textId="77777777" w:rsidR="004B321C" w:rsidRDefault="00317DB3">
      <w:pPr>
        <w:spacing w:line="240" w:lineRule="exact"/>
        <w:ind w:right="-38"/>
        <w:rPr>
          <w:sz w:val="22"/>
          <w:szCs w:val="22"/>
        </w:rPr>
      </w:pPr>
      <w:r>
        <w:rPr>
          <w:sz w:val="22"/>
          <w:szCs w:val="22"/>
        </w:rPr>
        <w:t>The required test data are in the</w:t>
      </w:r>
    </w:p>
    <w:p w14:paraId="5B4B33F1" w14:textId="77777777" w:rsidR="004B321C" w:rsidRDefault="00317DB3">
      <w:pPr>
        <w:spacing w:before="2" w:line="240" w:lineRule="exact"/>
        <w:ind w:right="244"/>
        <w:rPr>
          <w:sz w:val="22"/>
          <w:szCs w:val="22"/>
        </w:rPr>
      </w:pPr>
      <w:r>
        <w:rPr>
          <w:sz w:val="22"/>
          <w:szCs w:val="22"/>
        </w:rPr>
        <w:t>system, a new team</w:t>
      </w:r>
    </w:p>
    <w:p w14:paraId="6F149AEF" w14:textId="77777777" w:rsidR="004B321C" w:rsidRDefault="00317DB3">
      <w:pPr>
        <w:spacing w:line="240" w:lineRule="exact"/>
        <w:rPr>
          <w:sz w:val="22"/>
          <w:szCs w:val="22"/>
        </w:rPr>
      </w:pPr>
      <w:r>
        <w:rPr>
          <w:sz w:val="22"/>
          <w:szCs w:val="22"/>
        </w:rPr>
        <w:t>was added</w:t>
      </w:r>
    </w:p>
    <w:p w14:paraId="0488C2BB" w14:textId="77777777" w:rsidR="004B321C" w:rsidRDefault="00317DB3">
      <w:pPr>
        <w:spacing w:line="240" w:lineRule="exact"/>
        <w:rPr>
          <w:sz w:val="22"/>
          <w:szCs w:val="22"/>
        </w:rPr>
      </w:pPr>
      <w:r>
        <w:rPr>
          <w:sz w:val="22"/>
          <w:szCs w:val="22"/>
        </w:rPr>
        <w:t>(e.g. team</w:t>
      </w:r>
    </w:p>
    <w:p w14:paraId="0DA335CF" w14:textId="77777777" w:rsidR="004B321C" w:rsidRDefault="00317DB3">
      <w:pPr>
        <w:spacing w:before="5" w:line="240" w:lineRule="exact"/>
        <w:ind w:right="169"/>
        <w:rPr>
          <w:sz w:val="22"/>
          <w:szCs w:val="22"/>
        </w:rPr>
      </w:pPr>
      <w:r>
        <w:rPr>
          <w:sz w:val="22"/>
          <w:szCs w:val="22"/>
        </w:rPr>
        <w:t>“abc”), Fixtures is generated</w:t>
      </w:r>
    </w:p>
    <w:p w14:paraId="495410AD" w14:textId="77777777" w:rsidR="004B321C" w:rsidRDefault="00317DB3">
      <w:pPr>
        <w:spacing w:before="32"/>
        <w:ind w:right="-38"/>
        <w:rPr>
          <w:sz w:val="22"/>
          <w:szCs w:val="22"/>
        </w:rPr>
      </w:pPr>
      <w:r>
        <w:br w:type="column"/>
      </w:r>
      <w:r>
        <w:rPr>
          <w:sz w:val="22"/>
          <w:szCs w:val="22"/>
        </w:rPr>
        <w:t xml:space="preserve">Click the generate fixtures button, And then go to the viewer’s page and click on “view </w:t>
      </w:r>
      <w:r>
        <w:rPr>
          <w:sz w:val="22"/>
          <w:szCs w:val="22"/>
        </w:rPr>
        <w:t>fixtures and result chart”</w:t>
      </w:r>
    </w:p>
    <w:p w14:paraId="3910ABD1" w14:textId="77777777" w:rsidR="004B321C" w:rsidRDefault="004B321C">
      <w:pPr>
        <w:spacing w:line="200" w:lineRule="exact"/>
      </w:pPr>
    </w:p>
    <w:p w14:paraId="4F9C4B24" w14:textId="77777777" w:rsidR="004B321C" w:rsidRDefault="004B321C">
      <w:pPr>
        <w:spacing w:line="200" w:lineRule="exact"/>
      </w:pPr>
    </w:p>
    <w:p w14:paraId="39FB723B" w14:textId="77777777" w:rsidR="004B321C" w:rsidRDefault="004B321C">
      <w:pPr>
        <w:spacing w:line="200" w:lineRule="exact"/>
      </w:pPr>
    </w:p>
    <w:p w14:paraId="7E5A0637" w14:textId="77777777" w:rsidR="004B321C" w:rsidRDefault="004B321C">
      <w:pPr>
        <w:spacing w:line="200" w:lineRule="exact"/>
      </w:pPr>
    </w:p>
    <w:p w14:paraId="5EAD6271" w14:textId="77777777" w:rsidR="004B321C" w:rsidRDefault="004B321C">
      <w:pPr>
        <w:spacing w:line="200" w:lineRule="exact"/>
      </w:pPr>
    </w:p>
    <w:p w14:paraId="3CA669A2" w14:textId="77777777" w:rsidR="004B321C" w:rsidRDefault="004B321C">
      <w:pPr>
        <w:spacing w:line="200" w:lineRule="exact"/>
      </w:pPr>
    </w:p>
    <w:p w14:paraId="572F4ADC" w14:textId="77777777" w:rsidR="004B321C" w:rsidRDefault="004B321C">
      <w:pPr>
        <w:spacing w:line="200" w:lineRule="exact"/>
      </w:pPr>
    </w:p>
    <w:p w14:paraId="4C57C00C" w14:textId="77777777" w:rsidR="004B321C" w:rsidRDefault="004B321C">
      <w:pPr>
        <w:spacing w:line="200" w:lineRule="exact"/>
      </w:pPr>
    </w:p>
    <w:p w14:paraId="5D6F7C4D" w14:textId="77777777" w:rsidR="004B321C" w:rsidRDefault="004B321C">
      <w:pPr>
        <w:spacing w:line="200" w:lineRule="exact"/>
      </w:pPr>
    </w:p>
    <w:p w14:paraId="19007E0D" w14:textId="77777777" w:rsidR="004B321C" w:rsidRDefault="004B321C">
      <w:pPr>
        <w:spacing w:line="200" w:lineRule="exact"/>
      </w:pPr>
    </w:p>
    <w:p w14:paraId="42F077AA" w14:textId="77777777" w:rsidR="004B321C" w:rsidRDefault="004B321C">
      <w:pPr>
        <w:spacing w:line="200" w:lineRule="exact"/>
      </w:pPr>
    </w:p>
    <w:p w14:paraId="1E2B7E6A" w14:textId="77777777" w:rsidR="004B321C" w:rsidRDefault="004B321C">
      <w:pPr>
        <w:spacing w:line="200" w:lineRule="exact"/>
      </w:pPr>
    </w:p>
    <w:p w14:paraId="059D7131" w14:textId="77777777" w:rsidR="004B321C" w:rsidRDefault="004B321C">
      <w:pPr>
        <w:spacing w:line="200" w:lineRule="exact"/>
      </w:pPr>
    </w:p>
    <w:p w14:paraId="040C1FA0" w14:textId="77777777" w:rsidR="004B321C" w:rsidRDefault="004B321C">
      <w:pPr>
        <w:spacing w:line="200" w:lineRule="exact"/>
      </w:pPr>
    </w:p>
    <w:p w14:paraId="6025E0CA" w14:textId="77777777" w:rsidR="004B321C" w:rsidRDefault="004B321C">
      <w:pPr>
        <w:spacing w:line="200" w:lineRule="exact"/>
      </w:pPr>
    </w:p>
    <w:p w14:paraId="282D90E8" w14:textId="77777777" w:rsidR="004B321C" w:rsidRDefault="004B321C">
      <w:pPr>
        <w:spacing w:line="200" w:lineRule="exact"/>
      </w:pPr>
    </w:p>
    <w:p w14:paraId="771CE0DB" w14:textId="77777777" w:rsidR="004B321C" w:rsidRDefault="004B321C">
      <w:pPr>
        <w:spacing w:line="200" w:lineRule="exact"/>
      </w:pPr>
    </w:p>
    <w:p w14:paraId="29EB23D3" w14:textId="77777777" w:rsidR="004B321C" w:rsidRDefault="004B321C">
      <w:pPr>
        <w:spacing w:line="200" w:lineRule="exact"/>
      </w:pPr>
    </w:p>
    <w:p w14:paraId="3CCA2FA4" w14:textId="77777777" w:rsidR="004B321C" w:rsidRDefault="004B321C">
      <w:pPr>
        <w:spacing w:line="200" w:lineRule="exact"/>
      </w:pPr>
    </w:p>
    <w:p w14:paraId="33928630" w14:textId="77777777" w:rsidR="004B321C" w:rsidRDefault="004B321C">
      <w:pPr>
        <w:spacing w:line="200" w:lineRule="exact"/>
      </w:pPr>
    </w:p>
    <w:p w14:paraId="1732B096" w14:textId="77777777" w:rsidR="004B321C" w:rsidRDefault="004B321C">
      <w:pPr>
        <w:spacing w:line="200" w:lineRule="exact"/>
      </w:pPr>
    </w:p>
    <w:p w14:paraId="0EAD3978" w14:textId="77777777" w:rsidR="004B321C" w:rsidRDefault="004B321C">
      <w:pPr>
        <w:spacing w:line="200" w:lineRule="exact"/>
      </w:pPr>
    </w:p>
    <w:p w14:paraId="2682754E" w14:textId="77777777" w:rsidR="004B321C" w:rsidRDefault="004B321C">
      <w:pPr>
        <w:spacing w:before="13" w:line="220" w:lineRule="exact"/>
        <w:rPr>
          <w:sz w:val="22"/>
          <w:szCs w:val="22"/>
        </w:rPr>
      </w:pPr>
    </w:p>
    <w:p w14:paraId="75DAFA77" w14:textId="77777777" w:rsidR="004B321C" w:rsidRDefault="00317DB3">
      <w:pPr>
        <w:spacing w:line="240" w:lineRule="exact"/>
        <w:ind w:right="4"/>
        <w:rPr>
          <w:sz w:val="22"/>
          <w:szCs w:val="22"/>
        </w:rPr>
      </w:pPr>
      <w:r>
        <w:rPr>
          <w:sz w:val="22"/>
          <w:szCs w:val="22"/>
        </w:rPr>
        <w:t>Click the show all team stats button</w:t>
      </w:r>
    </w:p>
    <w:p w14:paraId="6CC78BDB" w14:textId="77777777" w:rsidR="004B321C" w:rsidRDefault="00317DB3">
      <w:pPr>
        <w:spacing w:before="32"/>
        <w:ind w:left="1" w:right="437"/>
        <w:rPr>
          <w:sz w:val="22"/>
          <w:szCs w:val="22"/>
        </w:rPr>
      </w:pPr>
      <w:r>
        <w:br w:type="column"/>
      </w:r>
      <w:r>
        <w:rPr>
          <w:sz w:val="22"/>
          <w:szCs w:val="22"/>
        </w:rPr>
        <w:t>The fixture should be generated as     /2 shown</w:t>
      </w:r>
    </w:p>
    <w:p w14:paraId="3E4D4EAA" w14:textId="77777777" w:rsidR="004B321C" w:rsidRDefault="004B321C">
      <w:pPr>
        <w:spacing w:line="200" w:lineRule="exact"/>
      </w:pPr>
    </w:p>
    <w:p w14:paraId="36CF9E35" w14:textId="77777777" w:rsidR="004B321C" w:rsidRDefault="004B321C">
      <w:pPr>
        <w:spacing w:line="200" w:lineRule="exact"/>
      </w:pPr>
    </w:p>
    <w:p w14:paraId="55F537E9" w14:textId="77777777" w:rsidR="004B321C" w:rsidRDefault="004B321C">
      <w:pPr>
        <w:spacing w:line="200" w:lineRule="exact"/>
      </w:pPr>
    </w:p>
    <w:p w14:paraId="3B6ECB9F" w14:textId="77777777" w:rsidR="004B321C" w:rsidRDefault="004B321C">
      <w:pPr>
        <w:spacing w:line="200" w:lineRule="exact"/>
      </w:pPr>
    </w:p>
    <w:p w14:paraId="248674C5" w14:textId="77777777" w:rsidR="004B321C" w:rsidRDefault="004B321C">
      <w:pPr>
        <w:spacing w:line="200" w:lineRule="exact"/>
      </w:pPr>
    </w:p>
    <w:p w14:paraId="553A7385" w14:textId="77777777" w:rsidR="004B321C" w:rsidRDefault="004B321C">
      <w:pPr>
        <w:spacing w:line="200" w:lineRule="exact"/>
      </w:pPr>
    </w:p>
    <w:p w14:paraId="3E6E99DF" w14:textId="77777777" w:rsidR="004B321C" w:rsidRDefault="004B321C">
      <w:pPr>
        <w:spacing w:line="200" w:lineRule="exact"/>
      </w:pPr>
    </w:p>
    <w:p w14:paraId="3411D0B6" w14:textId="77777777" w:rsidR="004B321C" w:rsidRDefault="004B321C">
      <w:pPr>
        <w:spacing w:line="200" w:lineRule="exact"/>
      </w:pPr>
    </w:p>
    <w:p w14:paraId="2A80A1A6" w14:textId="77777777" w:rsidR="004B321C" w:rsidRDefault="004B321C">
      <w:pPr>
        <w:spacing w:line="200" w:lineRule="exact"/>
      </w:pPr>
    </w:p>
    <w:p w14:paraId="23C61461" w14:textId="77777777" w:rsidR="004B321C" w:rsidRDefault="004B321C">
      <w:pPr>
        <w:spacing w:line="200" w:lineRule="exact"/>
      </w:pPr>
    </w:p>
    <w:p w14:paraId="01089420" w14:textId="77777777" w:rsidR="004B321C" w:rsidRDefault="004B321C">
      <w:pPr>
        <w:spacing w:line="200" w:lineRule="exact"/>
      </w:pPr>
    </w:p>
    <w:p w14:paraId="41273CA8" w14:textId="77777777" w:rsidR="004B321C" w:rsidRDefault="004B321C">
      <w:pPr>
        <w:spacing w:line="200" w:lineRule="exact"/>
      </w:pPr>
    </w:p>
    <w:p w14:paraId="194ED93E" w14:textId="77777777" w:rsidR="004B321C" w:rsidRDefault="004B321C">
      <w:pPr>
        <w:spacing w:line="200" w:lineRule="exact"/>
      </w:pPr>
    </w:p>
    <w:p w14:paraId="00F0E729" w14:textId="77777777" w:rsidR="004B321C" w:rsidRDefault="004B321C">
      <w:pPr>
        <w:spacing w:before="7" w:line="240" w:lineRule="exact"/>
        <w:rPr>
          <w:sz w:val="24"/>
          <w:szCs w:val="24"/>
        </w:rPr>
      </w:pPr>
    </w:p>
    <w:p w14:paraId="34E0B5E2" w14:textId="77777777" w:rsidR="004B321C" w:rsidRDefault="00317DB3">
      <w:pPr>
        <w:ind w:left="1" w:right="933"/>
        <w:rPr>
          <w:sz w:val="22"/>
          <w:szCs w:val="22"/>
        </w:rPr>
      </w:pPr>
      <w:r>
        <w:rPr>
          <w:sz w:val="22"/>
          <w:szCs w:val="22"/>
        </w:rPr>
        <w:t>Note: “Generate fixtures” clears the score information for all</w:t>
      </w:r>
      <w:r>
        <w:rPr>
          <w:sz w:val="22"/>
          <w:szCs w:val="22"/>
        </w:rPr>
        <w:t xml:space="preserve"> matches. The above screen shot is the result of doing “Generate fixtures” and followed by populating the test data as specified in the assignment specification.</w:t>
      </w:r>
    </w:p>
    <w:p w14:paraId="2BAE7C77" w14:textId="77777777" w:rsidR="004B321C" w:rsidRDefault="004B321C">
      <w:pPr>
        <w:spacing w:before="13" w:line="240" w:lineRule="exact"/>
        <w:rPr>
          <w:sz w:val="24"/>
          <w:szCs w:val="24"/>
        </w:rPr>
      </w:pPr>
    </w:p>
    <w:p w14:paraId="5FE9ACA5" w14:textId="77777777" w:rsidR="004B321C" w:rsidRDefault="00317DB3">
      <w:pPr>
        <w:ind w:left="1" w:right="1040"/>
        <w:rPr>
          <w:sz w:val="22"/>
          <w:szCs w:val="22"/>
        </w:rPr>
      </w:pPr>
      <w:r>
        <w:rPr>
          <w:color w:val="FF0000"/>
          <w:sz w:val="22"/>
          <w:szCs w:val="22"/>
        </w:rPr>
        <w:t>You need to populate these test data as the markers will be using these to mark your program.</w:t>
      </w:r>
    </w:p>
    <w:p w14:paraId="22911C1C" w14:textId="77777777" w:rsidR="004B321C" w:rsidRDefault="00317DB3">
      <w:pPr>
        <w:spacing w:before="14" w:line="240" w:lineRule="exact"/>
        <w:ind w:left="1" w:right="437"/>
        <w:rPr>
          <w:sz w:val="22"/>
          <w:szCs w:val="22"/>
        </w:rPr>
      </w:pPr>
      <w:r>
        <w:rPr>
          <w:sz w:val="22"/>
          <w:szCs w:val="22"/>
        </w:rPr>
        <w:t>The following are displayed  in the    /2 text area in the viewer page:</w:t>
      </w:r>
    </w:p>
    <w:p w14:paraId="33F01805" w14:textId="77777777" w:rsidR="004B321C" w:rsidRDefault="004B321C">
      <w:pPr>
        <w:spacing w:before="12" w:line="240" w:lineRule="exact"/>
        <w:rPr>
          <w:sz w:val="24"/>
          <w:szCs w:val="24"/>
        </w:rPr>
      </w:pPr>
    </w:p>
    <w:p w14:paraId="1CD633FC" w14:textId="77777777" w:rsidR="004B321C" w:rsidRDefault="00317DB3">
      <w:pPr>
        <w:ind w:left="1" w:right="1677"/>
      </w:pPr>
      <w:r>
        <w:rPr>
          <w:w w:val="99"/>
        </w:rPr>
        <w:t>abc</w:t>
      </w:r>
      <w:r>
        <w:t xml:space="preserve"> </w:t>
      </w:r>
      <w:r>
        <w:rPr>
          <w:w w:val="99"/>
        </w:rPr>
        <w:t>matchesPlayed=0, matchesWon=0,</w:t>
      </w:r>
      <w:r>
        <w:t xml:space="preserve"> </w:t>
      </w:r>
      <w:r>
        <w:rPr>
          <w:w w:val="99"/>
        </w:rPr>
        <w:t>setsWon=0</w:t>
      </w:r>
    </w:p>
    <w:p w14:paraId="60951EEA" w14:textId="77777777" w:rsidR="004B321C" w:rsidRDefault="004B321C">
      <w:pPr>
        <w:spacing w:before="8" w:line="220" w:lineRule="exact"/>
        <w:rPr>
          <w:sz w:val="22"/>
          <w:szCs w:val="22"/>
        </w:rPr>
      </w:pPr>
    </w:p>
    <w:p w14:paraId="53CFE514" w14:textId="77777777" w:rsidR="004B321C" w:rsidRDefault="00317DB3">
      <w:pPr>
        <w:ind w:left="1" w:right="1677"/>
      </w:pPr>
      <w:r>
        <w:rPr>
          <w:w w:val="99"/>
        </w:rPr>
        <w:t>uwe</w:t>
      </w:r>
      <w:r>
        <w:t xml:space="preserve"> </w:t>
      </w:r>
      <w:r>
        <w:rPr>
          <w:w w:val="99"/>
        </w:rPr>
        <w:t>matchesPlayed=2, matchesWon=1,</w:t>
      </w:r>
      <w:r>
        <w:t xml:space="preserve"> </w:t>
      </w:r>
      <w:r>
        <w:rPr>
          <w:w w:val="99"/>
        </w:rPr>
        <w:t>setsWon=6</w:t>
      </w:r>
    </w:p>
    <w:p w14:paraId="69940395" w14:textId="77777777" w:rsidR="004B321C" w:rsidRDefault="004B321C">
      <w:pPr>
        <w:spacing w:before="11" w:line="220" w:lineRule="exact"/>
        <w:rPr>
          <w:sz w:val="22"/>
          <w:szCs w:val="22"/>
        </w:rPr>
      </w:pPr>
    </w:p>
    <w:p w14:paraId="6E5A6ABB" w14:textId="77777777" w:rsidR="004B321C" w:rsidRDefault="00317DB3">
      <w:pPr>
        <w:ind w:left="1" w:right="1677"/>
        <w:sectPr w:rsidR="004B321C">
          <w:type w:val="continuous"/>
          <w:pgSz w:w="11920" w:h="16840"/>
          <w:pgMar w:top="960" w:right="1300" w:bottom="280" w:left="1300" w:header="720" w:footer="720" w:gutter="0"/>
          <w:cols w:num="4" w:space="720" w:equalWidth="0">
            <w:col w:w="1515" w:space="229"/>
            <w:col w:w="1133" w:space="250"/>
            <w:col w:w="1639" w:space="575"/>
            <w:col w:w="3979"/>
          </w:cols>
        </w:sectPr>
      </w:pPr>
      <w:r>
        <w:rPr>
          <w:w w:val="99"/>
        </w:rPr>
        <w:t>page</w:t>
      </w:r>
      <w:r>
        <w:t xml:space="preserve"> </w:t>
      </w:r>
      <w:r>
        <w:rPr>
          <w:w w:val="99"/>
        </w:rPr>
        <w:t>matchesPlayed=1, matchesWon=0,</w:t>
      </w:r>
      <w:r>
        <w:t xml:space="preserve"> </w:t>
      </w:r>
      <w:r>
        <w:rPr>
          <w:w w:val="99"/>
        </w:rPr>
        <w:t>setsWon=1</w:t>
      </w:r>
    </w:p>
    <w:p w14:paraId="1DBD6E96" w14:textId="77777777" w:rsidR="004B321C" w:rsidRDefault="004B321C">
      <w:pPr>
        <w:spacing w:line="200" w:lineRule="exact"/>
      </w:pPr>
    </w:p>
    <w:p w14:paraId="074844A4" w14:textId="77777777" w:rsidR="004B321C" w:rsidRDefault="004B321C">
      <w:pPr>
        <w:spacing w:line="200" w:lineRule="exact"/>
      </w:pPr>
    </w:p>
    <w:p w14:paraId="7A7DFA60" w14:textId="77777777" w:rsidR="004B321C" w:rsidRDefault="004B321C">
      <w:pPr>
        <w:spacing w:line="200" w:lineRule="exact"/>
      </w:pPr>
    </w:p>
    <w:p w14:paraId="4DFB3AEC" w14:textId="77777777" w:rsidR="004B321C" w:rsidRDefault="004B321C">
      <w:pPr>
        <w:spacing w:before="7" w:line="260" w:lineRule="exact"/>
        <w:rPr>
          <w:sz w:val="26"/>
          <w:szCs w:val="26"/>
        </w:rPr>
      </w:pPr>
    </w:p>
    <w:p w14:paraId="3A1047ED" w14:textId="77777777" w:rsidR="004B321C" w:rsidRDefault="00317DB3">
      <w:pPr>
        <w:spacing w:before="33"/>
        <w:ind w:left="5342" w:right="1677"/>
      </w:pPr>
      <w:r>
        <w:rPr>
          <w:w w:val="99"/>
        </w:rPr>
        <w:t>filton</w:t>
      </w:r>
      <w:r>
        <w:t xml:space="preserve"> </w:t>
      </w:r>
      <w:r>
        <w:rPr>
          <w:w w:val="99"/>
        </w:rPr>
        <w:t>matchesPlayed=1, matchesWon=1,</w:t>
      </w:r>
      <w:r>
        <w:t xml:space="preserve"> </w:t>
      </w:r>
      <w:r>
        <w:rPr>
          <w:w w:val="99"/>
        </w:rPr>
        <w:t>setsWon=3</w:t>
      </w:r>
    </w:p>
    <w:p w14:paraId="1DA420EC" w14:textId="77777777" w:rsidR="004B321C" w:rsidRDefault="004B321C">
      <w:pPr>
        <w:spacing w:before="8" w:line="220" w:lineRule="exact"/>
        <w:rPr>
          <w:sz w:val="22"/>
          <w:szCs w:val="22"/>
        </w:rPr>
      </w:pPr>
    </w:p>
    <w:p w14:paraId="3C8FBEB3" w14:textId="77777777" w:rsidR="004B321C" w:rsidRDefault="00317DB3">
      <w:pPr>
        <w:ind w:left="5342" w:right="1677"/>
      </w:pPr>
      <w:r>
        <w:rPr>
          <w:w w:val="99"/>
        </w:rPr>
        <w:t>kcc</w:t>
      </w:r>
      <w:r>
        <w:t xml:space="preserve"> </w:t>
      </w:r>
      <w:r>
        <w:rPr>
          <w:w w:val="99"/>
        </w:rPr>
        <w:t>matchesPlayed=0, matchesWon=0,</w:t>
      </w:r>
      <w:r>
        <w:t xml:space="preserve"> </w:t>
      </w:r>
      <w:r>
        <w:rPr>
          <w:w w:val="99"/>
        </w:rPr>
        <w:t>setsWon=0</w:t>
      </w:r>
    </w:p>
    <w:p w14:paraId="71939F02" w14:textId="77777777" w:rsidR="004B321C" w:rsidRDefault="004B321C">
      <w:pPr>
        <w:spacing w:line="220" w:lineRule="exact"/>
        <w:rPr>
          <w:sz w:val="22"/>
          <w:szCs w:val="22"/>
        </w:rPr>
        <w:sectPr w:rsidR="004B321C">
          <w:footerReference w:type="default" r:id="rId34"/>
          <w:pgSz w:w="11920" w:h="16840"/>
          <w:pgMar w:top="780" w:right="1300" w:bottom="280" w:left="1300" w:header="581" w:footer="1001" w:gutter="0"/>
          <w:cols w:space="720"/>
        </w:sectPr>
      </w:pPr>
    </w:p>
    <w:p w14:paraId="47480297" w14:textId="77777777" w:rsidR="004B321C" w:rsidRDefault="004B321C">
      <w:pPr>
        <w:spacing w:before="9" w:line="140" w:lineRule="exact"/>
        <w:rPr>
          <w:sz w:val="15"/>
          <w:szCs w:val="15"/>
        </w:rPr>
      </w:pPr>
    </w:p>
    <w:p w14:paraId="3098463B" w14:textId="77777777" w:rsidR="004B321C" w:rsidRDefault="004B321C">
      <w:pPr>
        <w:spacing w:line="200" w:lineRule="exact"/>
      </w:pPr>
    </w:p>
    <w:p w14:paraId="5CCB0412" w14:textId="77777777" w:rsidR="004B321C" w:rsidRDefault="004B321C">
      <w:pPr>
        <w:spacing w:line="200" w:lineRule="exact"/>
      </w:pPr>
    </w:p>
    <w:p w14:paraId="7368210B" w14:textId="77777777" w:rsidR="004B321C" w:rsidRDefault="004B321C">
      <w:pPr>
        <w:spacing w:line="200" w:lineRule="exact"/>
      </w:pPr>
    </w:p>
    <w:p w14:paraId="7CC8A285" w14:textId="77777777" w:rsidR="004B321C" w:rsidRDefault="004B321C">
      <w:pPr>
        <w:spacing w:line="200" w:lineRule="exact"/>
      </w:pPr>
    </w:p>
    <w:p w14:paraId="380FCE84" w14:textId="77777777" w:rsidR="004B321C" w:rsidRDefault="004B321C">
      <w:pPr>
        <w:spacing w:line="200" w:lineRule="exact"/>
      </w:pPr>
    </w:p>
    <w:p w14:paraId="51725DB7" w14:textId="77777777" w:rsidR="004B321C" w:rsidRDefault="004B321C">
      <w:pPr>
        <w:spacing w:line="200" w:lineRule="exact"/>
      </w:pPr>
    </w:p>
    <w:p w14:paraId="2B82256D" w14:textId="77777777" w:rsidR="004B321C" w:rsidRDefault="004B321C">
      <w:pPr>
        <w:spacing w:line="200" w:lineRule="exact"/>
      </w:pPr>
    </w:p>
    <w:p w14:paraId="3AE2884F" w14:textId="77777777" w:rsidR="004B321C" w:rsidRDefault="00317DB3">
      <w:pPr>
        <w:ind w:left="253"/>
        <w:rPr>
          <w:sz w:val="22"/>
          <w:szCs w:val="22"/>
        </w:rPr>
      </w:pPr>
      <w:r>
        <w:rPr>
          <w:sz w:val="22"/>
          <w:szCs w:val="22"/>
        </w:rPr>
        <w:t>5.</w:t>
      </w:r>
    </w:p>
    <w:p w14:paraId="1F942401" w14:textId="77777777" w:rsidR="004B321C" w:rsidRDefault="00317DB3">
      <w:pPr>
        <w:spacing w:before="2"/>
        <w:ind w:left="253" w:right="-53"/>
        <w:rPr>
          <w:sz w:val="22"/>
          <w:szCs w:val="22"/>
        </w:rPr>
      </w:pPr>
      <w:r>
        <w:rPr>
          <w:sz w:val="22"/>
          <w:szCs w:val="22"/>
        </w:rPr>
        <w:t>View a match</w:t>
      </w:r>
    </w:p>
    <w:p w14:paraId="11360405" w14:textId="77777777" w:rsidR="004B321C" w:rsidRDefault="004B321C">
      <w:pPr>
        <w:spacing w:before="7" w:line="180" w:lineRule="exact"/>
        <w:rPr>
          <w:sz w:val="19"/>
          <w:szCs w:val="19"/>
        </w:rPr>
      </w:pPr>
    </w:p>
    <w:p w14:paraId="6044FC7F" w14:textId="77777777" w:rsidR="004B321C" w:rsidRDefault="004B321C">
      <w:pPr>
        <w:spacing w:line="200" w:lineRule="exact"/>
      </w:pPr>
    </w:p>
    <w:p w14:paraId="51977551" w14:textId="77777777" w:rsidR="004B321C" w:rsidRDefault="004B321C">
      <w:pPr>
        <w:spacing w:line="200" w:lineRule="exact"/>
      </w:pPr>
    </w:p>
    <w:p w14:paraId="3A7C94D2" w14:textId="77777777" w:rsidR="004B321C" w:rsidRDefault="004B321C">
      <w:pPr>
        <w:spacing w:line="200" w:lineRule="exact"/>
      </w:pPr>
    </w:p>
    <w:p w14:paraId="58660172" w14:textId="77777777" w:rsidR="004B321C" w:rsidRDefault="004B321C">
      <w:pPr>
        <w:spacing w:line="200" w:lineRule="exact"/>
      </w:pPr>
    </w:p>
    <w:p w14:paraId="5C52655A" w14:textId="77777777" w:rsidR="004B321C" w:rsidRDefault="004B321C">
      <w:pPr>
        <w:spacing w:line="200" w:lineRule="exact"/>
      </w:pPr>
    </w:p>
    <w:p w14:paraId="60071FF6" w14:textId="77777777" w:rsidR="004B321C" w:rsidRDefault="004B321C">
      <w:pPr>
        <w:spacing w:line="200" w:lineRule="exact"/>
      </w:pPr>
    </w:p>
    <w:p w14:paraId="0C61FA49" w14:textId="77777777" w:rsidR="004B321C" w:rsidRDefault="004B321C">
      <w:pPr>
        <w:spacing w:line="200" w:lineRule="exact"/>
      </w:pPr>
    </w:p>
    <w:p w14:paraId="25CB74CC" w14:textId="77777777" w:rsidR="004B321C" w:rsidRDefault="004B321C">
      <w:pPr>
        <w:spacing w:line="200" w:lineRule="exact"/>
      </w:pPr>
    </w:p>
    <w:p w14:paraId="094C8B62" w14:textId="77777777" w:rsidR="004B321C" w:rsidRDefault="004B321C">
      <w:pPr>
        <w:spacing w:line="200" w:lineRule="exact"/>
      </w:pPr>
    </w:p>
    <w:p w14:paraId="588BD6D6" w14:textId="77777777" w:rsidR="004B321C" w:rsidRDefault="004B321C">
      <w:pPr>
        <w:spacing w:line="200" w:lineRule="exact"/>
      </w:pPr>
    </w:p>
    <w:p w14:paraId="07BDBE57" w14:textId="77777777" w:rsidR="004B321C" w:rsidRDefault="004B321C">
      <w:pPr>
        <w:spacing w:line="200" w:lineRule="exact"/>
      </w:pPr>
    </w:p>
    <w:p w14:paraId="153BC6FB" w14:textId="77777777" w:rsidR="004B321C" w:rsidRDefault="004B321C">
      <w:pPr>
        <w:spacing w:line="200" w:lineRule="exact"/>
      </w:pPr>
    </w:p>
    <w:p w14:paraId="314D4794" w14:textId="77777777" w:rsidR="004B321C" w:rsidRDefault="004B321C">
      <w:pPr>
        <w:spacing w:line="200" w:lineRule="exact"/>
      </w:pPr>
    </w:p>
    <w:p w14:paraId="7CBFBBAC" w14:textId="77777777" w:rsidR="004B321C" w:rsidRDefault="004B321C">
      <w:pPr>
        <w:spacing w:line="200" w:lineRule="exact"/>
      </w:pPr>
    </w:p>
    <w:p w14:paraId="628FBD8D" w14:textId="77777777" w:rsidR="004B321C" w:rsidRDefault="004B321C">
      <w:pPr>
        <w:spacing w:line="200" w:lineRule="exact"/>
      </w:pPr>
    </w:p>
    <w:p w14:paraId="3F67C508" w14:textId="77777777" w:rsidR="004B321C" w:rsidRDefault="004B321C">
      <w:pPr>
        <w:spacing w:line="200" w:lineRule="exact"/>
      </w:pPr>
    </w:p>
    <w:p w14:paraId="0AFE9296" w14:textId="77777777" w:rsidR="004B321C" w:rsidRDefault="004B321C">
      <w:pPr>
        <w:spacing w:line="200" w:lineRule="exact"/>
      </w:pPr>
    </w:p>
    <w:p w14:paraId="634A2D54" w14:textId="77777777" w:rsidR="004B321C" w:rsidRDefault="00317DB3">
      <w:pPr>
        <w:ind w:left="253"/>
        <w:rPr>
          <w:sz w:val="22"/>
          <w:szCs w:val="22"/>
        </w:rPr>
      </w:pPr>
      <w:r>
        <w:rPr>
          <w:sz w:val="22"/>
          <w:szCs w:val="22"/>
        </w:rPr>
        <w:t>6.</w:t>
      </w:r>
    </w:p>
    <w:p w14:paraId="2FB9C922" w14:textId="77777777" w:rsidR="004B321C" w:rsidRDefault="00317DB3">
      <w:pPr>
        <w:spacing w:before="1" w:line="240" w:lineRule="exact"/>
        <w:ind w:left="253" w:right="285"/>
        <w:rPr>
          <w:sz w:val="22"/>
          <w:szCs w:val="22"/>
        </w:rPr>
      </w:pPr>
      <w:r>
        <w:rPr>
          <w:sz w:val="22"/>
          <w:szCs w:val="22"/>
        </w:rPr>
        <w:t>Enter new scores</w:t>
      </w:r>
    </w:p>
    <w:p w14:paraId="0565DA1F" w14:textId="77777777" w:rsidR="004B321C" w:rsidRDefault="00317DB3">
      <w:pPr>
        <w:spacing w:before="9" w:line="140" w:lineRule="exact"/>
        <w:rPr>
          <w:sz w:val="15"/>
          <w:szCs w:val="15"/>
        </w:rPr>
      </w:pPr>
      <w:r>
        <w:br w:type="column"/>
      </w:r>
    </w:p>
    <w:p w14:paraId="2F6D96A7" w14:textId="77777777" w:rsidR="004B321C" w:rsidRDefault="004B321C">
      <w:pPr>
        <w:spacing w:line="200" w:lineRule="exact"/>
      </w:pPr>
    </w:p>
    <w:p w14:paraId="1A3951C6" w14:textId="77777777" w:rsidR="004B321C" w:rsidRDefault="004B321C">
      <w:pPr>
        <w:spacing w:line="200" w:lineRule="exact"/>
      </w:pPr>
    </w:p>
    <w:p w14:paraId="2402C8E3" w14:textId="77777777" w:rsidR="004B321C" w:rsidRDefault="004B321C">
      <w:pPr>
        <w:spacing w:line="200" w:lineRule="exact"/>
      </w:pPr>
    </w:p>
    <w:p w14:paraId="19E16989" w14:textId="77777777" w:rsidR="004B321C" w:rsidRDefault="004B321C">
      <w:pPr>
        <w:spacing w:line="200" w:lineRule="exact"/>
      </w:pPr>
    </w:p>
    <w:p w14:paraId="779A61AA" w14:textId="77777777" w:rsidR="004B321C" w:rsidRDefault="004B321C">
      <w:pPr>
        <w:spacing w:line="200" w:lineRule="exact"/>
      </w:pPr>
    </w:p>
    <w:p w14:paraId="78A1C019" w14:textId="77777777" w:rsidR="004B321C" w:rsidRDefault="004B321C">
      <w:pPr>
        <w:spacing w:line="200" w:lineRule="exact"/>
      </w:pPr>
    </w:p>
    <w:p w14:paraId="70537D55" w14:textId="77777777" w:rsidR="004B321C" w:rsidRDefault="004B321C">
      <w:pPr>
        <w:spacing w:line="200" w:lineRule="exact"/>
      </w:pPr>
    </w:p>
    <w:p w14:paraId="4DFC28A1" w14:textId="77777777" w:rsidR="004B321C" w:rsidRDefault="00317DB3">
      <w:pPr>
        <w:ind w:right="61"/>
        <w:rPr>
          <w:sz w:val="22"/>
          <w:szCs w:val="22"/>
        </w:rPr>
      </w:pPr>
      <w:r>
        <w:rPr>
          <w:sz w:val="22"/>
          <w:szCs w:val="22"/>
        </w:rPr>
        <w:t>Enter home team and away team, e.g. uwe and page</w:t>
      </w:r>
    </w:p>
    <w:p w14:paraId="5DAF80FA" w14:textId="77777777" w:rsidR="004B321C" w:rsidRDefault="004B321C">
      <w:pPr>
        <w:spacing w:before="5" w:line="140" w:lineRule="exact"/>
        <w:rPr>
          <w:sz w:val="14"/>
          <w:szCs w:val="14"/>
        </w:rPr>
      </w:pPr>
    </w:p>
    <w:p w14:paraId="30F3E484" w14:textId="77777777" w:rsidR="004B321C" w:rsidRDefault="004B321C">
      <w:pPr>
        <w:spacing w:line="200" w:lineRule="exact"/>
      </w:pPr>
    </w:p>
    <w:p w14:paraId="179272CC" w14:textId="77777777" w:rsidR="004B321C" w:rsidRDefault="004B321C">
      <w:pPr>
        <w:spacing w:line="200" w:lineRule="exact"/>
      </w:pPr>
    </w:p>
    <w:p w14:paraId="684AC397" w14:textId="77777777" w:rsidR="004B321C" w:rsidRDefault="004B321C">
      <w:pPr>
        <w:spacing w:line="200" w:lineRule="exact"/>
      </w:pPr>
    </w:p>
    <w:p w14:paraId="173E5CA3" w14:textId="77777777" w:rsidR="004B321C" w:rsidRDefault="004B321C">
      <w:pPr>
        <w:spacing w:line="200" w:lineRule="exact"/>
      </w:pPr>
    </w:p>
    <w:p w14:paraId="4E749874" w14:textId="77777777" w:rsidR="004B321C" w:rsidRDefault="004B321C">
      <w:pPr>
        <w:spacing w:line="200" w:lineRule="exact"/>
      </w:pPr>
    </w:p>
    <w:p w14:paraId="6A097FAB" w14:textId="77777777" w:rsidR="004B321C" w:rsidRDefault="004B321C">
      <w:pPr>
        <w:spacing w:line="200" w:lineRule="exact"/>
      </w:pPr>
    </w:p>
    <w:p w14:paraId="0973A1AF" w14:textId="77777777" w:rsidR="004B321C" w:rsidRDefault="004B321C">
      <w:pPr>
        <w:spacing w:line="200" w:lineRule="exact"/>
      </w:pPr>
    </w:p>
    <w:p w14:paraId="340E72E4" w14:textId="77777777" w:rsidR="004B321C" w:rsidRDefault="004B321C">
      <w:pPr>
        <w:spacing w:line="200" w:lineRule="exact"/>
      </w:pPr>
    </w:p>
    <w:p w14:paraId="295A7723" w14:textId="77777777" w:rsidR="004B321C" w:rsidRDefault="004B321C">
      <w:pPr>
        <w:spacing w:line="200" w:lineRule="exact"/>
      </w:pPr>
    </w:p>
    <w:p w14:paraId="0E99392F" w14:textId="77777777" w:rsidR="004B321C" w:rsidRDefault="004B321C">
      <w:pPr>
        <w:spacing w:line="200" w:lineRule="exact"/>
      </w:pPr>
    </w:p>
    <w:p w14:paraId="27336DC8" w14:textId="77777777" w:rsidR="004B321C" w:rsidRDefault="004B321C">
      <w:pPr>
        <w:spacing w:line="200" w:lineRule="exact"/>
      </w:pPr>
    </w:p>
    <w:p w14:paraId="7B0763D9" w14:textId="77777777" w:rsidR="004B321C" w:rsidRDefault="004B321C">
      <w:pPr>
        <w:spacing w:line="200" w:lineRule="exact"/>
      </w:pPr>
    </w:p>
    <w:p w14:paraId="658E85FF" w14:textId="77777777" w:rsidR="004B321C" w:rsidRDefault="004B321C">
      <w:pPr>
        <w:spacing w:line="200" w:lineRule="exact"/>
      </w:pPr>
    </w:p>
    <w:p w14:paraId="27B785BE" w14:textId="77777777" w:rsidR="004B321C" w:rsidRDefault="004B321C">
      <w:pPr>
        <w:spacing w:line="200" w:lineRule="exact"/>
      </w:pPr>
    </w:p>
    <w:p w14:paraId="46929866" w14:textId="77777777" w:rsidR="004B321C" w:rsidRDefault="004B321C">
      <w:pPr>
        <w:spacing w:line="200" w:lineRule="exact"/>
      </w:pPr>
    </w:p>
    <w:p w14:paraId="00ED5ABF" w14:textId="77777777" w:rsidR="004B321C" w:rsidRDefault="004B321C">
      <w:pPr>
        <w:spacing w:line="200" w:lineRule="exact"/>
      </w:pPr>
    </w:p>
    <w:p w14:paraId="2CBF1520" w14:textId="77777777" w:rsidR="004B321C" w:rsidRDefault="00317DB3">
      <w:pPr>
        <w:ind w:right="-38"/>
        <w:rPr>
          <w:sz w:val="22"/>
          <w:szCs w:val="22"/>
        </w:rPr>
      </w:pPr>
      <w:r>
        <w:rPr>
          <w:sz w:val="22"/>
          <w:szCs w:val="22"/>
        </w:rPr>
        <w:t>Click the “New sheet” button in the “Score sheet” tab,</w:t>
      </w:r>
    </w:p>
    <w:p w14:paraId="399A27E5" w14:textId="77777777" w:rsidR="004B321C" w:rsidRDefault="00317DB3">
      <w:pPr>
        <w:spacing w:before="1" w:line="240" w:lineRule="exact"/>
        <w:ind w:right="217"/>
        <w:rPr>
          <w:sz w:val="22"/>
          <w:szCs w:val="22"/>
        </w:rPr>
      </w:pPr>
      <w:r>
        <w:rPr>
          <w:sz w:val="22"/>
          <w:szCs w:val="22"/>
        </w:rPr>
        <w:t>Select a home team and an away team</w:t>
      </w:r>
    </w:p>
    <w:p w14:paraId="69F9552B" w14:textId="77777777" w:rsidR="004B321C" w:rsidRDefault="00317DB3">
      <w:pPr>
        <w:spacing w:line="240" w:lineRule="exact"/>
        <w:rPr>
          <w:sz w:val="22"/>
          <w:szCs w:val="22"/>
        </w:rPr>
      </w:pPr>
      <w:r>
        <w:rPr>
          <w:sz w:val="22"/>
          <w:szCs w:val="22"/>
        </w:rPr>
        <w:t>from the drop down</w:t>
      </w:r>
    </w:p>
    <w:p w14:paraId="1D453408" w14:textId="77777777" w:rsidR="004B321C" w:rsidRDefault="00317DB3">
      <w:pPr>
        <w:spacing w:line="240" w:lineRule="exact"/>
        <w:rPr>
          <w:sz w:val="22"/>
          <w:szCs w:val="22"/>
        </w:rPr>
      </w:pPr>
      <w:r>
        <w:rPr>
          <w:sz w:val="22"/>
          <w:szCs w:val="22"/>
        </w:rPr>
        <w:t>boxes</w:t>
      </w:r>
    </w:p>
    <w:p w14:paraId="02E9CF7B" w14:textId="77777777" w:rsidR="004B321C" w:rsidRDefault="00317DB3">
      <w:pPr>
        <w:spacing w:before="1"/>
        <w:ind w:right="-33"/>
        <w:rPr>
          <w:sz w:val="22"/>
          <w:szCs w:val="22"/>
        </w:rPr>
      </w:pPr>
      <w:r>
        <w:rPr>
          <w:sz w:val="22"/>
          <w:szCs w:val="22"/>
        </w:rPr>
        <w:t>Select suitable players from the drop down boxes</w:t>
      </w:r>
    </w:p>
    <w:p w14:paraId="5EC95A7A" w14:textId="77777777" w:rsidR="004B321C" w:rsidRDefault="00317DB3">
      <w:pPr>
        <w:spacing w:before="3" w:line="240" w:lineRule="exact"/>
        <w:ind w:right="35"/>
        <w:rPr>
          <w:sz w:val="22"/>
          <w:szCs w:val="22"/>
        </w:rPr>
      </w:pPr>
      <w:r>
        <w:rPr>
          <w:sz w:val="22"/>
          <w:szCs w:val="22"/>
        </w:rPr>
        <w:t>Enter the points (Test data may be</w:t>
      </w:r>
    </w:p>
    <w:p w14:paraId="6DA0EE62" w14:textId="77777777" w:rsidR="004B321C" w:rsidRDefault="00317DB3">
      <w:pPr>
        <w:spacing w:before="2" w:line="240" w:lineRule="exact"/>
        <w:ind w:right="196"/>
        <w:rPr>
          <w:sz w:val="22"/>
          <w:szCs w:val="22"/>
        </w:rPr>
      </w:pPr>
      <w:r>
        <w:rPr>
          <w:sz w:val="22"/>
          <w:szCs w:val="22"/>
        </w:rPr>
        <w:t>automatically generated. Code for</w:t>
      </w:r>
    </w:p>
    <w:p w14:paraId="51E6244E" w14:textId="77777777" w:rsidR="004B321C" w:rsidRDefault="00317DB3">
      <w:pPr>
        <w:spacing w:line="240" w:lineRule="exact"/>
        <w:rPr>
          <w:sz w:val="22"/>
          <w:szCs w:val="22"/>
        </w:rPr>
      </w:pPr>
      <w:r>
        <w:rPr>
          <w:position w:val="-1"/>
          <w:sz w:val="22"/>
          <w:szCs w:val="22"/>
        </w:rPr>
        <w:t>this will be given.</w:t>
      </w:r>
      <w:r>
        <w:rPr>
          <w:position w:val="-1"/>
          <w:sz w:val="22"/>
          <w:szCs w:val="22"/>
        </w:rPr>
        <w:t>)</w:t>
      </w:r>
    </w:p>
    <w:p w14:paraId="050BA42C" w14:textId="77777777" w:rsidR="004B321C" w:rsidRDefault="00317DB3">
      <w:pPr>
        <w:spacing w:before="32"/>
        <w:ind w:right="852"/>
        <w:rPr>
          <w:sz w:val="22"/>
          <w:szCs w:val="22"/>
        </w:rPr>
      </w:pPr>
      <w:r>
        <w:br w:type="column"/>
      </w:r>
      <w:r>
        <w:rPr>
          <w:color w:val="FF0000"/>
          <w:sz w:val="22"/>
          <w:szCs w:val="22"/>
        </w:rPr>
        <w:t>Note that this may not show the latest stats. It will only show the latest team stats after the “generate team stats” function is triggered either manually or by the time trigger.</w:t>
      </w:r>
    </w:p>
    <w:p w14:paraId="2AA5EBAD" w14:textId="77777777" w:rsidR="004B321C" w:rsidRDefault="00317DB3">
      <w:pPr>
        <w:spacing w:before="8"/>
        <w:ind w:right="437"/>
        <w:rPr>
          <w:sz w:val="22"/>
          <w:szCs w:val="22"/>
        </w:rPr>
      </w:pPr>
      <w:r>
        <w:rPr>
          <w:sz w:val="22"/>
          <w:szCs w:val="22"/>
        </w:rPr>
        <w:t>The following is an example               /2 showing what information are</w:t>
      </w:r>
    </w:p>
    <w:p w14:paraId="3A4F0E76" w14:textId="77777777" w:rsidR="004B321C" w:rsidRDefault="00317DB3">
      <w:pPr>
        <w:spacing w:before="1" w:line="240" w:lineRule="exact"/>
        <w:ind w:right="1201"/>
        <w:rPr>
          <w:sz w:val="22"/>
          <w:szCs w:val="22"/>
        </w:rPr>
      </w:pPr>
      <w:r>
        <w:rPr>
          <w:sz w:val="22"/>
          <w:szCs w:val="22"/>
        </w:rPr>
        <w:t>required to be displayed  in the text area in the viewer page:</w:t>
      </w:r>
    </w:p>
    <w:p w14:paraId="05EA8AB4" w14:textId="77777777" w:rsidR="004B321C" w:rsidRDefault="00317DB3">
      <w:r>
        <w:rPr>
          <w:w w:val="99"/>
        </w:rPr>
        <w:t>Match:</w:t>
      </w:r>
      <w:r>
        <w:t xml:space="preserve"> </w:t>
      </w:r>
      <w:r>
        <w:rPr>
          <w:w w:val="99"/>
        </w:rPr>
        <w:t>uwe</w:t>
      </w:r>
      <w:r>
        <w:t xml:space="preserve"> </w:t>
      </w:r>
      <w:r>
        <w:rPr>
          <w:w w:val="99"/>
        </w:rPr>
        <w:t>vs</w:t>
      </w:r>
      <w:r>
        <w:t xml:space="preserve"> </w:t>
      </w:r>
      <w:r>
        <w:rPr>
          <w:w w:val="99"/>
        </w:rPr>
        <w:t>page</w:t>
      </w:r>
    </w:p>
    <w:p w14:paraId="11D7D9F5" w14:textId="77777777" w:rsidR="004B321C" w:rsidRDefault="00317DB3">
      <w:pPr>
        <w:spacing w:line="220" w:lineRule="exact"/>
      </w:pPr>
      <w:r>
        <w:rPr>
          <w:w w:val="99"/>
        </w:rPr>
        <w:t>SingleSets</w:t>
      </w:r>
    </w:p>
    <w:p w14:paraId="20D1592F" w14:textId="77777777" w:rsidR="004B321C" w:rsidRDefault="00317DB3">
      <w:pPr>
        <w:ind w:right="1070"/>
      </w:pPr>
      <w:r>
        <w:rPr>
          <w:w w:val="99"/>
        </w:rPr>
        <w:t>Set{jin</w:t>
      </w:r>
      <w:r>
        <w:t xml:space="preserve"> </w:t>
      </w:r>
      <w:r>
        <w:rPr>
          <w:w w:val="99"/>
        </w:rPr>
        <w:t>vs</w:t>
      </w:r>
      <w:r>
        <w:t xml:space="preserve"> </w:t>
      </w:r>
      <w:r>
        <w:rPr>
          <w:w w:val="99"/>
        </w:rPr>
        <w:t>peter</w:t>
      </w:r>
      <w:r>
        <w:t xml:space="preserve"> </w:t>
      </w:r>
      <w:r>
        <w:rPr>
          <w:w w:val="99"/>
        </w:rPr>
        <w:t>=</w:t>
      </w:r>
      <w:r>
        <w:t xml:space="preserve"> </w:t>
      </w:r>
      <w:r>
        <w:rPr>
          <w:w w:val="99"/>
        </w:rPr>
        <w:t>11:2,3:11,11:5} Set{jin</w:t>
      </w:r>
      <w:r>
        <w:t xml:space="preserve"> </w:t>
      </w:r>
      <w:r>
        <w:rPr>
          <w:w w:val="99"/>
        </w:rPr>
        <w:t>vs</w:t>
      </w:r>
      <w:r>
        <w:t xml:space="preserve"> </w:t>
      </w:r>
      <w:r>
        <w:rPr>
          <w:w w:val="99"/>
        </w:rPr>
        <w:t>phil</w:t>
      </w:r>
      <w:r>
        <w:t xml:space="preserve"> </w:t>
      </w:r>
      <w:r>
        <w:rPr>
          <w:w w:val="99"/>
        </w:rPr>
        <w:t>=</w:t>
      </w:r>
      <w:r>
        <w:t xml:space="preserve"> </w:t>
      </w:r>
      <w:r>
        <w:rPr>
          <w:w w:val="99"/>
        </w:rPr>
        <w:t>11:1,5:11,11:6} Set{julia</w:t>
      </w:r>
      <w:r>
        <w:t xml:space="preserve"> </w:t>
      </w:r>
      <w:r>
        <w:rPr>
          <w:w w:val="99"/>
        </w:rPr>
        <w:t>vs</w:t>
      </w:r>
      <w:r>
        <w:t xml:space="preserve"> </w:t>
      </w:r>
      <w:r>
        <w:rPr>
          <w:w w:val="99"/>
        </w:rPr>
        <w:t>peter</w:t>
      </w:r>
      <w:r>
        <w:t xml:space="preserve"> </w:t>
      </w:r>
      <w:r>
        <w:rPr>
          <w:w w:val="99"/>
        </w:rPr>
        <w:t>=</w:t>
      </w:r>
      <w:r>
        <w:t xml:space="preserve"> </w:t>
      </w:r>
      <w:r>
        <w:rPr>
          <w:w w:val="99"/>
        </w:rPr>
        <w:t>11:9,11:1,11:1} Set{julia</w:t>
      </w:r>
      <w:r>
        <w:t xml:space="preserve"> </w:t>
      </w:r>
      <w:r>
        <w:rPr>
          <w:w w:val="99"/>
        </w:rPr>
        <w:t>vs</w:t>
      </w:r>
      <w:r>
        <w:t xml:space="preserve"> </w:t>
      </w:r>
      <w:r>
        <w:rPr>
          <w:w w:val="99"/>
        </w:rPr>
        <w:t>phil</w:t>
      </w:r>
      <w:r>
        <w:t xml:space="preserve"> </w:t>
      </w:r>
      <w:r>
        <w:rPr>
          <w:w w:val="99"/>
        </w:rPr>
        <w:t>=</w:t>
      </w:r>
      <w:r>
        <w:t xml:space="preserve"> </w:t>
      </w:r>
      <w:r>
        <w:rPr>
          <w:w w:val="99"/>
        </w:rPr>
        <w:t>11:2,3:11,11:5} Double</w:t>
      </w:r>
      <w:r>
        <w:t xml:space="preserve"> </w:t>
      </w:r>
      <w:r>
        <w:rPr>
          <w:w w:val="99"/>
        </w:rPr>
        <w:t>set:</w:t>
      </w:r>
      <w:r>
        <w:t xml:space="preserve"> </w:t>
      </w:r>
      <w:r>
        <w:rPr>
          <w:w w:val="99"/>
        </w:rPr>
        <w:t>Set{null</w:t>
      </w:r>
      <w:r>
        <w:t xml:space="preserve"> </w:t>
      </w:r>
      <w:r>
        <w:rPr>
          <w:w w:val="99"/>
        </w:rPr>
        <w:t>vs</w:t>
      </w:r>
      <w:r>
        <w:t xml:space="preserve"> </w:t>
      </w:r>
      <w:r>
        <w:rPr>
          <w:w w:val="99"/>
        </w:rPr>
        <w:t>null</w:t>
      </w:r>
      <w:r>
        <w:t xml:space="preserve"> </w:t>
      </w:r>
      <w:r>
        <w:rPr>
          <w:w w:val="99"/>
        </w:rPr>
        <w:t>=</w:t>
      </w:r>
    </w:p>
    <w:p w14:paraId="1A571700" w14:textId="77777777" w:rsidR="004B321C" w:rsidRDefault="00317DB3">
      <w:pPr>
        <w:spacing w:line="220" w:lineRule="exact"/>
      </w:pPr>
      <w:r>
        <w:rPr>
          <w:w w:val="99"/>
        </w:rPr>
        <w:t>0:11,1:11,2:11}</w:t>
      </w:r>
    </w:p>
    <w:p w14:paraId="1A1A13F3" w14:textId="77777777" w:rsidR="004B321C" w:rsidRDefault="00317DB3">
      <w:r>
        <w:rPr>
          <w:noProof/>
        </w:rPr>
      </w:r>
      <w:r w:rsidR="00317DB3">
        <w:rPr>
          <w:noProof/>
        </w:rPr>
        <w:pict w14:anchorId="434788B7">
          <v:group id="_x0000_s1079" alt="" style="position:absolute;margin-left:71.95pt;margin-top:71.7pt;width:451.5pt;height:618.3pt;z-index:-1462;mso-position-horizontal-relative:page;mso-position-vertical-relative:page" coordorigin="1439,1434" coordsize="9030,12366">
            <v:shape id="_x0000_s1110" alt="" style="position:absolute;left:1450;top:1445;width:1481;height:0" coordorigin="1450,1445" coordsize="1481,0" path="m1450,1445r1481,e" filled="f" strokeweight=".58pt">
              <v:path arrowok="t"/>
            </v:shape>
            <v:shape id="_x0000_s1109" alt="" style="position:absolute;left:2940;top:1445;width:1373;height:0" coordorigin="2940,1445" coordsize="1373,0" path="m2940,1445r1374,e" filled="f" strokeweight=".58pt">
              <v:path arrowok="t"/>
            </v:shape>
            <v:shape id="_x0000_s1108" alt="" style="position:absolute;left:4323;top:1445;width:2206;height:0" coordorigin="4323,1445" coordsize="2206,0" path="m4323,1445r2206,e" filled="f" strokeweight=".58pt">
              <v:path arrowok="t"/>
            </v:shape>
            <v:shape id="_x0000_s1107" alt="" style="position:absolute;left:6539;top:1445;width:3306;height:0" coordorigin="6539,1445" coordsize="3306,0" path="m6539,1445r3305,e" filled="f" strokeweight=".58pt">
              <v:path arrowok="t"/>
            </v:shape>
            <v:shape id="_x0000_s1106" alt="" style="position:absolute;left:9854;top:1445;width:605;height:0" coordorigin="9854,1445" coordsize="605,0" path="m9854,1445r605,e" filled="f" strokeweight=".58pt">
              <v:path arrowok="t"/>
            </v:shape>
            <v:shape id="_x0000_s1105" alt="" style="position:absolute;left:1450;top:4606;width:1481;height:0" coordorigin="1450,4606" coordsize="1481,0" path="m1450,4606r1481,e" filled="f" strokeweight=".58pt">
              <v:path arrowok="t"/>
            </v:shape>
            <v:shape id="_x0000_s1104" alt="" style="position:absolute;left:2940;top:4606;width:1373;height:0" coordorigin="2940,4606" coordsize="1373,0" path="m2940,4606r1374,e" filled="f" strokeweight=".58pt">
              <v:path arrowok="t"/>
            </v:shape>
            <v:shape id="_x0000_s1103" alt="" style="position:absolute;left:4323;top:4606;width:2206;height:0" coordorigin="4323,4606" coordsize="2206,0" path="m4323,4606r2206,e" filled="f" strokeweight=".58pt">
              <v:path arrowok="t"/>
            </v:shape>
            <v:shape id="_x0000_s1102" alt="" style="position:absolute;left:6539;top:4606;width:3306;height:0" coordorigin="6539,4606" coordsize="3306,0" path="m6539,4606r3305,e" filled="f" strokeweight=".58pt">
              <v:path arrowok="t"/>
            </v:shape>
            <v:shape id="_x0000_s1101" alt="" style="position:absolute;left:9854;top:4606;width:605;height:0" coordorigin="9854,4606" coordsize="605,0" path="m9854,4606r605,e" filled="f" strokeweight=".58pt">
              <v:path arrowok="t"/>
            </v:shape>
            <v:shape id="_x0000_s1100" alt="" style="position:absolute;left:1450;top:8711;width:1481;height:0" coordorigin="1450,8711" coordsize="1481,0" path="m1450,8711r1481,e" filled="f" strokeweight=".58pt">
              <v:path arrowok="t"/>
            </v:shape>
            <v:shape id="_x0000_s1099" alt="" style="position:absolute;left:2940;top:8711;width:1373;height:0" coordorigin="2940,8711" coordsize="1373,0" path="m2940,8711r1374,e" filled="f" strokeweight=".58pt">
              <v:path arrowok="t"/>
            </v:shape>
            <v:shape id="_x0000_s1098" alt="" style="position:absolute;left:4323;top:8711;width:2206;height:0" coordorigin="4323,8711" coordsize="2206,0" path="m4323,8711r2206,e" filled="f" strokeweight=".58pt">
              <v:path arrowok="t"/>
            </v:shape>
            <v:shape id="_x0000_s1097" alt="" style="position:absolute;left:6539;top:8711;width:3306;height:0" coordorigin="6539,8711" coordsize="3306,0" path="m6539,8711r3305,e" filled="f" strokeweight=".58pt">
              <v:path arrowok="t"/>
            </v:shape>
            <v:shape id="_x0000_s1096" alt="" style="position:absolute;left:9854;top:8711;width:605;height:0" coordorigin="9854,8711" coordsize="605,0" path="m9854,8711r605,e" filled="f" strokeweight=".58pt">
              <v:path arrowok="t"/>
            </v:shape>
            <v:shape id="_x0000_s1095" alt="" style="position:absolute;left:1450;top:12770;width:1481;height:0" coordorigin="1450,12770" coordsize="1481,0" path="m1450,12770r1481,e" filled="f" strokeweight=".20464mm">
              <v:path arrowok="t"/>
            </v:shape>
            <v:shape id="_x0000_s1094" alt="" style="position:absolute;left:2940;top:12770;width:1373;height:0" coordorigin="2940,12770" coordsize="1373,0" path="m2940,12770r1374,e" filled="f" strokeweight=".20464mm">
              <v:path arrowok="t"/>
            </v:shape>
            <v:shape id="_x0000_s1093" alt="" style="position:absolute;left:4323;top:12770;width:2206;height:0" coordorigin="4323,12770" coordsize="2206,0" path="m4323,12770r2206,e" filled="f" strokeweight=".20464mm">
              <v:path arrowok="t"/>
            </v:shape>
            <v:shape id="_x0000_s1092" alt="" style="position:absolute;left:6539;top:12770;width:3306;height:0" coordorigin="6539,12770" coordsize="3306,0" path="m6539,12770r3305,e" filled="f" strokeweight=".20464mm">
              <v:path arrowok="t"/>
            </v:shape>
            <v:shape id="_x0000_s1091" alt="" style="position:absolute;left:9854;top:12770;width:605;height:0" coordorigin="9854,12770" coordsize="605,0" path="m9854,12770r605,e" filled="f" strokeweight=".20464mm">
              <v:path arrowok="t"/>
            </v:shape>
            <v:shape id="_x0000_s1090" alt="" style="position:absolute;left:1445;top:1440;width:0;height:12355" coordorigin="1445,1440" coordsize="0,12355" path="m1445,1440r,12355e" filled="f" strokeweight=".58pt">
              <v:path arrowok="t"/>
            </v:shape>
            <v:shape id="_x0000_s1089" alt="" style="position:absolute;left:1450;top:13790;width:1481;height:0" coordorigin="1450,13790" coordsize="1481,0" path="m1450,13790r1481,e" filled="f" strokeweight=".20464mm">
              <v:path arrowok="t"/>
            </v:shape>
            <v:shape id="_x0000_s1088" alt="" style="position:absolute;left:2936;top:1440;width:0;height:12355" coordorigin="2936,1440" coordsize="0,12355" path="m2936,1440r,12355e" filled="f" strokeweight=".58pt">
              <v:path arrowok="t"/>
            </v:shape>
            <v:shape id="_x0000_s1087" alt="" style="position:absolute;left:2940;top:13790;width:1373;height:0" coordorigin="2940,13790" coordsize="1373,0" path="m2940,13790r1374,e" filled="f" strokeweight=".20464mm">
              <v:path arrowok="t"/>
            </v:shape>
            <v:shape id="_x0000_s1086" alt="" style="position:absolute;left:4319;top:1440;width:0;height:12355" coordorigin="4319,1440" coordsize="0,12355" path="m4319,1440r,12355e" filled="f" strokeweight=".58pt">
              <v:path arrowok="t"/>
            </v:shape>
            <v:shape id="_x0000_s1085" alt="" style="position:absolute;left:4323;top:13790;width:2206;height:0" coordorigin="4323,13790" coordsize="2206,0" path="m4323,13790r2206,e" filled="f" strokeweight=".20464mm">
              <v:path arrowok="t"/>
            </v:shape>
            <v:shape id="_x0000_s1084" alt="" style="position:absolute;left:6534;top:1440;width:0;height:12355" coordorigin="6534,1440" coordsize="0,12355" path="m6534,1440r,12355e" filled="f" strokeweight=".58pt">
              <v:path arrowok="t"/>
            </v:shape>
            <v:shape id="_x0000_s1083" alt="" style="position:absolute;left:6539;top:13790;width:3306;height:0" coordorigin="6539,13790" coordsize="3306,0" path="m6539,13790r3305,e" filled="f" strokeweight=".20464mm">
              <v:path arrowok="t"/>
            </v:shape>
            <v:shape id="_x0000_s1082" alt="" style="position:absolute;left:9849;top:1440;width:0;height:12355" coordorigin="9849,1440" coordsize="0,12355" path="m9849,1440r,12355e" filled="f" strokeweight=".58pt">
              <v:path arrowok="t"/>
            </v:shape>
            <v:shape id="_x0000_s1081" alt="" style="position:absolute;left:9854;top:13790;width:605;height:0" coordorigin="9854,13790" coordsize="605,0" path="m9854,13790r605,e" filled="f" strokeweight=".20464mm">
              <v:path arrowok="t"/>
            </v:shape>
            <v:shape id="_x0000_s1080" alt="" style="position:absolute;left:10464;top:1440;width:0;height:12355" coordorigin="10464,1440" coordsize="0,12355" path="m10464,1440r,12355e" filled="f" strokeweight=".20464mm">
              <v:path arrowok="t"/>
            </v:shape>
            <w10:wrap anchorx="page" anchory="page"/>
          </v:group>
        </w:pict>
      </w:r>
      <w:r>
        <w:rPr>
          <w:w w:val="99"/>
        </w:rPr>
        <w:t>final</w:t>
      </w:r>
      <w:r>
        <w:t xml:space="preserve"> </w:t>
      </w:r>
      <w:r>
        <w:rPr>
          <w:w w:val="99"/>
        </w:rPr>
        <w:t>scores:</w:t>
      </w:r>
      <w:r>
        <w:t xml:space="preserve"> </w:t>
      </w:r>
      <w:r>
        <w:rPr>
          <w:w w:val="99"/>
        </w:rPr>
        <w:t>4:1</w:t>
      </w:r>
    </w:p>
    <w:p w14:paraId="757C068C" w14:textId="77777777" w:rsidR="004B321C" w:rsidRDefault="004B321C">
      <w:pPr>
        <w:spacing w:before="17" w:line="240" w:lineRule="exact"/>
        <w:rPr>
          <w:sz w:val="24"/>
          <w:szCs w:val="24"/>
        </w:rPr>
      </w:pPr>
    </w:p>
    <w:p w14:paraId="32142EAF" w14:textId="77777777" w:rsidR="004B321C" w:rsidRDefault="00317DB3">
      <w:pPr>
        <w:spacing w:line="240" w:lineRule="exact"/>
        <w:ind w:right="1140"/>
        <w:rPr>
          <w:sz w:val="22"/>
          <w:szCs w:val="22"/>
        </w:rPr>
      </w:pPr>
      <w:r>
        <w:rPr>
          <w:sz w:val="22"/>
          <w:szCs w:val="22"/>
        </w:rPr>
        <w:t>If a match is not played yet, display the message “match not played yet”.</w:t>
      </w:r>
    </w:p>
    <w:p w14:paraId="4B4FB2EF" w14:textId="77777777" w:rsidR="004B321C" w:rsidRDefault="00317DB3">
      <w:pPr>
        <w:spacing w:before="8"/>
        <w:ind w:right="475"/>
        <w:jc w:val="right"/>
        <w:rPr>
          <w:sz w:val="22"/>
          <w:szCs w:val="22"/>
        </w:rPr>
      </w:pPr>
      <w:r>
        <w:rPr>
          <w:sz w:val="22"/>
          <w:szCs w:val="22"/>
        </w:rPr>
        <w:t>/2</w:t>
      </w:r>
    </w:p>
    <w:p w14:paraId="4B905FFA" w14:textId="77777777" w:rsidR="004B321C" w:rsidRDefault="004B321C">
      <w:pPr>
        <w:spacing w:before="5" w:line="100" w:lineRule="exact"/>
        <w:rPr>
          <w:sz w:val="10"/>
          <w:szCs w:val="10"/>
        </w:rPr>
      </w:pPr>
    </w:p>
    <w:p w14:paraId="7CBEDBE6" w14:textId="77777777" w:rsidR="004B321C" w:rsidRDefault="004B321C">
      <w:pPr>
        <w:spacing w:line="200" w:lineRule="exact"/>
      </w:pPr>
    </w:p>
    <w:p w14:paraId="4106FDD7" w14:textId="77777777" w:rsidR="004B321C" w:rsidRDefault="004B321C">
      <w:pPr>
        <w:spacing w:line="200" w:lineRule="exact"/>
      </w:pPr>
    </w:p>
    <w:p w14:paraId="4445018A" w14:textId="77777777" w:rsidR="004B321C" w:rsidRDefault="00317DB3">
      <w:pPr>
        <w:ind w:right="1021"/>
        <w:rPr>
          <w:sz w:val="22"/>
          <w:szCs w:val="22"/>
        </w:rPr>
      </w:pPr>
      <w:r>
        <w:rPr>
          <w:sz w:val="22"/>
          <w:szCs w:val="22"/>
        </w:rPr>
        <w:t>All registered teams should be in the team dropdown boxes.</w:t>
      </w:r>
    </w:p>
    <w:p w14:paraId="2658DC35" w14:textId="77777777" w:rsidR="004B321C" w:rsidRDefault="004B321C">
      <w:pPr>
        <w:spacing w:before="4" w:line="100" w:lineRule="exact"/>
        <w:rPr>
          <w:sz w:val="10"/>
          <w:szCs w:val="10"/>
        </w:rPr>
      </w:pPr>
    </w:p>
    <w:p w14:paraId="3A04A543" w14:textId="77777777" w:rsidR="004B321C" w:rsidRDefault="004B321C">
      <w:pPr>
        <w:spacing w:line="200" w:lineRule="exact"/>
      </w:pPr>
    </w:p>
    <w:p w14:paraId="5F44C42B" w14:textId="77777777" w:rsidR="004B321C" w:rsidRDefault="004B321C">
      <w:pPr>
        <w:spacing w:line="200" w:lineRule="exact"/>
      </w:pPr>
    </w:p>
    <w:p w14:paraId="6C2694BD" w14:textId="77777777" w:rsidR="004B321C" w:rsidRDefault="00317DB3">
      <w:pPr>
        <w:ind w:right="878"/>
        <w:rPr>
          <w:sz w:val="22"/>
          <w:szCs w:val="22"/>
        </w:rPr>
        <w:sectPr w:rsidR="004B321C">
          <w:type w:val="continuous"/>
          <w:pgSz w:w="11920" w:h="16840"/>
          <w:pgMar w:top="960" w:right="1300" w:bottom="280" w:left="1300" w:header="720" w:footer="720" w:gutter="0"/>
          <w:cols w:num="3" w:space="720" w:equalWidth="0">
            <w:col w:w="1477" w:space="1650"/>
            <w:col w:w="1975" w:space="241"/>
            <w:col w:w="3977"/>
          </w:cols>
        </w:sectPr>
      </w:pPr>
      <w:r>
        <w:rPr>
          <w:sz w:val="22"/>
          <w:szCs w:val="22"/>
        </w:rPr>
        <w:t>Players from the right team should be listed in each of player drop down box.</w:t>
      </w:r>
    </w:p>
    <w:p w14:paraId="1F24FED0" w14:textId="77777777" w:rsidR="004B321C" w:rsidRDefault="004B321C">
      <w:pPr>
        <w:spacing w:before="15" w:line="220" w:lineRule="exact"/>
        <w:rPr>
          <w:sz w:val="22"/>
          <w:szCs w:val="22"/>
        </w:rPr>
        <w:sectPr w:rsidR="004B321C">
          <w:type w:val="continuous"/>
          <w:pgSz w:w="11920" w:h="16840"/>
          <w:pgMar w:top="960" w:right="1300" w:bottom="280" w:left="1300" w:header="720" w:footer="720" w:gutter="0"/>
          <w:cols w:space="720"/>
        </w:sectPr>
      </w:pPr>
    </w:p>
    <w:p w14:paraId="6950379E" w14:textId="77777777" w:rsidR="004B321C" w:rsidRDefault="00317DB3">
      <w:pPr>
        <w:spacing w:before="32"/>
        <w:ind w:left="253"/>
        <w:rPr>
          <w:sz w:val="22"/>
          <w:szCs w:val="22"/>
        </w:rPr>
      </w:pPr>
      <w:r>
        <w:rPr>
          <w:sz w:val="22"/>
          <w:szCs w:val="22"/>
        </w:rPr>
        <w:t>7.</w:t>
      </w:r>
    </w:p>
    <w:p w14:paraId="4572A23B" w14:textId="77777777" w:rsidR="004B321C" w:rsidRDefault="00317DB3">
      <w:pPr>
        <w:spacing w:before="3" w:line="240" w:lineRule="exact"/>
        <w:ind w:left="253" w:right="-38"/>
        <w:rPr>
          <w:sz w:val="22"/>
          <w:szCs w:val="22"/>
        </w:rPr>
      </w:pPr>
      <w:r>
        <w:rPr>
          <w:sz w:val="22"/>
          <w:szCs w:val="22"/>
        </w:rPr>
        <w:t>Calculate and submit scores</w:t>
      </w:r>
    </w:p>
    <w:p w14:paraId="59C6989C" w14:textId="77777777" w:rsidR="004B321C" w:rsidRDefault="00317DB3">
      <w:pPr>
        <w:spacing w:before="32"/>
        <w:ind w:right="-38"/>
        <w:rPr>
          <w:sz w:val="22"/>
          <w:szCs w:val="22"/>
        </w:rPr>
      </w:pPr>
      <w:r>
        <w:br w:type="column"/>
      </w:r>
      <w:r>
        <w:rPr>
          <w:sz w:val="22"/>
          <w:szCs w:val="22"/>
        </w:rPr>
        <w:t>Test case 6 is successfully completed</w:t>
      </w:r>
    </w:p>
    <w:p w14:paraId="32D97715" w14:textId="77777777" w:rsidR="004B321C" w:rsidRDefault="00317DB3">
      <w:pPr>
        <w:spacing w:before="36" w:line="240" w:lineRule="exact"/>
        <w:ind w:right="-38"/>
        <w:rPr>
          <w:sz w:val="22"/>
          <w:szCs w:val="22"/>
        </w:rPr>
      </w:pPr>
      <w:r>
        <w:br w:type="column"/>
      </w:r>
      <w:r>
        <w:rPr>
          <w:sz w:val="22"/>
          <w:szCs w:val="22"/>
        </w:rPr>
        <w:t>Click the “Calculate and submit scores” button</w:t>
      </w:r>
    </w:p>
    <w:p w14:paraId="5BBA355F" w14:textId="77777777" w:rsidR="004B321C" w:rsidRDefault="00317DB3">
      <w:pPr>
        <w:spacing w:before="36" w:line="240" w:lineRule="exact"/>
        <w:ind w:right="437"/>
        <w:rPr>
          <w:sz w:val="22"/>
          <w:szCs w:val="22"/>
        </w:rPr>
      </w:pPr>
      <w:r>
        <w:br w:type="column"/>
      </w:r>
      <w:r>
        <w:rPr>
          <w:sz w:val="22"/>
          <w:szCs w:val="22"/>
        </w:rPr>
        <w:t>The final score should be                    /2 displayed in the text field at the</w:t>
      </w:r>
    </w:p>
    <w:p w14:paraId="119E6810" w14:textId="77777777" w:rsidR="004B321C" w:rsidRDefault="00317DB3">
      <w:pPr>
        <w:spacing w:line="240" w:lineRule="exact"/>
        <w:rPr>
          <w:sz w:val="22"/>
          <w:szCs w:val="22"/>
        </w:rPr>
      </w:pPr>
      <w:r>
        <w:rPr>
          <w:sz w:val="22"/>
          <w:szCs w:val="22"/>
        </w:rPr>
        <w:t>bottom right corner, the following</w:t>
      </w:r>
    </w:p>
    <w:p w14:paraId="050AEC88" w14:textId="77777777" w:rsidR="004B321C" w:rsidRDefault="00317DB3">
      <w:pPr>
        <w:spacing w:before="1"/>
        <w:rPr>
          <w:sz w:val="22"/>
          <w:szCs w:val="22"/>
        </w:rPr>
        <w:sectPr w:rsidR="004B321C">
          <w:type w:val="continuous"/>
          <w:pgSz w:w="11920" w:h="16840"/>
          <w:pgMar w:top="960" w:right="1300" w:bottom="280" w:left="1300" w:header="720" w:footer="720" w:gutter="0"/>
          <w:cols w:num="4" w:space="720" w:equalWidth="0">
            <w:col w:w="1459" w:space="284"/>
            <w:col w:w="1078" w:space="305"/>
            <w:col w:w="1785" w:space="431"/>
            <w:col w:w="3978"/>
          </w:cols>
        </w:sectPr>
      </w:pPr>
      <w:r>
        <w:rPr>
          <w:sz w:val="22"/>
          <w:szCs w:val="22"/>
        </w:rPr>
        <w:t>is an example</w:t>
      </w:r>
    </w:p>
    <w:p w14:paraId="0F20D229" w14:textId="77777777" w:rsidR="004B321C" w:rsidRDefault="004B321C">
      <w:pPr>
        <w:spacing w:before="7" w:line="120" w:lineRule="exact"/>
        <w:rPr>
          <w:sz w:val="13"/>
          <w:szCs w:val="13"/>
        </w:rPr>
      </w:pPr>
    </w:p>
    <w:p w14:paraId="792B1D92" w14:textId="77777777" w:rsidR="004B321C" w:rsidRDefault="004B321C">
      <w:pPr>
        <w:spacing w:line="200" w:lineRule="exact"/>
      </w:pPr>
    </w:p>
    <w:p w14:paraId="061A7077" w14:textId="77777777" w:rsidR="004B321C" w:rsidRDefault="004B321C">
      <w:pPr>
        <w:spacing w:line="200" w:lineRule="exact"/>
      </w:pPr>
    </w:p>
    <w:p w14:paraId="3F59339D" w14:textId="77777777" w:rsidR="004B321C" w:rsidRDefault="004B321C">
      <w:pPr>
        <w:spacing w:line="200" w:lineRule="exact"/>
      </w:pPr>
    </w:p>
    <w:p w14:paraId="5C1DD238" w14:textId="77777777" w:rsidR="004B321C" w:rsidRDefault="004B321C">
      <w:pPr>
        <w:spacing w:line="200" w:lineRule="exact"/>
      </w:pPr>
    </w:p>
    <w:p w14:paraId="7F16936B" w14:textId="77777777" w:rsidR="004B321C" w:rsidRDefault="004B321C">
      <w:pPr>
        <w:spacing w:line="200" w:lineRule="exact"/>
      </w:pPr>
    </w:p>
    <w:p w14:paraId="20227159" w14:textId="77777777" w:rsidR="004B321C" w:rsidRDefault="004B321C">
      <w:pPr>
        <w:spacing w:line="200" w:lineRule="exact"/>
      </w:pPr>
    </w:p>
    <w:p w14:paraId="64633860" w14:textId="77777777" w:rsidR="004B321C" w:rsidRDefault="004B321C">
      <w:pPr>
        <w:spacing w:line="200" w:lineRule="exact"/>
      </w:pPr>
    </w:p>
    <w:p w14:paraId="4D769AEF" w14:textId="77777777" w:rsidR="004B321C" w:rsidRDefault="004B321C">
      <w:pPr>
        <w:spacing w:line="200" w:lineRule="exact"/>
      </w:pPr>
    </w:p>
    <w:p w14:paraId="5A22976B" w14:textId="77777777" w:rsidR="004B321C" w:rsidRDefault="004B321C">
      <w:pPr>
        <w:spacing w:line="200" w:lineRule="exact"/>
      </w:pPr>
    </w:p>
    <w:p w14:paraId="7C17C07B" w14:textId="77777777" w:rsidR="004B321C" w:rsidRDefault="004B321C">
      <w:pPr>
        <w:spacing w:line="200" w:lineRule="exact"/>
      </w:pPr>
    </w:p>
    <w:p w14:paraId="36401C01" w14:textId="77777777" w:rsidR="004B321C" w:rsidRDefault="004B321C">
      <w:pPr>
        <w:spacing w:line="200" w:lineRule="exact"/>
      </w:pPr>
    </w:p>
    <w:p w14:paraId="547F2CCD" w14:textId="77777777" w:rsidR="004B321C" w:rsidRDefault="004B321C">
      <w:pPr>
        <w:spacing w:line="200" w:lineRule="exact"/>
      </w:pPr>
    </w:p>
    <w:p w14:paraId="2DE69787" w14:textId="77777777" w:rsidR="004B321C" w:rsidRDefault="004B321C">
      <w:pPr>
        <w:spacing w:line="200" w:lineRule="exact"/>
      </w:pPr>
    </w:p>
    <w:p w14:paraId="024FF4D5" w14:textId="77777777" w:rsidR="004B321C" w:rsidRDefault="004B321C">
      <w:pPr>
        <w:spacing w:line="200" w:lineRule="exact"/>
      </w:pPr>
    </w:p>
    <w:p w14:paraId="50703A3D" w14:textId="77777777" w:rsidR="004B321C" w:rsidRDefault="004B321C">
      <w:pPr>
        <w:spacing w:line="200" w:lineRule="exact"/>
      </w:pPr>
    </w:p>
    <w:p w14:paraId="7C770C1A" w14:textId="77777777" w:rsidR="004B321C" w:rsidRDefault="004B321C">
      <w:pPr>
        <w:spacing w:line="200" w:lineRule="exact"/>
      </w:pPr>
    </w:p>
    <w:p w14:paraId="7E183F65" w14:textId="77777777" w:rsidR="004B321C" w:rsidRDefault="004B321C">
      <w:pPr>
        <w:spacing w:line="200" w:lineRule="exact"/>
      </w:pPr>
    </w:p>
    <w:p w14:paraId="034512EF" w14:textId="77777777" w:rsidR="004B321C" w:rsidRDefault="004B321C">
      <w:pPr>
        <w:spacing w:line="200" w:lineRule="exact"/>
      </w:pPr>
    </w:p>
    <w:p w14:paraId="0BF41D70" w14:textId="77777777" w:rsidR="004B321C" w:rsidRDefault="004B321C">
      <w:pPr>
        <w:spacing w:line="200" w:lineRule="exact"/>
      </w:pPr>
    </w:p>
    <w:p w14:paraId="2F1A1786" w14:textId="77777777" w:rsidR="004B321C" w:rsidRDefault="004B321C">
      <w:pPr>
        <w:spacing w:line="200" w:lineRule="exact"/>
      </w:pPr>
    </w:p>
    <w:p w14:paraId="1705453E" w14:textId="77777777" w:rsidR="004B321C" w:rsidRDefault="004B321C">
      <w:pPr>
        <w:spacing w:line="200" w:lineRule="exact"/>
        <w:sectPr w:rsidR="004B321C">
          <w:footerReference w:type="default" r:id="rId35"/>
          <w:pgSz w:w="11920" w:h="16840"/>
          <w:pgMar w:top="780" w:right="1300" w:bottom="280" w:left="1300" w:header="581" w:footer="1001" w:gutter="0"/>
          <w:cols w:space="720"/>
        </w:sectPr>
      </w:pPr>
    </w:p>
    <w:p w14:paraId="403E1063" w14:textId="77777777" w:rsidR="004B321C" w:rsidRDefault="00317DB3">
      <w:pPr>
        <w:spacing w:before="32"/>
        <w:ind w:left="253"/>
        <w:rPr>
          <w:sz w:val="22"/>
          <w:szCs w:val="22"/>
        </w:rPr>
      </w:pPr>
      <w:r>
        <w:rPr>
          <w:sz w:val="22"/>
          <w:szCs w:val="22"/>
        </w:rPr>
        <w:t>8.</w:t>
      </w:r>
    </w:p>
    <w:p w14:paraId="28077248" w14:textId="77777777" w:rsidR="004B321C" w:rsidRDefault="00317DB3">
      <w:pPr>
        <w:spacing w:before="3" w:line="240" w:lineRule="exact"/>
        <w:ind w:left="253" w:right="-38"/>
        <w:rPr>
          <w:sz w:val="22"/>
          <w:szCs w:val="22"/>
        </w:rPr>
      </w:pPr>
      <w:r>
        <w:rPr>
          <w:sz w:val="22"/>
          <w:szCs w:val="22"/>
        </w:rPr>
        <w:t>Modify an</w:t>
      </w:r>
      <w:r>
        <w:rPr>
          <w:sz w:val="22"/>
          <w:szCs w:val="22"/>
        </w:rPr>
        <w:t xml:space="preserve"> existing score</w:t>
      </w:r>
    </w:p>
    <w:p w14:paraId="40B7FAE4" w14:textId="77777777" w:rsidR="004B321C" w:rsidRDefault="00317DB3">
      <w:pPr>
        <w:spacing w:line="240" w:lineRule="exact"/>
        <w:ind w:left="253"/>
        <w:rPr>
          <w:sz w:val="22"/>
          <w:szCs w:val="22"/>
        </w:rPr>
      </w:pPr>
      <w:r>
        <w:rPr>
          <w:sz w:val="22"/>
          <w:szCs w:val="22"/>
        </w:rPr>
        <w:t>sheet</w:t>
      </w:r>
    </w:p>
    <w:p w14:paraId="6D20C249" w14:textId="77777777" w:rsidR="004B321C" w:rsidRDefault="00317DB3">
      <w:pPr>
        <w:spacing w:before="36" w:line="240" w:lineRule="exact"/>
        <w:ind w:right="223"/>
        <w:rPr>
          <w:sz w:val="22"/>
          <w:szCs w:val="22"/>
        </w:rPr>
      </w:pPr>
      <w:r>
        <w:br w:type="column"/>
      </w:r>
      <w:r>
        <w:rPr>
          <w:sz w:val="22"/>
          <w:szCs w:val="22"/>
        </w:rPr>
        <w:t>Click the “Modify sheet” button in the “score sheet” tab</w:t>
      </w:r>
    </w:p>
    <w:p w14:paraId="1CCA52F9" w14:textId="77777777" w:rsidR="004B321C" w:rsidRDefault="004B321C">
      <w:pPr>
        <w:spacing w:before="11" w:line="240" w:lineRule="exact"/>
        <w:rPr>
          <w:sz w:val="24"/>
          <w:szCs w:val="24"/>
        </w:rPr>
      </w:pPr>
    </w:p>
    <w:p w14:paraId="18DDD607" w14:textId="77777777" w:rsidR="004B321C" w:rsidRDefault="00317DB3">
      <w:pPr>
        <w:ind w:right="-38"/>
        <w:rPr>
          <w:sz w:val="22"/>
          <w:szCs w:val="22"/>
        </w:rPr>
      </w:pPr>
      <w:r>
        <w:rPr>
          <w:color w:val="FF0000"/>
          <w:sz w:val="22"/>
          <w:szCs w:val="22"/>
        </w:rPr>
        <w:t>System prompts for home team name, user enter home team</w:t>
      </w:r>
    </w:p>
    <w:p w14:paraId="11688D88" w14:textId="77777777" w:rsidR="004B321C" w:rsidRDefault="004B321C">
      <w:pPr>
        <w:spacing w:before="13" w:line="240" w:lineRule="exact"/>
        <w:rPr>
          <w:sz w:val="24"/>
          <w:szCs w:val="24"/>
        </w:rPr>
      </w:pPr>
    </w:p>
    <w:p w14:paraId="730A5CB7" w14:textId="77777777" w:rsidR="004B321C" w:rsidRDefault="00317DB3">
      <w:pPr>
        <w:ind w:right="-14"/>
        <w:rPr>
          <w:sz w:val="22"/>
          <w:szCs w:val="22"/>
        </w:rPr>
      </w:pPr>
      <w:r>
        <w:rPr>
          <w:color w:val="FF0000"/>
          <w:sz w:val="22"/>
          <w:szCs w:val="22"/>
        </w:rPr>
        <w:t>System prompts for away team name, user enter away team</w:t>
      </w:r>
    </w:p>
    <w:p w14:paraId="6F93CF2A" w14:textId="77777777" w:rsidR="004B321C" w:rsidRDefault="004B321C">
      <w:pPr>
        <w:spacing w:before="17" w:line="240" w:lineRule="exact"/>
        <w:rPr>
          <w:sz w:val="24"/>
          <w:szCs w:val="24"/>
        </w:rPr>
      </w:pPr>
    </w:p>
    <w:p w14:paraId="147F73AC" w14:textId="77777777" w:rsidR="004B321C" w:rsidRDefault="00317DB3">
      <w:pPr>
        <w:spacing w:line="240" w:lineRule="exact"/>
        <w:ind w:right="86"/>
        <w:jc w:val="both"/>
        <w:rPr>
          <w:sz w:val="22"/>
          <w:szCs w:val="22"/>
        </w:rPr>
      </w:pPr>
      <w:r>
        <w:rPr>
          <w:noProof/>
        </w:rPr>
      </w:r>
      <w:r w:rsidR="00317DB3">
        <w:rPr>
          <w:noProof/>
        </w:rPr>
        <w:pict w14:anchorId="0E14ECF0">
          <v:group id="_x0000_s1050" alt="" style="position:absolute;left:0;text-align:left;margin-left:71.95pt;margin-top:71.7pt;width:451.5pt;height:689.6pt;z-index:-1461;mso-position-horizontal-relative:page;mso-position-vertical-relative:page" coordorigin="1439,1434" coordsize="9030,13792">
            <v:shape id="_x0000_s1078" type="#_x0000_t75" alt="" style="position:absolute;left:6641;top:1450;width:2901;height:3688">
              <v:imagedata r:id="rId36" o:title=""/>
            </v:shape>
            <v:shape id="_x0000_s1077" alt="" style="position:absolute;left:1450;top:1445;width:1481;height:0" coordorigin="1450,1445" coordsize="1481,0" path="m1450,1445r1481,e" filled="f" strokeweight=".58pt">
              <v:path arrowok="t"/>
            </v:shape>
            <v:shape id="_x0000_s1076" alt="" style="position:absolute;left:2940;top:1445;width:1373;height:0" coordorigin="2940,1445" coordsize="1373,0" path="m2940,1445r1374,e" filled="f" strokeweight=".58pt">
              <v:path arrowok="t"/>
            </v:shape>
            <v:shape id="_x0000_s1075" alt="" style="position:absolute;left:4323;top:1445;width:2206;height:0" coordorigin="4323,1445" coordsize="2206,0" path="m4323,1445r2206,e" filled="f" strokeweight=".58pt">
              <v:path arrowok="t"/>
            </v:shape>
            <v:shape id="_x0000_s1074" alt="" style="position:absolute;left:6539;top:1445;width:3306;height:0" coordorigin="6539,1445" coordsize="3306,0" path="m6539,1445r3305,e" filled="f" strokeweight=".58pt">
              <v:path arrowok="t"/>
            </v:shape>
            <v:shape id="_x0000_s1073" alt="" style="position:absolute;left:9854;top:1445;width:605;height:0" coordorigin="9854,1445" coordsize="605,0" path="m9854,1445r605,e" filled="f" strokeweight=".58pt">
              <v:path arrowok="t"/>
            </v:shape>
            <v:shape id="_x0000_s1072" alt="" style="position:absolute;left:1450;top:5147;width:1481;height:0" coordorigin="1450,5147" coordsize="1481,0" path="m1450,5147r1481,e" filled="f" strokeweight=".58pt">
              <v:path arrowok="t"/>
            </v:shape>
            <v:shape id="_x0000_s1071" alt="" style="position:absolute;left:2940;top:5147;width:1373;height:0" coordorigin="2940,5147" coordsize="1373,0" path="m2940,5147r1374,e" filled="f" strokeweight=".58pt">
              <v:path arrowok="t"/>
            </v:shape>
            <v:shape id="_x0000_s1070" alt="" style="position:absolute;left:4323;top:5147;width:2206;height:0" coordorigin="4323,5147" coordsize="2206,0" path="m4323,5147r2206,e" filled="f" strokeweight=".58pt">
              <v:path arrowok="t"/>
            </v:shape>
            <v:shape id="_x0000_s1069" alt="" style="position:absolute;left:6539;top:5147;width:3306;height:0" coordorigin="6539,5147" coordsize="3306,0" path="m6539,5147r3305,e" filled="f" strokeweight=".58pt">
              <v:path arrowok="t"/>
            </v:shape>
            <v:shape id="_x0000_s1068" alt="" style="position:absolute;left:9854;top:5147;width:605;height:0" coordorigin="9854,5147" coordsize="605,0" path="m9854,5147r605,e" filled="f" strokeweight=".58pt">
              <v:path arrowok="t"/>
            </v:shape>
            <v:shape id="_x0000_s1067" type="#_x0000_t75" alt="" style="position:absolute;left:6641;top:10183;width:2901;height:3749">
              <v:imagedata r:id="rId37" o:title=""/>
            </v:shape>
            <v:shape id="_x0000_s1066" alt="" style="position:absolute;left:1450;top:13941;width:1481;height:0" coordorigin="1450,13941" coordsize="1481,0" path="m1450,13941r1481,e" filled="f" strokeweight=".20464mm">
              <v:path arrowok="t"/>
            </v:shape>
            <v:shape id="_x0000_s1065" alt="" style="position:absolute;left:2940;top:13941;width:1373;height:0" coordorigin="2940,13941" coordsize="1373,0" path="m2940,13941r1374,e" filled="f" strokeweight=".20464mm">
              <v:path arrowok="t"/>
            </v:shape>
            <v:shape id="_x0000_s1064" alt="" style="position:absolute;left:4323;top:13941;width:2206;height:0" coordorigin="4323,13941" coordsize="2206,0" path="m4323,13941r2206,e" filled="f" strokeweight=".20464mm">
              <v:path arrowok="t"/>
            </v:shape>
            <v:shape id="_x0000_s1063" alt="" style="position:absolute;left:6539;top:13941;width:3306;height:0" coordorigin="6539,13941" coordsize="3306,0" path="m6539,13941r3305,e" filled="f" strokeweight=".20464mm">
              <v:path arrowok="t"/>
            </v:shape>
            <v:shape id="_x0000_s1062" alt="" style="position:absolute;left:9854;top:13941;width:605;height:0" coordorigin="9854,13941" coordsize="605,0" path="m9854,13941r605,e" filled="f" strokeweight=".20464mm">
              <v:path arrowok="t"/>
            </v:shape>
            <v:shape id="_x0000_s1061" alt="" style="position:absolute;left:1445;top:1440;width:0;height:13781" coordorigin="1445,1440" coordsize="0,13781" path="m1445,1440r,13781e" filled="f" strokeweight=".58pt">
              <v:path arrowok="t"/>
            </v:shape>
            <v:shape id="_x0000_s1060" alt="" style="position:absolute;left:1450;top:15216;width:1481;height:0" coordorigin="1450,15216" coordsize="1481,0" path="m1450,15216r1481,e" filled="f" strokeweight=".58pt">
              <v:path arrowok="t"/>
            </v:shape>
            <v:shape id="_x0000_s1059" alt="" style="position:absolute;left:2936;top:1440;width:0;height:13781" coordorigin="2936,1440" coordsize="0,13781" path="m2936,1440r,13781e" filled="f" strokeweight=".58pt">
              <v:path arrowok="t"/>
            </v:shape>
            <v:shape id="_x0000_s1058" alt="" style="position:absolute;left:2940;top:15216;width:1373;height:0" coordorigin="2940,15216" coordsize="1373,0" path="m2940,15216r1374,e" filled="f" strokeweight=".58pt">
              <v:path arrowok="t"/>
            </v:shape>
            <v:shape id="_x0000_s1057" alt="" style="position:absolute;left:4319;top:1440;width:0;height:13781" coordorigin="4319,1440" coordsize="0,13781" path="m4319,1440r,13781e" filled="f" strokeweight=".58pt">
              <v:path arrowok="t"/>
            </v:shape>
            <v:shape id="_x0000_s1056" alt="" style="position:absolute;left:4323;top:15216;width:2206;height:0" coordorigin="4323,15216" coordsize="2206,0" path="m4323,15216r2206,e" filled="f" strokeweight=".58pt">
              <v:path arrowok="t"/>
            </v:shape>
            <v:shape id="_x0000_s1055" alt="" style="position:absolute;left:6534;top:1440;width:0;height:13781" coordorigin="6534,1440" coordsize="0,13781" path="m6534,1440r,13781e" filled="f" strokeweight=".58pt">
              <v:path arrowok="t"/>
            </v:shape>
            <v:shape id="_x0000_s1054" alt="" style="position:absolute;left:6539;top:15216;width:3306;height:0" coordorigin="6539,15216" coordsize="3306,0" path="m6539,15216r3305,e" filled="f" strokeweight=".58pt">
              <v:path arrowok="t"/>
            </v:shape>
            <v:shape id="_x0000_s1053" alt="" style="position:absolute;left:9849;top:1440;width:0;height:13781" coordorigin="9849,1440" coordsize="0,13781" path="m9849,1440r,13781e" filled="f" strokeweight=".58pt">
              <v:path arrowok="t"/>
            </v:shape>
            <v:shape id="_x0000_s1052" alt="" style="position:absolute;left:9854;top:15216;width:605;height:0" coordorigin="9854,15216" coordsize="605,0" path="m9854,15216r605,e" filled="f" strokeweight=".58pt">
              <v:path arrowok="t"/>
            </v:shape>
            <v:shape id="_x0000_s1051" alt="" style="position:absolute;left:10464;top:1440;width:0;height:13781" coordorigin="10464,1440" coordsize="0,13781" path="m10464,1440r,13781e" filled="f" strokeweight=".20464mm">
              <v:path arrowok="t"/>
            </v:shape>
            <w10:wrap anchorx="page" anchory="page"/>
          </v:group>
        </w:pict>
      </w:r>
      <w:r>
        <w:rPr>
          <w:color w:val="FF0000"/>
          <w:sz w:val="22"/>
          <w:szCs w:val="22"/>
        </w:rPr>
        <w:t>System brings up the score sheet (example shown on the right)</w:t>
      </w:r>
    </w:p>
    <w:p w14:paraId="7885593C" w14:textId="77777777" w:rsidR="004B321C" w:rsidRDefault="004B321C">
      <w:pPr>
        <w:spacing w:before="5" w:line="100" w:lineRule="exact"/>
        <w:rPr>
          <w:sz w:val="10"/>
          <w:szCs w:val="10"/>
        </w:rPr>
      </w:pPr>
    </w:p>
    <w:p w14:paraId="2EBD4524" w14:textId="77777777" w:rsidR="004B321C" w:rsidRDefault="004B321C">
      <w:pPr>
        <w:spacing w:line="200" w:lineRule="exact"/>
      </w:pPr>
    </w:p>
    <w:p w14:paraId="2E1230C0" w14:textId="77777777" w:rsidR="004B321C" w:rsidRDefault="004B321C">
      <w:pPr>
        <w:spacing w:line="200" w:lineRule="exact"/>
      </w:pPr>
    </w:p>
    <w:p w14:paraId="0AE4F1D9" w14:textId="77777777" w:rsidR="004B321C" w:rsidRDefault="00317DB3">
      <w:pPr>
        <w:ind w:right="-14"/>
        <w:rPr>
          <w:sz w:val="22"/>
          <w:szCs w:val="22"/>
        </w:rPr>
      </w:pPr>
      <w:r>
        <w:rPr>
          <w:sz w:val="22"/>
          <w:szCs w:val="22"/>
        </w:rPr>
        <w:t>Change some scores and click the “Calculate and submit scores” button</w:t>
      </w:r>
    </w:p>
    <w:p w14:paraId="0C1EB8E0" w14:textId="77777777" w:rsidR="004B321C" w:rsidRDefault="00317DB3">
      <w:pPr>
        <w:spacing w:before="36" w:line="240" w:lineRule="exact"/>
        <w:ind w:left="1" w:right="437"/>
        <w:rPr>
          <w:sz w:val="22"/>
          <w:szCs w:val="22"/>
        </w:rPr>
      </w:pPr>
      <w:r>
        <w:br w:type="column"/>
      </w:r>
      <w:r>
        <w:rPr>
          <w:sz w:val="22"/>
          <w:szCs w:val="22"/>
        </w:rPr>
        <w:t>It should bring up the score sheet       /2 as follows:</w:t>
      </w:r>
    </w:p>
    <w:p w14:paraId="11A70ED8" w14:textId="77777777" w:rsidR="004B321C" w:rsidRDefault="004B321C">
      <w:pPr>
        <w:spacing w:line="200" w:lineRule="exact"/>
      </w:pPr>
    </w:p>
    <w:p w14:paraId="50F1210D" w14:textId="77777777" w:rsidR="004B321C" w:rsidRDefault="004B321C">
      <w:pPr>
        <w:spacing w:line="200" w:lineRule="exact"/>
      </w:pPr>
    </w:p>
    <w:p w14:paraId="4D8DCC7C" w14:textId="77777777" w:rsidR="004B321C" w:rsidRDefault="004B321C">
      <w:pPr>
        <w:spacing w:line="200" w:lineRule="exact"/>
      </w:pPr>
    </w:p>
    <w:p w14:paraId="53EA85F1" w14:textId="77777777" w:rsidR="004B321C" w:rsidRDefault="004B321C">
      <w:pPr>
        <w:spacing w:line="200" w:lineRule="exact"/>
      </w:pPr>
    </w:p>
    <w:p w14:paraId="672140AC" w14:textId="77777777" w:rsidR="004B321C" w:rsidRDefault="004B321C">
      <w:pPr>
        <w:spacing w:line="200" w:lineRule="exact"/>
      </w:pPr>
    </w:p>
    <w:p w14:paraId="01BAE353" w14:textId="77777777" w:rsidR="004B321C" w:rsidRDefault="004B321C">
      <w:pPr>
        <w:spacing w:line="200" w:lineRule="exact"/>
      </w:pPr>
    </w:p>
    <w:p w14:paraId="79AF9CA6" w14:textId="77777777" w:rsidR="004B321C" w:rsidRDefault="004B321C">
      <w:pPr>
        <w:spacing w:line="200" w:lineRule="exact"/>
      </w:pPr>
    </w:p>
    <w:p w14:paraId="611980AB" w14:textId="77777777" w:rsidR="004B321C" w:rsidRDefault="004B321C">
      <w:pPr>
        <w:spacing w:line="200" w:lineRule="exact"/>
      </w:pPr>
    </w:p>
    <w:p w14:paraId="2A6A1456" w14:textId="77777777" w:rsidR="004B321C" w:rsidRDefault="004B321C">
      <w:pPr>
        <w:spacing w:line="200" w:lineRule="exact"/>
      </w:pPr>
    </w:p>
    <w:p w14:paraId="429AF684" w14:textId="77777777" w:rsidR="004B321C" w:rsidRDefault="004B321C">
      <w:pPr>
        <w:spacing w:line="200" w:lineRule="exact"/>
      </w:pPr>
    </w:p>
    <w:p w14:paraId="4DF00689" w14:textId="77777777" w:rsidR="004B321C" w:rsidRDefault="004B321C">
      <w:pPr>
        <w:spacing w:line="200" w:lineRule="exact"/>
      </w:pPr>
    </w:p>
    <w:p w14:paraId="0C3794C8" w14:textId="77777777" w:rsidR="004B321C" w:rsidRDefault="004B321C">
      <w:pPr>
        <w:spacing w:line="200" w:lineRule="exact"/>
      </w:pPr>
    </w:p>
    <w:p w14:paraId="4B537C6B" w14:textId="77777777" w:rsidR="004B321C" w:rsidRDefault="004B321C">
      <w:pPr>
        <w:spacing w:line="200" w:lineRule="exact"/>
      </w:pPr>
    </w:p>
    <w:p w14:paraId="5CD904D0" w14:textId="77777777" w:rsidR="004B321C" w:rsidRDefault="004B321C">
      <w:pPr>
        <w:spacing w:line="200" w:lineRule="exact"/>
      </w:pPr>
    </w:p>
    <w:p w14:paraId="0C9A87A4" w14:textId="77777777" w:rsidR="004B321C" w:rsidRDefault="004B321C">
      <w:pPr>
        <w:spacing w:line="200" w:lineRule="exact"/>
      </w:pPr>
    </w:p>
    <w:p w14:paraId="1F525D85" w14:textId="77777777" w:rsidR="004B321C" w:rsidRDefault="004B321C">
      <w:pPr>
        <w:spacing w:line="200" w:lineRule="exact"/>
      </w:pPr>
    </w:p>
    <w:p w14:paraId="35DA80F9" w14:textId="77777777" w:rsidR="004B321C" w:rsidRDefault="004B321C">
      <w:pPr>
        <w:spacing w:line="200" w:lineRule="exact"/>
      </w:pPr>
    </w:p>
    <w:p w14:paraId="1A929924" w14:textId="77777777" w:rsidR="004B321C" w:rsidRDefault="004B321C">
      <w:pPr>
        <w:spacing w:line="200" w:lineRule="exact"/>
      </w:pPr>
    </w:p>
    <w:p w14:paraId="0509B4E7" w14:textId="77777777" w:rsidR="004B321C" w:rsidRDefault="004B321C">
      <w:pPr>
        <w:spacing w:line="200" w:lineRule="exact"/>
      </w:pPr>
    </w:p>
    <w:p w14:paraId="606DA595" w14:textId="77777777" w:rsidR="004B321C" w:rsidRDefault="004B321C">
      <w:pPr>
        <w:spacing w:before="5" w:line="220" w:lineRule="exact"/>
        <w:rPr>
          <w:sz w:val="22"/>
          <w:szCs w:val="22"/>
        </w:rPr>
      </w:pPr>
    </w:p>
    <w:p w14:paraId="697630A6" w14:textId="77777777" w:rsidR="004B321C" w:rsidRDefault="00317DB3">
      <w:pPr>
        <w:spacing w:line="240" w:lineRule="exact"/>
        <w:ind w:left="1" w:right="1274"/>
        <w:rPr>
          <w:sz w:val="22"/>
          <w:szCs w:val="22"/>
        </w:rPr>
        <w:sectPr w:rsidR="004B321C">
          <w:type w:val="continuous"/>
          <w:pgSz w:w="11920" w:h="16840"/>
          <w:pgMar w:top="960" w:right="1300" w:bottom="280" w:left="1300" w:header="720" w:footer="720" w:gutter="0"/>
          <w:cols w:num="3" w:space="720" w:equalWidth="0">
            <w:col w:w="1472" w:space="1655"/>
            <w:col w:w="1979" w:space="236"/>
            <w:col w:w="3978"/>
          </w:cols>
        </w:sectPr>
      </w:pPr>
      <w:r>
        <w:rPr>
          <w:noProof/>
        </w:rPr>
      </w:r>
      <w:r w:rsidR="00317DB3">
        <w:rPr>
          <w:noProof/>
        </w:rPr>
        <w:pict w14:anchorId="4B09AA4C">
          <v:shape id="_x0000_s1049" type="#_x0000_t75" alt="" style="position:absolute;left:0;text-align:left;margin-left:332.05pt;margin-top:-201.45pt;width:145.55pt;height:188.55pt;z-index:-1460;mso-wrap-edited:f;mso-width-percent:0;mso-height-percent:0;mso-position-horizontal-relative:page;mso-width-percent:0;mso-height-percent:0">
            <v:imagedata r:id="rId38" o:title=""/>
            <w10:wrap anchorx="page"/>
          </v:shape>
        </w:pict>
      </w:r>
      <w:r>
        <w:rPr>
          <w:sz w:val="22"/>
          <w:szCs w:val="22"/>
        </w:rPr>
        <w:t>It should revise the scores, for example:</w:t>
      </w:r>
    </w:p>
    <w:p w14:paraId="7635433E" w14:textId="77777777" w:rsidR="004B321C" w:rsidRDefault="004B321C">
      <w:pPr>
        <w:spacing w:line="200" w:lineRule="exact"/>
      </w:pPr>
    </w:p>
    <w:p w14:paraId="746193C9" w14:textId="77777777" w:rsidR="004B321C" w:rsidRDefault="004B321C">
      <w:pPr>
        <w:spacing w:line="200" w:lineRule="exact"/>
      </w:pPr>
    </w:p>
    <w:p w14:paraId="5E6F865F" w14:textId="77777777" w:rsidR="004B321C" w:rsidRDefault="004B321C">
      <w:pPr>
        <w:spacing w:line="200" w:lineRule="exact"/>
      </w:pPr>
    </w:p>
    <w:p w14:paraId="7782CA31" w14:textId="77777777" w:rsidR="004B321C" w:rsidRDefault="004B321C">
      <w:pPr>
        <w:spacing w:line="200" w:lineRule="exact"/>
      </w:pPr>
    </w:p>
    <w:p w14:paraId="6F93B847" w14:textId="77777777" w:rsidR="004B321C" w:rsidRDefault="004B321C">
      <w:pPr>
        <w:spacing w:line="200" w:lineRule="exact"/>
      </w:pPr>
    </w:p>
    <w:p w14:paraId="11116D03" w14:textId="77777777" w:rsidR="004B321C" w:rsidRDefault="004B321C">
      <w:pPr>
        <w:spacing w:line="200" w:lineRule="exact"/>
      </w:pPr>
    </w:p>
    <w:p w14:paraId="648FD13F" w14:textId="77777777" w:rsidR="004B321C" w:rsidRDefault="004B321C">
      <w:pPr>
        <w:spacing w:line="200" w:lineRule="exact"/>
      </w:pPr>
    </w:p>
    <w:p w14:paraId="7C5B50D3" w14:textId="77777777" w:rsidR="004B321C" w:rsidRDefault="004B321C">
      <w:pPr>
        <w:spacing w:line="200" w:lineRule="exact"/>
      </w:pPr>
    </w:p>
    <w:p w14:paraId="5638A0EB" w14:textId="77777777" w:rsidR="004B321C" w:rsidRDefault="004B321C">
      <w:pPr>
        <w:spacing w:line="200" w:lineRule="exact"/>
      </w:pPr>
    </w:p>
    <w:p w14:paraId="5582315C" w14:textId="77777777" w:rsidR="004B321C" w:rsidRDefault="004B321C">
      <w:pPr>
        <w:spacing w:line="200" w:lineRule="exact"/>
      </w:pPr>
    </w:p>
    <w:p w14:paraId="7EAC7607" w14:textId="77777777" w:rsidR="004B321C" w:rsidRDefault="004B321C">
      <w:pPr>
        <w:spacing w:line="200" w:lineRule="exact"/>
      </w:pPr>
    </w:p>
    <w:p w14:paraId="3938E20E" w14:textId="77777777" w:rsidR="004B321C" w:rsidRDefault="004B321C">
      <w:pPr>
        <w:spacing w:line="200" w:lineRule="exact"/>
      </w:pPr>
    </w:p>
    <w:p w14:paraId="56450222" w14:textId="77777777" w:rsidR="004B321C" w:rsidRDefault="004B321C">
      <w:pPr>
        <w:spacing w:line="200" w:lineRule="exact"/>
      </w:pPr>
    </w:p>
    <w:p w14:paraId="306FC465" w14:textId="77777777" w:rsidR="004B321C" w:rsidRDefault="004B321C">
      <w:pPr>
        <w:spacing w:line="200" w:lineRule="exact"/>
      </w:pPr>
    </w:p>
    <w:p w14:paraId="4ACE1BB3" w14:textId="77777777" w:rsidR="004B321C" w:rsidRDefault="004B321C">
      <w:pPr>
        <w:spacing w:line="200" w:lineRule="exact"/>
      </w:pPr>
    </w:p>
    <w:p w14:paraId="60098707" w14:textId="77777777" w:rsidR="004B321C" w:rsidRDefault="004B321C">
      <w:pPr>
        <w:spacing w:line="200" w:lineRule="exact"/>
      </w:pPr>
    </w:p>
    <w:p w14:paraId="688E120C" w14:textId="77777777" w:rsidR="004B321C" w:rsidRDefault="004B321C">
      <w:pPr>
        <w:spacing w:before="10" w:line="240" w:lineRule="exact"/>
        <w:rPr>
          <w:sz w:val="24"/>
          <w:szCs w:val="24"/>
        </w:rPr>
        <w:sectPr w:rsidR="004B321C">
          <w:type w:val="continuous"/>
          <w:pgSz w:w="11920" w:h="16840"/>
          <w:pgMar w:top="960" w:right="1300" w:bottom="280" w:left="1300" w:header="720" w:footer="720" w:gutter="0"/>
          <w:cols w:space="720"/>
        </w:sectPr>
      </w:pPr>
    </w:p>
    <w:p w14:paraId="2D5755E4" w14:textId="77777777" w:rsidR="004B321C" w:rsidRDefault="00317DB3">
      <w:pPr>
        <w:spacing w:before="32"/>
        <w:ind w:left="253"/>
        <w:rPr>
          <w:sz w:val="22"/>
          <w:szCs w:val="22"/>
        </w:rPr>
      </w:pPr>
      <w:r>
        <w:rPr>
          <w:sz w:val="22"/>
          <w:szCs w:val="22"/>
        </w:rPr>
        <w:t>9.</w:t>
      </w:r>
    </w:p>
    <w:p w14:paraId="0A86C527" w14:textId="77777777" w:rsidR="004B321C" w:rsidRDefault="00317DB3">
      <w:pPr>
        <w:spacing w:before="1" w:line="240" w:lineRule="exact"/>
        <w:ind w:left="253" w:right="-38"/>
        <w:rPr>
          <w:sz w:val="22"/>
          <w:szCs w:val="22"/>
        </w:rPr>
      </w:pPr>
      <w:r>
        <w:rPr>
          <w:sz w:val="22"/>
          <w:szCs w:val="22"/>
        </w:rPr>
        <w:t>View fixtures and result</w:t>
      </w:r>
    </w:p>
    <w:p w14:paraId="6F461AEB" w14:textId="77777777" w:rsidR="004B321C" w:rsidRDefault="00317DB3">
      <w:pPr>
        <w:spacing w:line="240" w:lineRule="exact"/>
        <w:ind w:left="253"/>
        <w:rPr>
          <w:sz w:val="22"/>
          <w:szCs w:val="22"/>
        </w:rPr>
      </w:pPr>
      <w:r>
        <w:rPr>
          <w:sz w:val="22"/>
          <w:szCs w:val="22"/>
        </w:rPr>
        <w:t>chart</w:t>
      </w:r>
    </w:p>
    <w:p w14:paraId="6F839A96" w14:textId="77777777" w:rsidR="004B321C" w:rsidRDefault="00317DB3">
      <w:pPr>
        <w:spacing w:before="4" w:line="280" w:lineRule="exact"/>
        <w:rPr>
          <w:sz w:val="28"/>
          <w:szCs w:val="28"/>
        </w:rPr>
      </w:pPr>
      <w:r>
        <w:br w:type="column"/>
      </w:r>
    </w:p>
    <w:p w14:paraId="26CE5804" w14:textId="77777777" w:rsidR="004B321C" w:rsidRDefault="00317DB3">
      <w:pPr>
        <w:ind w:right="-38"/>
        <w:rPr>
          <w:sz w:val="22"/>
          <w:szCs w:val="22"/>
        </w:rPr>
      </w:pPr>
      <w:r>
        <w:rPr>
          <w:sz w:val="22"/>
          <w:szCs w:val="22"/>
        </w:rPr>
        <w:t>Test cases 7 and 8 are completed</w:t>
      </w:r>
    </w:p>
    <w:p w14:paraId="55135E1B" w14:textId="77777777" w:rsidR="004B321C" w:rsidRDefault="00317DB3">
      <w:pPr>
        <w:spacing w:before="4" w:line="280" w:lineRule="exact"/>
        <w:rPr>
          <w:sz w:val="28"/>
          <w:szCs w:val="28"/>
        </w:rPr>
      </w:pPr>
      <w:r>
        <w:br w:type="column"/>
      </w:r>
    </w:p>
    <w:p w14:paraId="630E04AD" w14:textId="77777777" w:rsidR="004B321C" w:rsidRDefault="00317DB3">
      <w:pPr>
        <w:ind w:right="-38"/>
        <w:rPr>
          <w:sz w:val="22"/>
          <w:szCs w:val="22"/>
        </w:rPr>
      </w:pPr>
      <w:r>
        <w:rPr>
          <w:sz w:val="22"/>
          <w:szCs w:val="22"/>
        </w:rPr>
        <w:t>Click on “View fixtures and result chart” button</w:t>
      </w:r>
    </w:p>
    <w:p w14:paraId="2BD65D01" w14:textId="77777777" w:rsidR="004B321C" w:rsidRDefault="00317DB3">
      <w:pPr>
        <w:spacing w:before="36" w:line="240" w:lineRule="exact"/>
        <w:ind w:right="437"/>
        <w:rPr>
          <w:sz w:val="22"/>
          <w:szCs w:val="22"/>
        </w:rPr>
      </w:pPr>
      <w:r>
        <w:br w:type="column"/>
      </w:r>
      <w:r>
        <w:rPr>
          <w:sz w:val="22"/>
          <w:szCs w:val="22"/>
        </w:rPr>
        <w:t>The result chart should show the        /2 changes, for example if we use the</w:t>
      </w:r>
    </w:p>
    <w:p w14:paraId="59BAC860" w14:textId="77777777" w:rsidR="004B321C" w:rsidRDefault="00317DB3">
      <w:pPr>
        <w:spacing w:before="2" w:line="240" w:lineRule="exact"/>
        <w:ind w:right="993"/>
        <w:rPr>
          <w:sz w:val="22"/>
          <w:szCs w:val="22"/>
        </w:rPr>
        <w:sectPr w:rsidR="004B321C">
          <w:type w:val="continuous"/>
          <w:pgSz w:w="11920" w:h="16840"/>
          <w:pgMar w:top="960" w:right="1300" w:bottom="280" w:left="1300" w:header="720" w:footer="720" w:gutter="0"/>
          <w:cols w:num="4" w:space="720" w:equalWidth="0">
            <w:col w:w="1459" w:space="284"/>
            <w:col w:w="1065" w:space="318"/>
            <w:col w:w="1590" w:space="626"/>
            <w:col w:w="3978"/>
          </w:cols>
        </w:sectPr>
      </w:pPr>
      <w:r>
        <w:rPr>
          <w:sz w:val="22"/>
          <w:szCs w:val="22"/>
        </w:rPr>
        <w:t>data entered in test cases 7 and 8, we get the following:</w:t>
      </w:r>
    </w:p>
    <w:p w14:paraId="6DA602FC" w14:textId="77777777" w:rsidR="004B321C" w:rsidRDefault="004B321C">
      <w:pPr>
        <w:spacing w:line="200" w:lineRule="exact"/>
      </w:pPr>
    </w:p>
    <w:p w14:paraId="14CD5DE8" w14:textId="77777777" w:rsidR="004B321C" w:rsidRDefault="004B321C">
      <w:pPr>
        <w:spacing w:line="200" w:lineRule="exact"/>
      </w:pPr>
    </w:p>
    <w:p w14:paraId="2598578A" w14:textId="77777777" w:rsidR="004B321C" w:rsidRDefault="004B321C">
      <w:pPr>
        <w:spacing w:line="200" w:lineRule="exact"/>
      </w:pPr>
    </w:p>
    <w:p w14:paraId="6062FCD5" w14:textId="77777777" w:rsidR="004B321C" w:rsidRDefault="004B321C">
      <w:pPr>
        <w:spacing w:line="200" w:lineRule="exact"/>
      </w:pPr>
    </w:p>
    <w:p w14:paraId="508A5DF4" w14:textId="77777777" w:rsidR="004B321C" w:rsidRDefault="004B321C">
      <w:pPr>
        <w:spacing w:line="200" w:lineRule="exact"/>
      </w:pPr>
    </w:p>
    <w:p w14:paraId="67434D07" w14:textId="77777777" w:rsidR="004B321C" w:rsidRDefault="004B321C">
      <w:pPr>
        <w:spacing w:line="200" w:lineRule="exact"/>
      </w:pPr>
    </w:p>
    <w:p w14:paraId="1BEEFB42" w14:textId="77777777" w:rsidR="004B321C" w:rsidRDefault="004B321C">
      <w:pPr>
        <w:spacing w:line="200" w:lineRule="exact"/>
      </w:pPr>
    </w:p>
    <w:p w14:paraId="3A29D42A" w14:textId="77777777" w:rsidR="004B321C" w:rsidRDefault="004B321C">
      <w:pPr>
        <w:spacing w:line="200" w:lineRule="exact"/>
      </w:pPr>
    </w:p>
    <w:p w14:paraId="71BD2A25" w14:textId="77777777" w:rsidR="004B321C" w:rsidRDefault="004B321C">
      <w:pPr>
        <w:spacing w:line="200" w:lineRule="exact"/>
      </w:pPr>
    </w:p>
    <w:p w14:paraId="0106B3F3" w14:textId="77777777" w:rsidR="004B321C" w:rsidRDefault="004B321C">
      <w:pPr>
        <w:spacing w:line="200" w:lineRule="exact"/>
      </w:pPr>
    </w:p>
    <w:p w14:paraId="793210F8" w14:textId="77777777" w:rsidR="004B321C" w:rsidRDefault="004B321C">
      <w:pPr>
        <w:spacing w:line="200" w:lineRule="exact"/>
      </w:pPr>
    </w:p>
    <w:p w14:paraId="10C1F3EE" w14:textId="77777777" w:rsidR="004B321C" w:rsidRDefault="004B321C">
      <w:pPr>
        <w:spacing w:line="200" w:lineRule="exact"/>
      </w:pPr>
    </w:p>
    <w:p w14:paraId="7BB7BDCF" w14:textId="77777777" w:rsidR="004B321C" w:rsidRDefault="004B321C">
      <w:pPr>
        <w:spacing w:line="200" w:lineRule="exact"/>
      </w:pPr>
    </w:p>
    <w:p w14:paraId="52F9B1EC" w14:textId="77777777" w:rsidR="004B321C" w:rsidRDefault="004B321C">
      <w:pPr>
        <w:spacing w:line="200" w:lineRule="exact"/>
      </w:pPr>
    </w:p>
    <w:p w14:paraId="502B9129" w14:textId="77777777" w:rsidR="004B321C" w:rsidRDefault="004B321C">
      <w:pPr>
        <w:spacing w:line="200" w:lineRule="exact"/>
      </w:pPr>
    </w:p>
    <w:p w14:paraId="326CB759" w14:textId="77777777" w:rsidR="004B321C" w:rsidRDefault="004B321C">
      <w:pPr>
        <w:spacing w:before="8" w:line="280" w:lineRule="exact"/>
        <w:rPr>
          <w:sz w:val="28"/>
          <w:szCs w:val="28"/>
        </w:rPr>
        <w:sectPr w:rsidR="004B321C">
          <w:footerReference w:type="default" r:id="rId39"/>
          <w:pgSz w:w="11920" w:h="16840"/>
          <w:pgMar w:top="780" w:right="1300" w:bottom="280" w:left="1300" w:header="581" w:footer="1001" w:gutter="0"/>
          <w:cols w:space="720"/>
        </w:sectPr>
      </w:pPr>
    </w:p>
    <w:p w14:paraId="0FC2A8ED" w14:textId="77777777" w:rsidR="004B321C" w:rsidRDefault="00317DB3">
      <w:pPr>
        <w:spacing w:before="32"/>
        <w:ind w:left="253"/>
        <w:rPr>
          <w:sz w:val="22"/>
          <w:szCs w:val="22"/>
        </w:rPr>
      </w:pPr>
      <w:r>
        <w:rPr>
          <w:sz w:val="22"/>
          <w:szCs w:val="22"/>
        </w:rPr>
        <w:t>10.</w:t>
      </w:r>
    </w:p>
    <w:p w14:paraId="39D74C89" w14:textId="77777777" w:rsidR="004B321C" w:rsidRDefault="00317DB3">
      <w:pPr>
        <w:spacing w:before="1" w:line="240" w:lineRule="exact"/>
        <w:ind w:left="253" w:right="-38"/>
        <w:rPr>
          <w:sz w:val="22"/>
          <w:szCs w:val="22"/>
        </w:rPr>
      </w:pPr>
      <w:r>
        <w:rPr>
          <w:sz w:val="22"/>
          <w:szCs w:val="22"/>
        </w:rPr>
        <w:t>Show team ranking</w:t>
      </w:r>
    </w:p>
    <w:p w14:paraId="13A005B4" w14:textId="77777777" w:rsidR="004B321C" w:rsidRDefault="00317DB3">
      <w:pPr>
        <w:spacing w:before="4" w:line="280" w:lineRule="exact"/>
        <w:rPr>
          <w:sz w:val="28"/>
          <w:szCs w:val="28"/>
        </w:rPr>
      </w:pPr>
      <w:r>
        <w:br w:type="column"/>
      </w:r>
    </w:p>
    <w:p w14:paraId="7D078D60" w14:textId="77777777" w:rsidR="004B321C" w:rsidRDefault="00317DB3">
      <w:pPr>
        <w:ind w:right="-14"/>
        <w:rPr>
          <w:sz w:val="22"/>
          <w:szCs w:val="22"/>
        </w:rPr>
      </w:pPr>
      <w:r>
        <w:rPr>
          <w:sz w:val="22"/>
          <w:szCs w:val="22"/>
        </w:rPr>
        <w:t>Team stats need to be generated since the changes made in test cases 7, 8 and 9. This can be done in two ways: click the “Generate team stats” button in the Admin tab</w:t>
      </w:r>
    </w:p>
    <w:p w14:paraId="25C7848D" w14:textId="77777777" w:rsidR="004B321C" w:rsidRDefault="00317DB3">
      <w:pPr>
        <w:spacing w:before="2"/>
        <w:ind w:right="-38"/>
        <w:rPr>
          <w:sz w:val="22"/>
          <w:szCs w:val="22"/>
        </w:rPr>
      </w:pPr>
      <w:r>
        <w:rPr>
          <w:sz w:val="22"/>
          <w:szCs w:val="22"/>
        </w:rPr>
        <w:t>or wait for the reporting timer thread to generate it automaticall y. The</w:t>
      </w:r>
    </w:p>
    <w:p w14:paraId="7234E59E" w14:textId="77777777" w:rsidR="004B321C" w:rsidRDefault="00317DB3">
      <w:pPr>
        <w:spacing w:before="3" w:line="240" w:lineRule="exact"/>
        <w:ind w:right="57"/>
        <w:rPr>
          <w:sz w:val="22"/>
          <w:szCs w:val="22"/>
        </w:rPr>
      </w:pPr>
      <w:r>
        <w:rPr>
          <w:sz w:val="22"/>
          <w:szCs w:val="22"/>
        </w:rPr>
        <w:t>marker may chec</w:t>
      </w:r>
      <w:r>
        <w:rPr>
          <w:sz w:val="22"/>
          <w:szCs w:val="22"/>
        </w:rPr>
        <w:t>k for</w:t>
      </w:r>
    </w:p>
    <w:p w14:paraId="7259DAC7" w14:textId="77777777" w:rsidR="004B321C" w:rsidRDefault="00317DB3">
      <w:pPr>
        <w:spacing w:line="240" w:lineRule="exact"/>
        <w:rPr>
          <w:sz w:val="22"/>
          <w:szCs w:val="22"/>
        </w:rPr>
      </w:pPr>
      <w:r>
        <w:rPr>
          <w:sz w:val="22"/>
          <w:szCs w:val="22"/>
        </w:rPr>
        <w:t>either.</w:t>
      </w:r>
    </w:p>
    <w:p w14:paraId="7C2AF236" w14:textId="77777777" w:rsidR="004B321C" w:rsidRDefault="00317DB3">
      <w:pPr>
        <w:spacing w:before="36" w:line="240" w:lineRule="exact"/>
        <w:ind w:right="437"/>
        <w:rPr>
          <w:sz w:val="22"/>
          <w:szCs w:val="22"/>
        </w:rPr>
      </w:pPr>
      <w:r>
        <w:br w:type="column"/>
      </w:r>
      <w:r>
        <w:rPr>
          <w:sz w:val="22"/>
          <w:szCs w:val="22"/>
        </w:rPr>
        <w:t>It should display the teams in the       /2 order of the number of sets won.</w:t>
      </w:r>
    </w:p>
    <w:p w14:paraId="169AED71" w14:textId="77777777" w:rsidR="004B321C" w:rsidRDefault="00317DB3">
      <w:pPr>
        <w:spacing w:before="2" w:line="240" w:lineRule="exact"/>
        <w:ind w:right="854"/>
        <w:rPr>
          <w:sz w:val="22"/>
          <w:szCs w:val="22"/>
        </w:rPr>
      </w:pPr>
      <w:r>
        <w:rPr>
          <w:sz w:val="22"/>
          <w:szCs w:val="22"/>
        </w:rPr>
        <w:t>The following is an example based on the data used in the above test</w:t>
      </w:r>
    </w:p>
    <w:p w14:paraId="5093CA36" w14:textId="77777777" w:rsidR="004B321C" w:rsidRDefault="00317DB3">
      <w:pPr>
        <w:spacing w:line="240" w:lineRule="exact"/>
        <w:rPr>
          <w:sz w:val="22"/>
          <w:szCs w:val="22"/>
        </w:rPr>
      </w:pPr>
      <w:r>
        <w:rPr>
          <w:noProof/>
        </w:rPr>
      </w:r>
      <w:r w:rsidR="00317DB3">
        <w:rPr>
          <w:noProof/>
        </w:rPr>
        <w:pict w14:anchorId="717CB4A4">
          <v:group id="_x0000_s1026" alt="" style="position:absolute;margin-left:71.95pt;margin-top:71.7pt;width:451.5pt;height:469.95pt;z-index:-1459;mso-position-horizontal-relative:page;mso-position-vertical-relative:page" coordorigin="1439,1434" coordsize="9030,9399">
            <v:shape id="_x0000_s1048" type="#_x0000_t75" alt="" style="position:absolute;left:6641;top:1450;width:2911;height:2642">
              <v:imagedata r:id="rId40" o:title=""/>
            </v:shape>
            <v:shape id="_x0000_s1047" alt="" style="position:absolute;left:1450;top:1445;width:1481;height:0" coordorigin="1450,1445" coordsize="1481,0" path="m1450,1445r1481,e" filled="f" strokeweight=".58pt">
              <v:path arrowok="t"/>
            </v:shape>
            <v:shape id="_x0000_s1046" alt="" style="position:absolute;left:2940;top:1445;width:1373;height:0" coordorigin="2940,1445" coordsize="1373,0" path="m2940,1445r1374,e" filled="f" strokeweight=".58pt">
              <v:path arrowok="t"/>
            </v:shape>
            <v:shape id="_x0000_s1045" alt="" style="position:absolute;left:4323;top:1445;width:2206;height:0" coordorigin="4323,1445" coordsize="2206,0" path="m4323,1445r2206,e" filled="f" strokeweight=".58pt">
              <v:path arrowok="t"/>
            </v:shape>
            <v:shape id="_x0000_s1044" alt="" style="position:absolute;left:6539;top:1445;width:3306;height:0" coordorigin="6539,1445" coordsize="3306,0" path="m6539,1445r3305,e" filled="f" strokeweight=".58pt">
              <v:path arrowok="t"/>
            </v:shape>
            <v:shape id="_x0000_s1043" alt="" style="position:absolute;left:9854;top:1445;width:605;height:0" coordorigin="9854,1445" coordsize="605,0" path="m9854,1445r605,e" filled="f" strokeweight=".58pt">
              <v:path arrowok="t"/>
            </v:shape>
            <v:shape id="_x0000_s1042" alt="" style="position:absolute;left:1450;top:4097;width:1481;height:0" coordorigin="1450,4097" coordsize="1481,0" path="m1450,4097r1481,e" filled="f" strokeweight=".58pt">
              <v:path arrowok="t"/>
            </v:shape>
            <v:shape id="_x0000_s1041" alt="" style="position:absolute;left:2940;top:4097;width:1373;height:0" coordorigin="2940,4097" coordsize="1373,0" path="m2940,4097r1374,e" filled="f" strokeweight=".58pt">
              <v:path arrowok="t"/>
            </v:shape>
            <v:shape id="_x0000_s1040" alt="" style="position:absolute;left:4323;top:4097;width:2206;height:0" coordorigin="4323,4097" coordsize="2206,0" path="m4323,4097r2206,e" filled="f" strokeweight=".58pt">
              <v:path arrowok="t"/>
            </v:shape>
            <v:shape id="_x0000_s1039" alt="" style="position:absolute;left:6539;top:4097;width:3306;height:0" coordorigin="6539,4097" coordsize="3306,0" path="m6539,4097r3305,e" filled="f" strokeweight=".58pt">
              <v:path arrowok="t"/>
            </v:shape>
            <v:shape id="_x0000_s1038" alt="" style="position:absolute;left:9854;top:4097;width:605;height:0" coordorigin="9854,4097" coordsize="605,0" path="m9854,4097r605,e" filled="f" strokeweight=".58pt">
              <v:path arrowok="t"/>
            </v:shape>
            <v:shape id="_x0000_s1037" alt="" style="position:absolute;left:1445;top:1440;width:0;height:9388" coordorigin="1445,1440" coordsize="0,9388" path="m1445,1440r,9388e" filled="f" strokeweight=".58pt">
              <v:path arrowok="t"/>
            </v:shape>
            <v:shape id="_x0000_s1036" alt="" style="position:absolute;left:1450;top:10823;width:1481;height:0" coordorigin="1450,10823" coordsize="1481,0" path="m1450,10823r1481,e" filled="f" strokeweight=".20464mm">
              <v:path arrowok="t"/>
            </v:shape>
            <v:shape id="_x0000_s1035" alt="" style="position:absolute;left:2936;top:1440;width:0;height:9388" coordorigin="2936,1440" coordsize="0,9388" path="m2936,1440r,9388e" filled="f" strokeweight=".58pt">
              <v:path arrowok="t"/>
            </v:shape>
            <v:shape id="_x0000_s1034" alt="" style="position:absolute;left:2940;top:10823;width:1373;height:0" coordorigin="2940,10823" coordsize="1373,0" path="m2940,10823r1374,e" filled="f" strokeweight=".20464mm">
              <v:path arrowok="t"/>
            </v:shape>
            <v:shape id="_x0000_s1033" alt="" style="position:absolute;left:4319;top:1440;width:0;height:9388" coordorigin="4319,1440" coordsize="0,9388" path="m4319,1440r,9388e" filled="f" strokeweight=".58pt">
              <v:path arrowok="t"/>
            </v:shape>
            <v:shape id="_x0000_s1032" alt="" style="position:absolute;left:4323;top:10823;width:2206;height:0" coordorigin="4323,10823" coordsize="2206,0" path="m4323,10823r2206,e" filled="f" strokeweight=".20464mm">
              <v:path arrowok="t"/>
            </v:shape>
            <v:shape id="_x0000_s1031" alt="" style="position:absolute;left:6534;top:1440;width:0;height:9388" coordorigin="6534,1440" coordsize="0,9388" path="m6534,1440r,9388e" filled="f" strokeweight=".58pt">
              <v:path arrowok="t"/>
            </v:shape>
            <v:shape id="_x0000_s1030" alt="" style="position:absolute;left:6539;top:10823;width:3306;height:0" coordorigin="6539,10823" coordsize="3306,0" path="m6539,10823r3305,e" filled="f" strokeweight=".20464mm">
              <v:path arrowok="t"/>
            </v:shape>
            <v:shape id="_x0000_s1029" alt="" style="position:absolute;left:9849;top:1440;width:0;height:9388" coordorigin="9849,1440" coordsize="0,9388" path="m9849,1440r,9388e" filled="f" strokeweight=".58pt">
              <v:path arrowok="t"/>
            </v:shape>
            <v:shape id="_x0000_s1028" alt="" style="position:absolute;left:9854;top:10823;width:605;height:0" coordorigin="9854,10823" coordsize="605,0" path="m9854,10823r605,e" filled="f" strokeweight=".20464mm">
              <v:path arrowok="t"/>
            </v:shape>
            <v:shape id="_x0000_s1027" alt="" style="position:absolute;left:10464;top:1440;width:0;height:9388" coordorigin="10464,1440" coordsize="0,9388" path="m10464,1440r,9388e" filled="f" strokeweight=".20464mm">
              <v:path arrowok="t"/>
            </v:shape>
            <w10:wrap anchorx="page" anchory="page"/>
          </v:group>
        </w:pict>
      </w:r>
      <w:r>
        <w:rPr>
          <w:sz w:val="22"/>
          <w:szCs w:val="22"/>
        </w:rPr>
        <w:t>cases.</w:t>
      </w:r>
    </w:p>
    <w:p w14:paraId="50C1625E" w14:textId="77777777" w:rsidR="004B321C" w:rsidRDefault="004B321C">
      <w:pPr>
        <w:spacing w:before="13" w:line="240" w:lineRule="exact"/>
        <w:rPr>
          <w:sz w:val="24"/>
          <w:szCs w:val="24"/>
        </w:rPr>
      </w:pPr>
    </w:p>
    <w:p w14:paraId="25E78771" w14:textId="77777777" w:rsidR="004B321C" w:rsidRDefault="00317DB3">
      <w:pPr>
        <w:ind w:right="1624"/>
      </w:pPr>
      <w:r>
        <w:rPr>
          <w:w w:val="99"/>
        </w:rPr>
        <w:t>[page:</w:t>
      </w:r>
      <w:r>
        <w:t xml:space="preserve"> </w:t>
      </w:r>
      <w:r>
        <w:rPr>
          <w:w w:val="99"/>
        </w:rPr>
        <w:t>matchesPlayed=2, matchesWon=2,</w:t>
      </w:r>
      <w:r>
        <w:t xml:space="preserve"> </w:t>
      </w:r>
      <w:r>
        <w:rPr>
          <w:w w:val="99"/>
        </w:rPr>
        <w:t>setsWon=8,</w:t>
      </w:r>
    </w:p>
    <w:p w14:paraId="3E43C4FB" w14:textId="77777777" w:rsidR="004B321C" w:rsidRDefault="004B321C">
      <w:pPr>
        <w:spacing w:before="10" w:line="220" w:lineRule="exact"/>
        <w:rPr>
          <w:sz w:val="22"/>
          <w:szCs w:val="22"/>
        </w:rPr>
      </w:pPr>
    </w:p>
    <w:p w14:paraId="48E89D3C" w14:textId="77777777" w:rsidR="004B321C" w:rsidRDefault="00317DB3">
      <w:pPr>
        <w:ind w:right="1624"/>
      </w:pPr>
      <w:r>
        <w:rPr>
          <w:w w:val="99"/>
        </w:rPr>
        <w:t>uwe:</w:t>
      </w:r>
      <w:r>
        <w:t xml:space="preserve"> </w:t>
      </w:r>
      <w:r>
        <w:rPr>
          <w:w w:val="99"/>
        </w:rPr>
        <w:t>matchesPlayed=2, matchesWon=0,</w:t>
      </w:r>
      <w:r>
        <w:t xml:space="preserve"> </w:t>
      </w:r>
      <w:r>
        <w:rPr>
          <w:w w:val="99"/>
        </w:rPr>
        <w:t>setsWon=4,</w:t>
      </w:r>
    </w:p>
    <w:p w14:paraId="1EE4EEA6" w14:textId="77777777" w:rsidR="004B321C" w:rsidRDefault="004B321C">
      <w:pPr>
        <w:spacing w:before="8" w:line="220" w:lineRule="exact"/>
        <w:rPr>
          <w:sz w:val="22"/>
          <w:szCs w:val="22"/>
        </w:rPr>
      </w:pPr>
    </w:p>
    <w:p w14:paraId="4FA426B4" w14:textId="77777777" w:rsidR="004B321C" w:rsidRDefault="00317DB3">
      <w:pPr>
        <w:ind w:right="1624"/>
      </w:pPr>
      <w:r>
        <w:rPr>
          <w:w w:val="99"/>
        </w:rPr>
        <w:t>filton:</w:t>
      </w:r>
      <w:r>
        <w:t xml:space="preserve"> </w:t>
      </w:r>
      <w:r>
        <w:rPr>
          <w:w w:val="99"/>
        </w:rPr>
        <w:t>matchesPlayed=2, matchesWon=1,</w:t>
      </w:r>
      <w:r>
        <w:t xml:space="preserve"> </w:t>
      </w:r>
      <w:r>
        <w:rPr>
          <w:w w:val="99"/>
        </w:rPr>
        <w:t>setsWon=3,</w:t>
      </w:r>
    </w:p>
    <w:p w14:paraId="676D9D68" w14:textId="77777777" w:rsidR="004B321C" w:rsidRDefault="004B321C">
      <w:pPr>
        <w:spacing w:before="10" w:line="220" w:lineRule="exact"/>
        <w:rPr>
          <w:sz w:val="22"/>
          <w:szCs w:val="22"/>
        </w:rPr>
      </w:pPr>
    </w:p>
    <w:p w14:paraId="733C8CB3" w14:textId="77777777" w:rsidR="004B321C" w:rsidRDefault="00317DB3">
      <w:pPr>
        <w:ind w:right="1624"/>
      </w:pPr>
      <w:r>
        <w:rPr>
          <w:w w:val="99"/>
        </w:rPr>
        <w:t>abc:</w:t>
      </w:r>
      <w:r>
        <w:t xml:space="preserve"> </w:t>
      </w:r>
      <w:r>
        <w:rPr>
          <w:w w:val="99"/>
        </w:rPr>
        <w:t>matchesPlayed=0, matchesWon=0,</w:t>
      </w:r>
      <w:r>
        <w:t xml:space="preserve"> </w:t>
      </w:r>
      <w:r>
        <w:rPr>
          <w:w w:val="99"/>
        </w:rPr>
        <w:t>setsWon=0,</w:t>
      </w:r>
    </w:p>
    <w:p w14:paraId="74EE9AC5" w14:textId="77777777" w:rsidR="004B321C" w:rsidRDefault="004B321C">
      <w:pPr>
        <w:spacing w:before="8" w:line="220" w:lineRule="exact"/>
        <w:rPr>
          <w:sz w:val="22"/>
          <w:szCs w:val="22"/>
        </w:rPr>
      </w:pPr>
    </w:p>
    <w:p w14:paraId="00B47F91" w14:textId="77777777" w:rsidR="004B321C" w:rsidRDefault="00317DB3">
      <w:pPr>
        <w:ind w:right="1677"/>
      </w:pPr>
      <w:r>
        <w:rPr>
          <w:w w:val="99"/>
        </w:rPr>
        <w:t>kcc:</w:t>
      </w:r>
      <w:r>
        <w:t xml:space="preserve"> </w:t>
      </w:r>
      <w:r>
        <w:rPr>
          <w:w w:val="99"/>
        </w:rPr>
        <w:t>matchesPlayed=0, matchesWon=0,</w:t>
      </w:r>
      <w:r>
        <w:t xml:space="preserve"> </w:t>
      </w:r>
      <w:r>
        <w:rPr>
          <w:w w:val="99"/>
        </w:rPr>
        <w:t>setsWon=0</w:t>
      </w:r>
    </w:p>
    <w:p w14:paraId="278E84DD" w14:textId="77777777" w:rsidR="004B321C" w:rsidRDefault="00317DB3">
      <w:r>
        <w:rPr>
          <w:w w:val="99"/>
        </w:rPr>
        <w:t>]</w:t>
      </w:r>
    </w:p>
    <w:p w14:paraId="218BEC0D" w14:textId="77777777" w:rsidR="004B321C" w:rsidRDefault="004B321C">
      <w:pPr>
        <w:spacing w:before="9" w:line="220" w:lineRule="exact"/>
        <w:rPr>
          <w:sz w:val="22"/>
          <w:szCs w:val="22"/>
        </w:rPr>
      </w:pPr>
    </w:p>
    <w:p w14:paraId="0FEB84EE" w14:textId="77777777" w:rsidR="004B321C" w:rsidRDefault="00317DB3">
      <w:pPr>
        <w:ind w:right="852"/>
        <w:rPr>
          <w:sz w:val="22"/>
          <w:szCs w:val="22"/>
        </w:rPr>
      </w:pPr>
      <w:r>
        <w:rPr>
          <w:color w:val="FF0000"/>
          <w:sz w:val="22"/>
          <w:szCs w:val="22"/>
        </w:rPr>
        <w:t>Note that this may not show the latest stats. It will only show t</w:t>
      </w:r>
      <w:r>
        <w:rPr>
          <w:color w:val="FF0000"/>
          <w:sz w:val="22"/>
          <w:szCs w:val="22"/>
        </w:rPr>
        <w:t>he latest team stats after the “generate team stats” function is triggered either manually or by the time trigger.</w:t>
      </w:r>
    </w:p>
    <w:sectPr w:rsidR="004B321C">
      <w:type w:val="continuous"/>
      <w:pgSz w:w="11920" w:h="16840"/>
      <w:pgMar w:top="960" w:right="1300" w:bottom="280" w:left="1300" w:header="720" w:footer="720" w:gutter="0"/>
      <w:cols w:num="3" w:space="720" w:equalWidth="0">
        <w:col w:w="1241" w:space="502"/>
        <w:col w:w="1151" w:space="2448"/>
        <w:col w:w="397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84519B" w14:textId="77777777" w:rsidR="00000000" w:rsidRDefault="00317DB3">
      <w:r>
        <w:separator/>
      </w:r>
    </w:p>
  </w:endnote>
  <w:endnote w:type="continuationSeparator" w:id="0">
    <w:p w14:paraId="1813404B" w14:textId="77777777" w:rsidR="00000000" w:rsidRDefault="00317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A2233" w14:textId="77777777" w:rsidR="004B321C" w:rsidRDefault="00317DB3">
    <w:pPr>
      <w:spacing w:line="200" w:lineRule="exact"/>
    </w:pPr>
    <w:r>
      <w:rPr>
        <w:noProof/>
      </w:rPr>
    </w:r>
    <w:r w:rsidR="00317DB3">
      <w:rPr>
        <w:noProof/>
      </w:rPr>
      <w:pict w14:anchorId="3047E8F9">
        <v:shapetype id="_x0000_t202" coordsize="21600,21600" o:spt="202" path="m,l,21600r21600,l21600,xe">
          <v:stroke joinstyle="miter"/>
          <v:path gradientshapeok="t" o:connecttype="rect"/>
        </v:shapetype>
        <v:shape id="_x0000_s1047" type="#_x0000_t202" alt="" style="position:absolute;margin-left:516.4pt;margin-top:780.9pt;width:8.05pt;height:13.05pt;z-index:-1471;mso-wrap-style:square;mso-wrap-edited:f;mso-width-percent:0;mso-height-percent:0;mso-position-horizontal-relative:page;mso-position-vertical-relative:page;mso-width-percent:0;mso-height-percent:0;v-text-anchor:top" filled="f" stroked="f">
          <v:textbox inset="0,0,0,0">
            <w:txbxContent>
              <w:p w14:paraId="3FDAECD8" w14:textId="77777777" w:rsidR="004B321C" w:rsidRDefault="00317DB3">
                <w:pPr>
                  <w:spacing w:line="240" w:lineRule="exact"/>
                  <w:ind w:left="20" w:right="-33"/>
                  <w:rPr>
                    <w:rFonts w:ascii="Tahoma" w:eastAsia="Tahoma" w:hAnsi="Tahoma" w:cs="Tahoma"/>
                    <w:sz w:val="22"/>
                    <w:szCs w:val="22"/>
                  </w:rPr>
                </w:pPr>
                <w:r>
                  <w:rPr>
                    <w:rFonts w:ascii="Tahoma" w:eastAsia="Tahoma" w:hAnsi="Tahoma" w:cs="Tahoma"/>
                    <w:sz w:val="22"/>
                    <w:szCs w:val="22"/>
                  </w:rPr>
                  <w:t>1</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2D93C" w14:textId="77777777" w:rsidR="004B321C" w:rsidRDefault="00317DB3">
    <w:pPr>
      <w:spacing w:line="200" w:lineRule="exact"/>
    </w:pPr>
    <w:r>
      <w:rPr>
        <w:noProof/>
      </w:rPr>
    </w:r>
    <w:r w:rsidR="00317DB3">
      <w:rPr>
        <w:noProof/>
      </w:rPr>
      <w:pict w14:anchorId="7BFE1DDA">
        <v:shapetype id="_x0000_t202" coordsize="21600,21600" o:spt="202" path="m,l,21600r21600,l21600,xe">
          <v:stroke joinstyle="miter"/>
          <v:path gradientshapeok="t" o:connecttype="rect"/>
        </v:shapetype>
        <v:shape id="_x0000_s1038" type="#_x0000_t202" alt="" style="position:absolute;margin-left:510.4pt;margin-top:780.9pt;width:14pt;height:13.05pt;z-index:-1462;mso-wrap-style:square;mso-wrap-edited:f;mso-width-percent:0;mso-height-percent:0;mso-position-horizontal-relative:page;mso-position-vertical-relative:page;mso-width-percent:0;mso-height-percent:0;v-text-anchor:top" filled="f" stroked="f">
          <v:textbox inset="0,0,0,0">
            <w:txbxContent>
              <w:p w14:paraId="0C645086" w14:textId="77777777" w:rsidR="004B321C" w:rsidRDefault="00317DB3">
                <w:pPr>
                  <w:spacing w:line="240" w:lineRule="exact"/>
                  <w:ind w:left="20" w:right="-33"/>
                  <w:rPr>
                    <w:rFonts w:ascii="Tahoma" w:eastAsia="Tahoma" w:hAnsi="Tahoma" w:cs="Tahoma"/>
                    <w:sz w:val="22"/>
                    <w:szCs w:val="22"/>
                  </w:rPr>
                </w:pPr>
                <w:r>
                  <w:rPr>
                    <w:rFonts w:ascii="Tahoma" w:eastAsia="Tahoma" w:hAnsi="Tahoma" w:cs="Tahoma"/>
                    <w:sz w:val="22"/>
                    <w:szCs w:val="22"/>
                  </w:rPr>
                  <w:t>11</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47A8FF" w14:textId="77777777" w:rsidR="004B321C" w:rsidRDefault="00317DB3">
    <w:pPr>
      <w:spacing w:line="200" w:lineRule="exact"/>
    </w:pPr>
    <w:r>
      <w:rPr>
        <w:noProof/>
      </w:rPr>
    </w:r>
    <w:r w:rsidR="00317DB3">
      <w:rPr>
        <w:noProof/>
      </w:rPr>
      <w:pict w14:anchorId="1E31EBAB">
        <v:shapetype id="_x0000_t202" coordsize="21600,21600" o:spt="202" path="m,l,21600r21600,l21600,xe">
          <v:stroke joinstyle="miter"/>
          <v:path gradientshapeok="t" o:connecttype="rect"/>
        </v:shapetype>
        <v:shape id="_x0000_s1036" type="#_x0000_t202" alt="" style="position:absolute;margin-left:757.05pt;margin-top:534.25pt;width:14pt;height:13.05pt;z-index:-1460;mso-wrap-style:square;mso-wrap-edited:f;mso-width-percent:0;mso-height-percent:0;mso-position-horizontal-relative:page;mso-position-vertical-relative:page;mso-width-percent:0;mso-height-percent:0;v-text-anchor:top" filled="f" stroked="f">
          <v:textbox inset="0,0,0,0">
            <w:txbxContent>
              <w:p w14:paraId="7E8E0EA0" w14:textId="77777777" w:rsidR="004B321C" w:rsidRDefault="00317DB3">
                <w:pPr>
                  <w:spacing w:line="240" w:lineRule="exact"/>
                  <w:ind w:left="20" w:right="-33"/>
                  <w:rPr>
                    <w:rFonts w:ascii="Tahoma" w:eastAsia="Tahoma" w:hAnsi="Tahoma" w:cs="Tahoma"/>
                    <w:sz w:val="22"/>
                    <w:szCs w:val="22"/>
                  </w:rPr>
                </w:pPr>
                <w:r>
                  <w:rPr>
                    <w:rFonts w:ascii="Tahoma" w:eastAsia="Tahoma" w:hAnsi="Tahoma" w:cs="Tahoma"/>
                    <w:sz w:val="22"/>
                    <w:szCs w:val="22"/>
                  </w:rPr>
                  <w:t>12</w:t>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BDF71" w14:textId="77777777" w:rsidR="004B321C" w:rsidRDefault="00317DB3">
    <w:pPr>
      <w:spacing w:line="200" w:lineRule="exact"/>
    </w:pPr>
    <w:r>
      <w:rPr>
        <w:noProof/>
      </w:rPr>
    </w:r>
    <w:r w:rsidR="00317DB3">
      <w:rPr>
        <w:noProof/>
      </w:rPr>
      <w:pict w14:anchorId="11AFD41B">
        <v:shapetype id="_x0000_t202" coordsize="21600,21600" o:spt="202" path="m,l,21600r21600,l21600,xe">
          <v:stroke joinstyle="miter"/>
          <v:path gradientshapeok="t" o:connecttype="rect"/>
        </v:shapetype>
        <v:shape id="_x0000_s1035" type="#_x0000_t202" alt="" style="position:absolute;margin-left:757.05pt;margin-top:534.25pt;width:14pt;height:13.05pt;z-index:-1459;mso-wrap-style:square;mso-wrap-edited:f;mso-width-percent:0;mso-height-percent:0;mso-position-horizontal-relative:page;mso-position-vertical-relative:page;mso-width-percent:0;mso-height-percent:0;v-text-anchor:top" filled="f" stroked="f">
          <v:textbox inset="0,0,0,0">
            <w:txbxContent>
              <w:p w14:paraId="267761C3" w14:textId="77777777" w:rsidR="004B321C" w:rsidRDefault="00317DB3">
                <w:pPr>
                  <w:spacing w:line="240" w:lineRule="exact"/>
                  <w:ind w:left="20" w:right="-33"/>
                  <w:rPr>
                    <w:rFonts w:ascii="Tahoma" w:eastAsia="Tahoma" w:hAnsi="Tahoma" w:cs="Tahoma"/>
                    <w:sz w:val="22"/>
                    <w:szCs w:val="22"/>
                  </w:rPr>
                </w:pPr>
                <w:r>
                  <w:rPr>
                    <w:rFonts w:ascii="Tahoma" w:eastAsia="Tahoma" w:hAnsi="Tahoma" w:cs="Tahoma"/>
                    <w:sz w:val="22"/>
                    <w:szCs w:val="22"/>
                  </w:rPr>
                  <w:t>13</w:t>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170E4" w14:textId="77777777" w:rsidR="004B321C" w:rsidRDefault="00317DB3">
    <w:pPr>
      <w:spacing w:line="200" w:lineRule="exact"/>
    </w:pPr>
    <w:r>
      <w:rPr>
        <w:noProof/>
      </w:rPr>
    </w:r>
    <w:r w:rsidR="00317DB3">
      <w:rPr>
        <w:noProof/>
      </w:rPr>
      <w:pict w14:anchorId="4A2CE3CC">
        <v:shapetype id="_x0000_t202" coordsize="21600,21600" o:spt="202" path="m,l,21600r21600,l21600,xe">
          <v:stroke joinstyle="miter"/>
          <v:path gradientshapeok="t" o:connecttype="rect"/>
        </v:shapetype>
        <v:shape id="_x0000_s1034" type="#_x0000_t202" alt="" style="position:absolute;margin-left:757.05pt;margin-top:534.25pt;width:14pt;height:13.05pt;z-index:-1458;mso-wrap-style:square;mso-wrap-edited:f;mso-width-percent:0;mso-height-percent:0;mso-position-horizontal-relative:page;mso-position-vertical-relative:page;mso-width-percent:0;mso-height-percent:0;v-text-anchor:top" filled="f" stroked="f">
          <v:textbox inset="0,0,0,0">
            <w:txbxContent>
              <w:p w14:paraId="6A741A69" w14:textId="77777777" w:rsidR="004B321C" w:rsidRDefault="00317DB3">
                <w:pPr>
                  <w:spacing w:line="240" w:lineRule="exact"/>
                  <w:ind w:left="20" w:right="-33"/>
                  <w:rPr>
                    <w:rFonts w:ascii="Tahoma" w:eastAsia="Tahoma" w:hAnsi="Tahoma" w:cs="Tahoma"/>
                    <w:sz w:val="22"/>
                    <w:szCs w:val="22"/>
                  </w:rPr>
                </w:pPr>
                <w:r>
                  <w:rPr>
                    <w:rFonts w:ascii="Tahoma" w:eastAsia="Tahoma" w:hAnsi="Tahoma" w:cs="Tahoma"/>
                    <w:sz w:val="22"/>
                    <w:szCs w:val="22"/>
                  </w:rPr>
                  <w:t>14</w:t>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C07C2" w14:textId="77777777" w:rsidR="004B321C" w:rsidRDefault="00317DB3">
    <w:pPr>
      <w:spacing w:line="200" w:lineRule="exact"/>
    </w:pPr>
    <w:r>
      <w:rPr>
        <w:noProof/>
      </w:rPr>
    </w:r>
    <w:r w:rsidR="00317DB3">
      <w:rPr>
        <w:noProof/>
      </w:rPr>
      <w:pict w14:anchorId="28836367">
        <v:shapetype id="_x0000_t202" coordsize="21600,21600" o:spt="202" path="m,l,21600r21600,l21600,xe">
          <v:stroke joinstyle="miter"/>
          <v:path gradientshapeok="t" o:connecttype="rect"/>
        </v:shapetype>
        <v:shape id="_x0000_s1033" type="#_x0000_t202" alt="" style="position:absolute;margin-left:757.05pt;margin-top:534.25pt;width:14pt;height:13.05pt;z-index:-1457;mso-wrap-style:square;mso-wrap-edited:f;mso-width-percent:0;mso-height-percent:0;mso-position-horizontal-relative:page;mso-position-vertical-relative:page;mso-width-percent:0;mso-height-percent:0;v-text-anchor:top" filled="f" stroked="f">
          <v:textbox inset="0,0,0,0">
            <w:txbxContent>
              <w:p w14:paraId="68E713DC" w14:textId="77777777" w:rsidR="004B321C" w:rsidRDefault="00317DB3">
                <w:pPr>
                  <w:spacing w:line="240" w:lineRule="exact"/>
                  <w:ind w:left="20" w:right="-33"/>
                  <w:rPr>
                    <w:rFonts w:ascii="Tahoma" w:eastAsia="Tahoma" w:hAnsi="Tahoma" w:cs="Tahoma"/>
                    <w:sz w:val="22"/>
                    <w:szCs w:val="22"/>
                  </w:rPr>
                </w:pPr>
                <w:r>
                  <w:rPr>
                    <w:rFonts w:ascii="Tahoma" w:eastAsia="Tahoma" w:hAnsi="Tahoma" w:cs="Tahoma"/>
                    <w:sz w:val="22"/>
                    <w:szCs w:val="22"/>
                  </w:rPr>
                  <w:t>15</w:t>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57E2C" w14:textId="77777777" w:rsidR="004B321C" w:rsidRDefault="00317DB3">
    <w:pPr>
      <w:spacing w:line="200" w:lineRule="exact"/>
    </w:pPr>
    <w:r>
      <w:rPr>
        <w:noProof/>
      </w:rPr>
    </w:r>
    <w:r w:rsidR="00317DB3">
      <w:rPr>
        <w:noProof/>
      </w:rPr>
      <w:pict w14:anchorId="2DB25BE3">
        <v:shapetype id="_x0000_t202" coordsize="21600,21600" o:spt="202" path="m,l,21600r21600,l21600,xe">
          <v:stroke joinstyle="miter"/>
          <v:path gradientshapeok="t" o:connecttype="rect"/>
        </v:shapetype>
        <v:shape id="_x0000_s1028" type="#_x0000_t202" alt="" style="position:absolute;margin-left:510.4pt;margin-top:780.9pt;width:14pt;height:13.05pt;z-index:-1453;mso-wrap-style:square;mso-wrap-edited:f;mso-width-percent:0;mso-height-percent:0;mso-position-horizontal-relative:page;mso-position-vertical-relative:page;mso-width-percent:0;mso-height-percent:0;v-text-anchor:top" filled="f" stroked="f">
          <v:textbox inset="0,0,0,0">
            <w:txbxContent>
              <w:p w14:paraId="25AF10E1" w14:textId="77777777" w:rsidR="004B321C" w:rsidRDefault="00317DB3">
                <w:pPr>
                  <w:spacing w:line="240" w:lineRule="exact"/>
                  <w:ind w:left="20" w:right="-33"/>
                  <w:rPr>
                    <w:rFonts w:ascii="Tahoma" w:eastAsia="Tahoma" w:hAnsi="Tahoma" w:cs="Tahoma"/>
                    <w:sz w:val="22"/>
                    <w:szCs w:val="22"/>
                  </w:rPr>
                </w:pPr>
                <w:r>
                  <w:rPr>
                    <w:rFonts w:ascii="Tahoma" w:eastAsia="Tahoma" w:hAnsi="Tahoma" w:cs="Tahoma"/>
                    <w:sz w:val="22"/>
                    <w:szCs w:val="22"/>
                  </w:rPr>
                  <w:t>16</w:t>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48224" w14:textId="77777777" w:rsidR="004B321C" w:rsidRDefault="00317DB3">
    <w:pPr>
      <w:spacing w:line="200" w:lineRule="exact"/>
    </w:pPr>
    <w:r>
      <w:rPr>
        <w:noProof/>
      </w:rPr>
    </w:r>
    <w:r w:rsidR="00317DB3">
      <w:rPr>
        <w:noProof/>
      </w:rPr>
      <w:pict w14:anchorId="616E7079">
        <v:shapetype id="_x0000_t202" coordsize="21600,21600" o:spt="202" path="m,l,21600r21600,l21600,xe">
          <v:stroke joinstyle="miter"/>
          <v:path gradientshapeok="t" o:connecttype="rect"/>
        </v:shapetype>
        <v:shape id="_x0000_s1027" type="#_x0000_t202" alt="" style="position:absolute;margin-left:510.4pt;margin-top:780.9pt;width:14pt;height:13.05pt;z-index:-1452;mso-wrap-style:square;mso-wrap-edited:f;mso-width-percent:0;mso-height-percent:0;mso-position-horizontal-relative:page;mso-position-vertical-relative:page;mso-width-percent:0;mso-height-percent:0;v-text-anchor:top" filled="f" stroked="f">
          <v:textbox inset="0,0,0,0">
            <w:txbxContent>
              <w:p w14:paraId="27B51503" w14:textId="77777777" w:rsidR="004B321C" w:rsidRDefault="00317DB3">
                <w:pPr>
                  <w:spacing w:line="240" w:lineRule="exact"/>
                  <w:ind w:left="20" w:right="-33"/>
                  <w:rPr>
                    <w:rFonts w:ascii="Tahoma" w:eastAsia="Tahoma" w:hAnsi="Tahoma" w:cs="Tahoma"/>
                    <w:sz w:val="22"/>
                    <w:szCs w:val="22"/>
                  </w:rPr>
                </w:pPr>
                <w:r>
                  <w:rPr>
                    <w:rFonts w:ascii="Tahoma" w:eastAsia="Tahoma" w:hAnsi="Tahoma" w:cs="Tahoma"/>
                    <w:sz w:val="22"/>
                    <w:szCs w:val="22"/>
                  </w:rPr>
                  <w:t>17</w:t>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C691F" w14:textId="77777777" w:rsidR="004B321C" w:rsidRDefault="00317DB3">
    <w:pPr>
      <w:spacing w:line="200" w:lineRule="exact"/>
    </w:pPr>
    <w:r>
      <w:rPr>
        <w:noProof/>
      </w:rPr>
    </w:r>
    <w:r w:rsidR="00317DB3">
      <w:rPr>
        <w:noProof/>
      </w:rPr>
      <w:pict w14:anchorId="2BCBCC77">
        <v:shapetype id="_x0000_t202" coordsize="21600,21600" o:spt="202" path="m,l,21600r21600,l21600,xe">
          <v:stroke joinstyle="miter"/>
          <v:path gradientshapeok="t" o:connecttype="rect"/>
        </v:shapetype>
        <v:shape id="_x0000_s1026" type="#_x0000_t202" alt="" style="position:absolute;margin-left:510.4pt;margin-top:780.9pt;width:14pt;height:13.05pt;z-index:-1451;mso-wrap-style:square;mso-wrap-edited:f;mso-width-percent:0;mso-height-percent:0;mso-position-horizontal-relative:page;mso-position-vertical-relative:page;mso-width-percent:0;mso-height-percent:0;v-text-anchor:top" filled="f" stroked="f">
          <v:textbox inset="0,0,0,0">
            <w:txbxContent>
              <w:p w14:paraId="6D863CF6" w14:textId="77777777" w:rsidR="004B321C" w:rsidRDefault="00317DB3">
                <w:pPr>
                  <w:spacing w:line="240" w:lineRule="exact"/>
                  <w:ind w:left="20" w:right="-33"/>
                  <w:rPr>
                    <w:rFonts w:ascii="Tahoma" w:eastAsia="Tahoma" w:hAnsi="Tahoma" w:cs="Tahoma"/>
                    <w:sz w:val="22"/>
                    <w:szCs w:val="22"/>
                  </w:rPr>
                </w:pPr>
                <w:r>
                  <w:rPr>
                    <w:rFonts w:ascii="Tahoma" w:eastAsia="Tahoma" w:hAnsi="Tahoma" w:cs="Tahoma"/>
                    <w:sz w:val="22"/>
                    <w:szCs w:val="22"/>
                  </w:rPr>
                  <w:t>18</w:t>
                </w:r>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60592" w14:textId="77777777" w:rsidR="004B321C" w:rsidRDefault="00317DB3">
    <w:pPr>
      <w:spacing w:line="200" w:lineRule="exact"/>
    </w:pPr>
    <w:r>
      <w:rPr>
        <w:noProof/>
      </w:rPr>
    </w:r>
    <w:r w:rsidR="00317DB3">
      <w:rPr>
        <w:noProof/>
      </w:rPr>
      <w:pict w14:anchorId="0F108BC0">
        <v:shapetype id="_x0000_t202" coordsize="21600,21600" o:spt="202" path="m,l,21600r21600,l21600,xe">
          <v:stroke joinstyle="miter"/>
          <v:path gradientshapeok="t" o:connecttype="rect"/>
        </v:shapetype>
        <v:shape id="_x0000_s1025" type="#_x0000_t202" alt="" style="position:absolute;margin-left:510.4pt;margin-top:780.9pt;width:14pt;height:13.05pt;z-index:-1450;mso-wrap-style:square;mso-wrap-edited:f;mso-width-percent:0;mso-height-percent:0;mso-position-horizontal-relative:page;mso-position-vertical-relative:page;mso-width-percent:0;mso-height-percent:0;v-text-anchor:top" filled="f" stroked="f">
          <v:textbox inset="0,0,0,0">
            <w:txbxContent>
              <w:p w14:paraId="402C52DF" w14:textId="77777777" w:rsidR="004B321C" w:rsidRDefault="00317DB3">
                <w:pPr>
                  <w:spacing w:line="240" w:lineRule="exact"/>
                  <w:ind w:left="20" w:right="-33"/>
                  <w:rPr>
                    <w:rFonts w:ascii="Tahoma" w:eastAsia="Tahoma" w:hAnsi="Tahoma" w:cs="Tahoma"/>
                    <w:sz w:val="22"/>
                    <w:szCs w:val="22"/>
                  </w:rPr>
                </w:pPr>
                <w:r>
                  <w:rPr>
                    <w:rFonts w:ascii="Tahoma" w:eastAsia="Tahoma" w:hAnsi="Tahoma" w:cs="Tahoma"/>
                    <w:sz w:val="22"/>
                    <w:szCs w:val="22"/>
                  </w:rPr>
                  <w:t>19</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9C5470" w14:textId="77777777" w:rsidR="004B321C" w:rsidRDefault="004B321C">
    <w:pPr>
      <w:spacing w:line="0" w:lineRule="atLeast"/>
      <w:rPr>
        <w:sz w:val="0"/>
        <w:szCs w:val="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67748" w14:textId="77777777" w:rsidR="004B321C" w:rsidRDefault="00317DB3">
    <w:pPr>
      <w:spacing w:line="200" w:lineRule="exact"/>
    </w:pPr>
    <w:r>
      <w:rPr>
        <w:noProof/>
      </w:rPr>
    </w:r>
    <w:r w:rsidR="00317DB3">
      <w:rPr>
        <w:noProof/>
      </w:rPr>
      <w:pict w14:anchorId="01680C08">
        <v:shapetype id="_x0000_t202" coordsize="21600,21600" o:spt="202" path="m,l,21600r21600,l21600,xe">
          <v:stroke joinstyle="miter"/>
          <v:path gradientshapeok="t" o:connecttype="rect"/>
        </v:shapetype>
        <v:shape id="_x0000_s1046" type="#_x0000_t202" alt="" style="position:absolute;margin-left:516.4pt;margin-top:780.9pt;width:8.05pt;height:13.05pt;z-index:-1470;mso-wrap-style:square;mso-wrap-edited:f;mso-width-percent:0;mso-height-percent:0;mso-position-horizontal-relative:page;mso-position-vertical-relative:page;mso-width-percent:0;mso-height-percent:0;v-text-anchor:top" filled="f" stroked="f">
          <v:textbox inset="0,0,0,0">
            <w:txbxContent>
              <w:p w14:paraId="07BBCEF6" w14:textId="77777777" w:rsidR="004B321C" w:rsidRDefault="00317DB3">
                <w:pPr>
                  <w:spacing w:line="240" w:lineRule="exact"/>
                  <w:ind w:left="20" w:right="-33"/>
                  <w:rPr>
                    <w:rFonts w:ascii="Tahoma" w:eastAsia="Tahoma" w:hAnsi="Tahoma" w:cs="Tahoma"/>
                    <w:sz w:val="22"/>
                    <w:szCs w:val="22"/>
                  </w:rPr>
                </w:pPr>
                <w:r>
                  <w:rPr>
                    <w:rFonts w:ascii="Tahoma" w:eastAsia="Tahoma" w:hAnsi="Tahoma" w:cs="Tahoma"/>
                    <w:sz w:val="22"/>
                    <w:szCs w:val="22"/>
                  </w:rPr>
                  <w:t>3</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A4BCC" w14:textId="77777777" w:rsidR="004B321C" w:rsidRDefault="00317DB3">
    <w:pPr>
      <w:spacing w:line="200" w:lineRule="exact"/>
    </w:pPr>
    <w:r>
      <w:rPr>
        <w:noProof/>
      </w:rPr>
    </w:r>
    <w:r w:rsidR="00317DB3">
      <w:rPr>
        <w:noProof/>
      </w:rPr>
      <w:pict w14:anchorId="5FBF70ED">
        <v:shapetype id="_x0000_t202" coordsize="21600,21600" o:spt="202" path="m,l,21600r21600,l21600,xe">
          <v:stroke joinstyle="miter"/>
          <v:path gradientshapeok="t" o:connecttype="rect"/>
        </v:shapetype>
        <v:shape id="_x0000_s1045" type="#_x0000_t202" alt="" style="position:absolute;margin-left:516.4pt;margin-top:780.9pt;width:8.05pt;height:13.05pt;z-index:-1469;mso-wrap-style:square;mso-wrap-edited:f;mso-width-percent:0;mso-height-percent:0;mso-position-horizontal-relative:page;mso-position-vertical-relative:page;mso-width-percent:0;mso-height-percent:0;v-text-anchor:top" filled="f" stroked="f">
          <v:textbox inset="0,0,0,0">
            <w:txbxContent>
              <w:p w14:paraId="43E27516" w14:textId="77777777" w:rsidR="004B321C" w:rsidRDefault="00317DB3">
                <w:pPr>
                  <w:spacing w:line="240" w:lineRule="exact"/>
                  <w:ind w:left="20" w:right="-33"/>
                  <w:rPr>
                    <w:rFonts w:ascii="Tahoma" w:eastAsia="Tahoma" w:hAnsi="Tahoma" w:cs="Tahoma"/>
                    <w:sz w:val="22"/>
                    <w:szCs w:val="22"/>
                  </w:rPr>
                </w:pPr>
                <w:r>
                  <w:rPr>
                    <w:rFonts w:ascii="Tahoma" w:eastAsia="Tahoma" w:hAnsi="Tahoma" w:cs="Tahoma"/>
                    <w:sz w:val="22"/>
                    <w:szCs w:val="22"/>
                  </w:rPr>
                  <w:t>4</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06059" w14:textId="77777777" w:rsidR="004B321C" w:rsidRDefault="00317DB3">
    <w:pPr>
      <w:spacing w:line="200" w:lineRule="exact"/>
    </w:pPr>
    <w:r>
      <w:rPr>
        <w:noProof/>
      </w:rPr>
    </w:r>
    <w:r w:rsidR="00317DB3">
      <w:rPr>
        <w:noProof/>
      </w:rPr>
      <w:pict w14:anchorId="408D63EC">
        <v:shapetype id="_x0000_t202" coordsize="21600,21600" o:spt="202" path="m,l,21600r21600,l21600,xe">
          <v:stroke joinstyle="miter"/>
          <v:path gradientshapeok="t" o:connecttype="rect"/>
        </v:shapetype>
        <v:shape id="_x0000_s1044" type="#_x0000_t202" alt="" style="position:absolute;margin-left:516.4pt;margin-top:780.9pt;width:8.05pt;height:13.05pt;z-index:-1468;mso-wrap-style:square;mso-wrap-edited:f;mso-width-percent:0;mso-height-percent:0;mso-position-horizontal-relative:page;mso-position-vertical-relative:page;mso-width-percent:0;mso-height-percent:0;v-text-anchor:top" filled="f" stroked="f">
          <v:textbox inset="0,0,0,0">
            <w:txbxContent>
              <w:p w14:paraId="2068EC04" w14:textId="77777777" w:rsidR="004B321C" w:rsidRDefault="00317DB3">
                <w:pPr>
                  <w:spacing w:line="240" w:lineRule="exact"/>
                  <w:ind w:left="20" w:right="-33"/>
                  <w:rPr>
                    <w:rFonts w:ascii="Tahoma" w:eastAsia="Tahoma" w:hAnsi="Tahoma" w:cs="Tahoma"/>
                    <w:sz w:val="22"/>
                    <w:szCs w:val="22"/>
                  </w:rPr>
                </w:pPr>
                <w:r>
                  <w:rPr>
                    <w:rFonts w:ascii="Tahoma" w:eastAsia="Tahoma" w:hAnsi="Tahoma" w:cs="Tahoma"/>
                    <w:sz w:val="22"/>
                    <w:szCs w:val="22"/>
                  </w:rPr>
                  <w:t>5</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E147C" w14:textId="77777777" w:rsidR="004B321C" w:rsidRDefault="00317DB3">
    <w:pPr>
      <w:spacing w:line="200" w:lineRule="exact"/>
    </w:pPr>
    <w:r>
      <w:rPr>
        <w:noProof/>
      </w:rPr>
    </w:r>
    <w:r w:rsidR="00317DB3">
      <w:rPr>
        <w:noProof/>
      </w:rPr>
      <w:pict w14:anchorId="11499652">
        <v:shapetype id="_x0000_t202" coordsize="21600,21600" o:spt="202" path="m,l,21600r21600,l21600,xe">
          <v:stroke joinstyle="miter"/>
          <v:path gradientshapeok="t" o:connecttype="rect"/>
        </v:shapetype>
        <v:shape id="_x0000_s1043" type="#_x0000_t202" alt="" style="position:absolute;margin-left:516.4pt;margin-top:780.9pt;width:8.05pt;height:13.05pt;z-index:-1467;mso-wrap-style:square;mso-wrap-edited:f;mso-width-percent:0;mso-height-percent:0;mso-position-horizontal-relative:page;mso-position-vertical-relative:page;mso-width-percent:0;mso-height-percent:0;v-text-anchor:top" filled="f" stroked="f">
          <v:textbox inset="0,0,0,0">
            <w:txbxContent>
              <w:p w14:paraId="661B166C" w14:textId="77777777" w:rsidR="004B321C" w:rsidRDefault="00317DB3">
                <w:pPr>
                  <w:spacing w:line="240" w:lineRule="exact"/>
                  <w:ind w:left="20" w:right="-33"/>
                  <w:rPr>
                    <w:rFonts w:ascii="Tahoma" w:eastAsia="Tahoma" w:hAnsi="Tahoma" w:cs="Tahoma"/>
                    <w:sz w:val="22"/>
                    <w:szCs w:val="22"/>
                  </w:rPr>
                </w:pPr>
                <w:r>
                  <w:rPr>
                    <w:rFonts w:ascii="Tahoma" w:eastAsia="Tahoma" w:hAnsi="Tahoma" w:cs="Tahoma"/>
                    <w:sz w:val="22"/>
                    <w:szCs w:val="22"/>
                  </w:rPr>
                  <w:t>6</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59C37" w14:textId="77777777" w:rsidR="004B321C" w:rsidRDefault="00317DB3">
    <w:pPr>
      <w:spacing w:line="200" w:lineRule="exact"/>
    </w:pPr>
    <w:r>
      <w:rPr>
        <w:noProof/>
      </w:rPr>
    </w:r>
    <w:r w:rsidR="00317DB3">
      <w:rPr>
        <w:noProof/>
      </w:rPr>
      <w:pict w14:anchorId="7943711D">
        <v:shapetype id="_x0000_t202" coordsize="21600,21600" o:spt="202" path="m,l,21600r21600,l21600,xe">
          <v:stroke joinstyle="miter"/>
          <v:path gradientshapeok="t" o:connecttype="rect"/>
        </v:shapetype>
        <v:shape id="_x0000_s1042" type="#_x0000_t202" alt="" style="position:absolute;margin-left:516.4pt;margin-top:780.9pt;width:8.05pt;height:13.05pt;z-index:-1466;mso-wrap-style:square;mso-wrap-edited:f;mso-width-percent:0;mso-height-percent:0;mso-position-horizontal-relative:page;mso-position-vertical-relative:page;mso-width-percent:0;mso-height-percent:0;v-text-anchor:top" filled="f" stroked="f">
          <v:textbox inset="0,0,0,0">
            <w:txbxContent>
              <w:p w14:paraId="5BE98DBE" w14:textId="77777777" w:rsidR="004B321C" w:rsidRDefault="00317DB3">
                <w:pPr>
                  <w:spacing w:line="240" w:lineRule="exact"/>
                  <w:ind w:left="20" w:right="-33"/>
                  <w:rPr>
                    <w:rFonts w:ascii="Tahoma" w:eastAsia="Tahoma" w:hAnsi="Tahoma" w:cs="Tahoma"/>
                    <w:sz w:val="22"/>
                    <w:szCs w:val="22"/>
                  </w:rPr>
                </w:pPr>
                <w:r>
                  <w:rPr>
                    <w:rFonts w:ascii="Tahoma" w:eastAsia="Tahoma" w:hAnsi="Tahoma" w:cs="Tahoma"/>
                    <w:sz w:val="22"/>
                    <w:szCs w:val="22"/>
                  </w:rPr>
                  <w:t>7</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DA370" w14:textId="77777777" w:rsidR="004B321C" w:rsidRDefault="00317DB3">
    <w:pPr>
      <w:spacing w:line="200" w:lineRule="exact"/>
    </w:pPr>
    <w:r>
      <w:rPr>
        <w:noProof/>
      </w:rPr>
    </w:r>
    <w:r w:rsidR="00317DB3">
      <w:rPr>
        <w:noProof/>
      </w:rPr>
      <w:pict w14:anchorId="51996468">
        <v:shapetype id="_x0000_t202" coordsize="21600,21600" o:spt="202" path="m,l,21600r21600,l21600,xe">
          <v:stroke joinstyle="miter"/>
          <v:path gradientshapeok="t" o:connecttype="rect"/>
        </v:shapetype>
        <v:shape id="_x0000_s1041" type="#_x0000_t202" alt="" style="position:absolute;margin-left:516.4pt;margin-top:780.9pt;width:8.05pt;height:13.05pt;z-index:-1465;mso-wrap-style:square;mso-wrap-edited:f;mso-width-percent:0;mso-height-percent:0;mso-position-horizontal-relative:page;mso-position-vertical-relative:page;mso-width-percent:0;mso-height-percent:0;v-text-anchor:top" filled="f" stroked="f">
          <v:textbox inset="0,0,0,0">
            <w:txbxContent>
              <w:p w14:paraId="6545B56C" w14:textId="77777777" w:rsidR="004B321C" w:rsidRDefault="00317DB3">
                <w:pPr>
                  <w:spacing w:line="240" w:lineRule="exact"/>
                  <w:ind w:left="20" w:right="-33"/>
                  <w:rPr>
                    <w:rFonts w:ascii="Tahoma" w:eastAsia="Tahoma" w:hAnsi="Tahoma" w:cs="Tahoma"/>
                    <w:sz w:val="22"/>
                    <w:szCs w:val="22"/>
                  </w:rPr>
                </w:pPr>
                <w:r>
                  <w:rPr>
                    <w:rFonts w:ascii="Tahoma" w:eastAsia="Tahoma" w:hAnsi="Tahoma" w:cs="Tahoma"/>
                    <w:sz w:val="22"/>
                    <w:szCs w:val="22"/>
                  </w:rPr>
                  <w:t>8</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8167B" w14:textId="77777777" w:rsidR="004B321C" w:rsidRDefault="00317DB3">
    <w:pPr>
      <w:spacing w:line="200" w:lineRule="exact"/>
    </w:pPr>
    <w:r>
      <w:rPr>
        <w:noProof/>
      </w:rPr>
    </w:r>
    <w:r w:rsidR="00317DB3">
      <w:rPr>
        <w:noProof/>
      </w:rPr>
      <w:pict w14:anchorId="1CD6F2AA">
        <v:shapetype id="_x0000_t202" coordsize="21600,21600" o:spt="202" path="m,l,21600r21600,l21600,xe">
          <v:stroke joinstyle="miter"/>
          <v:path gradientshapeok="t" o:connecttype="rect"/>
        </v:shapetype>
        <v:shape id="_x0000_s1040" type="#_x0000_t202" alt="" style="position:absolute;margin-left:509.4pt;margin-top:780.9pt;width:16.05pt;height:13.05pt;z-index:-1464;mso-wrap-style:square;mso-wrap-edited:f;mso-width-percent:0;mso-height-percent:0;mso-position-horizontal-relative:page;mso-position-vertical-relative:page;mso-width-percent:0;mso-height-percent:0;v-text-anchor:top" filled="f" stroked="f">
          <v:textbox inset="0,0,0,0">
            <w:txbxContent>
              <w:p w14:paraId="4B5EF4C7" w14:textId="77777777" w:rsidR="004B321C" w:rsidRDefault="00317DB3">
                <w:pPr>
                  <w:spacing w:line="240" w:lineRule="exact"/>
                  <w:ind w:left="40"/>
                  <w:rPr>
                    <w:rFonts w:ascii="Tahoma" w:eastAsia="Tahoma" w:hAnsi="Tahoma" w:cs="Tahoma"/>
                    <w:sz w:val="22"/>
                    <w:szCs w:val="22"/>
                  </w:rPr>
                </w:pPr>
                <w:r>
                  <w:fldChar w:fldCharType="begin"/>
                </w:r>
                <w:r>
                  <w:rPr>
                    <w:rFonts w:ascii="Tahoma" w:eastAsia="Tahoma" w:hAnsi="Tahoma" w:cs="Tahoma"/>
                    <w:sz w:val="22"/>
                    <w:szCs w:val="22"/>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D26C72" w14:textId="77777777" w:rsidR="00000000" w:rsidRDefault="00317DB3">
      <w:r>
        <w:separator/>
      </w:r>
    </w:p>
  </w:footnote>
  <w:footnote w:type="continuationSeparator" w:id="0">
    <w:p w14:paraId="050B175C" w14:textId="77777777" w:rsidR="00000000" w:rsidRDefault="00317D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95F76" w14:textId="77777777" w:rsidR="004B321C" w:rsidRDefault="00317DB3">
    <w:pPr>
      <w:spacing w:line="200" w:lineRule="exact"/>
    </w:pPr>
    <w:r>
      <w:rPr>
        <w:noProof/>
      </w:rPr>
    </w:r>
    <w:r w:rsidR="00317DB3">
      <w:rPr>
        <w:noProof/>
      </w:rPr>
      <w:pict w14:anchorId="184D7B24">
        <v:shapetype id="_x0000_t202" coordsize="21600,21600" o:spt="202" path="m,l,21600r21600,l21600,xe">
          <v:stroke joinstyle="miter"/>
          <v:path gradientshapeok="t" o:connecttype="rect"/>
        </v:shapetype>
        <v:shape id="_x0000_s1048" type="#_x0000_t202" alt="" style="position:absolute;margin-left:71pt;margin-top:36.3pt;width:452.05pt;height:13.05pt;z-index:-1472;mso-wrap-style:square;mso-wrap-edited:f;mso-width-percent:0;mso-height-percent:0;mso-position-horizontal-relative:page;mso-position-vertical-relative:page;mso-width-percent:0;mso-height-percent:0;v-text-anchor:top" filled="f" stroked="f">
          <v:textbox inset="0,0,0,0">
            <w:txbxContent>
              <w:p w14:paraId="612B9591" w14:textId="77777777" w:rsidR="004B321C" w:rsidRDefault="00317DB3">
                <w:pPr>
                  <w:spacing w:line="240" w:lineRule="exact"/>
                  <w:ind w:left="20" w:right="-33"/>
                  <w:rPr>
                    <w:rFonts w:ascii="Tahoma" w:eastAsia="Tahoma" w:hAnsi="Tahoma" w:cs="Tahoma"/>
                    <w:sz w:val="22"/>
                    <w:szCs w:val="22"/>
                  </w:rPr>
                </w:pPr>
                <w:r>
                  <w:rPr>
                    <w:rFonts w:ascii="Tahoma" w:eastAsia="Tahoma" w:hAnsi="Tahoma" w:cs="Tahoma"/>
                    <w:sz w:val="22"/>
                    <w:szCs w:val="22"/>
                  </w:rPr>
                  <w:t xml:space="preserve">UFCFB6-30-2-Object-oriented systems development “Coursework Specification” Page </w:t>
                </w:r>
                <w:r>
                  <w:fldChar w:fldCharType="begin"/>
                </w:r>
                <w:r>
                  <w:rPr>
                    <w:rFonts w:ascii="Tahoma" w:eastAsia="Tahoma" w:hAnsi="Tahoma" w:cs="Tahoma"/>
                    <w:sz w:val="22"/>
                    <w:szCs w:val="22"/>
                  </w:rPr>
                  <w:instrText xml:space="preserve"> PAGE </w:instrText>
                </w:r>
                <w:r>
                  <w:fldChar w:fldCharType="separate"/>
                </w:r>
                <w:r>
                  <w:t>1</w:t>
                </w:r>
                <w:r>
                  <w:fldChar w:fldCharType="end"/>
                </w:r>
                <w:r>
                  <w:rPr>
                    <w:rFonts w:ascii="Tahoma" w:eastAsia="Tahoma" w:hAnsi="Tahoma" w:cs="Tahoma"/>
                    <w:sz w:val="22"/>
                    <w:szCs w:val="22"/>
                  </w:rPr>
                  <w:t xml:space="preserve"> of 19</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72081" w14:textId="77777777" w:rsidR="004B321C" w:rsidRDefault="00317DB3">
    <w:pPr>
      <w:spacing w:line="200" w:lineRule="exact"/>
    </w:pPr>
    <w:r>
      <w:rPr>
        <w:noProof/>
      </w:rPr>
    </w:r>
    <w:r w:rsidR="00317DB3">
      <w:rPr>
        <w:noProof/>
      </w:rPr>
      <w:pict w14:anchorId="07BC7734">
        <v:shapetype id="_x0000_t202" coordsize="21600,21600" o:spt="202" path="m,l,21600r21600,l21600,xe">
          <v:stroke joinstyle="miter"/>
          <v:path gradientshapeok="t" o:connecttype="rect"/>
        </v:shapetype>
        <v:shape id="_x0000_s1039" type="#_x0000_t202" alt="" style="position:absolute;margin-left:71pt;margin-top:36.3pt;width:442.75pt;height:26.25pt;z-index:-1463;mso-wrap-style:square;mso-wrap-edited:f;mso-width-percent:0;mso-height-percent:0;mso-position-horizontal-relative:page;mso-position-vertical-relative:page;mso-width-percent:0;mso-height-percent:0;v-text-anchor:top" filled="f" stroked="f">
          <v:textbox inset="0,0,0,0">
            <w:txbxContent>
              <w:p w14:paraId="2413AB48" w14:textId="77777777" w:rsidR="004B321C" w:rsidRDefault="00317DB3">
                <w:pPr>
                  <w:spacing w:line="240" w:lineRule="exact"/>
                  <w:ind w:left="20" w:right="-33"/>
                  <w:rPr>
                    <w:rFonts w:ascii="Tahoma" w:eastAsia="Tahoma" w:hAnsi="Tahoma" w:cs="Tahoma"/>
                    <w:sz w:val="22"/>
                    <w:szCs w:val="22"/>
                  </w:rPr>
                </w:pPr>
                <w:r>
                  <w:rPr>
                    <w:rFonts w:ascii="Tahoma" w:eastAsia="Tahoma" w:hAnsi="Tahoma" w:cs="Tahoma"/>
                    <w:sz w:val="22"/>
                    <w:szCs w:val="22"/>
                  </w:rPr>
                  <w:t xml:space="preserve">UFCFB6-30-2-Object-oriented systems development “Coursework Specification” Page </w:t>
                </w:r>
                <w:r>
                  <w:fldChar w:fldCharType="begin"/>
                </w:r>
                <w:r>
                  <w:rPr>
                    <w:rFonts w:ascii="Tahoma" w:eastAsia="Tahoma" w:hAnsi="Tahoma" w:cs="Tahoma"/>
                    <w:sz w:val="22"/>
                    <w:szCs w:val="22"/>
                  </w:rPr>
                  <w:instrText xml:space="preserve"> PAGE </w:instrText>
                </w:r>
                <w:r>
                  <w:fldChar w:fldCharType="separate"/>
                </w:r>
                <w:r>
                  <w:t>10</w:t>
                </w:r>
                <w:r>
                  <w:fldChar w:fldCharType="end"/>
                </w:r>
                <w:r>
                  <w:rPr>
                    <w:rFonts w:ascii="Tahoma" w:eastAsia="Tahoma" w:hAnsi="Tahoma" w:cs="Tahoma"/>
                    <w:sz w:val="22"/>
                    <w:szCs w:val="22"/>
                  </w:rPr>
                  <w:t xml:space="preserve"> of</w:t>
                </w:r>
              </w:p>
              <w:p w14:paraId="219EB91B" w14:textId="77777777" w:rsidR="004B321C" w:rsidRDefault="00317DB3">
                <w:pPr>
                  <w:spacing w:line="260" w:lineRule="exact"/>
                  <w:ind w:left="20"/>
                  <w:rPr>
                    <w:rFonts w:ascii="Tahoma" w:eastAsia="Tahoma" w:hAnsi="Tahoma" w:cs="Tahoma"/>
                    <w:sz w:val="22"/>
                    <w:szCs w:val="22"/>
                  </w:rPr>
                </w:pPr>
                <w:r>
                  <w:rPr>
                    <w:rFonts w:ascii="Tahoma" w:eastAsia="Tahoma" w:hAnsi="Tahoma" w:cs="Tahoma"/>
                    <w:position w:val="-1"/>
                    <w:sz w:val="22"/>
                    <w:szCs w:val="22"/>
                  </w:rPr>
                  <w:t>19</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C7FBF" w14:textId="77777777" w:rsidR="004B321C" w:rsidRDefault="00317DB3">
    <w:pPr>
      <w:spacing w:line="200" w:lineRule="exact"/>
    </w:pPr>
    <w:r>
      <w:rPr>
        <w:noProof/>
      </w:rPr>
    </w:r>
    <w:r w:rsidR="00317DB3">
      <w:rPr>
        <w:noProof/>
      </w:rPr>
      <w:pict w14:anchorId="5A22C8E3">
        <v:shapetype id="_x0000_t202" coordsize="21600,21600" o:spt="202" path="m,l,21600r21600,l21600,xe">
          <v:stroke joinstyle="miter"/>
          <v:path gradientshapeok="t" o:connecttype="rect"/>
        </v:shapetype>
        <v:shape id="_x0000_s1037" type="#_x0000_t202" alt="" style="position:absolute;margin-left:71pt;margin-top:36.3pt;width:458.2pt;height:13.05pt;z-index:-1461;mso-wrap-style:square;mso-wrap-edited:f;mso-width-percent:0;mso-height-percent:0;mso-position-horizontal-relative:page;mso-position-vertical-relative:page;mso-width-percent:0;mso-height-percent:0;v-text-anchor:top" filled="f" stroked="f">
          <v:textbox inset="0,0,0,0">
            <w:txbxContent>
              <w:p w14:paraId="4FD70D2C" w14:textId="77777777" w:rsidR="004B321C" w:rsidRDefault="00317DB3">
                <w:pPr>
                  <w:spacing w:line="240" w:lineRule="exact"/>
                  <w:ind w:left="20" w:right="-33"/>
                  <w:rPr>
                    <w:rFonts w:ascii="Tahoma" w:eastAsia="Tahoma" w:hAnsi="Tahoma" w:cs="Tahoma"/>
                    <w:sz w:val="22"/>
                    <w:szCs w:val="22"/>
                  </w:rPr>
                </w:pPr>
                <w:r>
                  <w:rPr>
                    <w:rFonts w:ascii="Tahoma" w:eastAsia="Tahoma" w:hAnsi="Tahoma" w:cs="Tahoma"/>
                    <w:sz w:val="22"/>
                    <w:szCs w:val="22"/>
                  </w:rPr>
                  <w:t xml:space="preserve">UFCFB6-30-2-Object-oriented systems development “Coursework Specification” Page </w:t>
                </w:r>
                <w:r>
                  <w:fldChar w:fldCharType="begin"/>
                </w:r>
                <w:r>
                  <w:rPr>
                    <w:rFonts w:ascii="Tahoma" w:eastAsia="Tahoma" w:hAnsi="Tahoma" w:cs="Tahoma"/>
                    <w:sz w:val="22"/>
                    <w:szCs w:val="22"/>
                  </w:rPr>
                  <w:instrText xml:space="preserve"> PAGE </w:instrText>
                </w:r>
                <w:r>
                  <w:fldChar w:fldCharType="separate"/>
                </w:r>
                <w:r>
                  <w:t>12</w:t>
                </w:r>
                <w:r>
                  <w:fldChar w:fldCharType="end"/>
                </w:r>
                <w:r>
                  <w:rPr>
                    <w:rFonts w:ascii="Tahoma" w:eastAsia="Tahoma" w:hAnsi="Tahoma" w:cs="Tahoma"/>
                    <w:sz w:val="22"/>
                    <w:szCs w:val="22"/>
                  </w:rPr>
                  <w:t xml:space="preserve"> of 19</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EFF4D" w14:textId="77777777" w:rsidR="004B321C" w:rsidRDefault="00317DB3">
    <w:pPr>
      <w:spacing w:line="200" w:lineRule="exact"/>
    </w:pPr>
    <w:r>
      <w:rPr>
        <w:noProof/>
      </w:rPr>
    </w:r>
    <w:r w:rsidR="00317DB3">
      <w:rPr>
        <w:noProof/>
      </w:rPr>
      <w:pict w14:anchorId="4E9EED42">
        <v:group id="_x0000_s1031" alt="" style="position:absolute;margin-left:70.6pt;margin-top:49.3pt;width:454.25pt;height:0;z-index:-1456;mso-position-horizontal-relative:page;mso-position-vertical-relative:page" coordorigin="1412,986" coordsize="9085,0">
          <v:shape id="_x0000_s1032" alt="" style="position:absolute;left:1412;top:986;width:9085;height:0" coordorigin="1412,986" coordsize="9085,0" path="m1412,986r9085,e" filled="f" strokeweight=".58pt">
            <v:path arrowok="t"/>
          </v:shape>
          <w10:wrap anchorx="page" anchory="page"/>
        </v:group>
      </w:pict>
    </w:r>
    <w:r>
      <w:rPr>
        <w:noProof/>
      </w:rPr>
    </w:r>
    <w:r w:rsidR="00317DB3">
      <w:rPr>
        <w:noProof/>
      </w:rPr>
      <w:pict w14:anchorId="364655B3">
        <v:shapetype id="_x0000_t202" coordsize="21600,21600" o:spt="202" path="m,l,21600r21600,l21600,xe">
          <v:stroke joinstyle="miter"/>
          <v:path gradientshapeok="t" o:connecttype="rect"/>
        </v:shapetype>
        <v:shape id="_x0000_s1030" type="#_x0000_t202" alt="" style="position:absolute;margin-left:71pt;margin-top:36.3pt;width:93.9pt;height:11pt;z-index:-1455;mso-wrap-style:square;mso-wrap-edited:f;mso-width-percent:0;mso-height-percent:0;mso-position-horizontal-relative:page;mso-position-vertical-relative:page;mso-width-percent:0;mso-height-percent:0;v-text-anchor:top" filled="f" stroked="f">
          <v:textbox inset="0,0,0,0">
            <w:txbxContent>
              <w:p w14:paraId="6C1BD012" w14:textId="77777777" w:rsidR="004B321C" w:rsidRDefault="00317DB3">
                <w:pPr>
                  <w:spacing w:line="200" w:lineRule="exact"/>
                  <w:ind w:left="20" w:right="-27"/>
                  <w:rPr>
                    <w:rFonts w:ascii="Calibri" w:eastAsia="Calibri" w:hAnsi="Calibri" w:cs="Calibri"/>
                    <w:sz w:val="18"/>
                    <w:szCs w:val="18"/>
                  </w:rPr>
                </w:pPr>
                <w:r>
                  <w:rPr>
                    <w:rFonts w:ascii="Calibri" w:eastAsia="Calibri" w:hAnsi="Calibri" w:cs="Calibri"/>
                    <w:sz w:val="18"/>
                    <w:szCs w:val="18"/>
                  </w:rPr>
                  <w:t>UFCFB6-30-2-OOSD2-CW</w:t>
                </w:r>
              </w:p>
            </w:txbxContent>
          </v:textbox>
          <w10:wrap anchorx="page" anchory="page"/>
        </v:shape>
      </w:pict>
    </w:r>
    <w:r>
      <w:rPr>
        <w:noProof/>
      </w:rPr>
    </w:r>
    <w:r w:rsidR="00317DB3">
      <w:rPr>
        <w:noProof/>
      </w:rPr>
      <w:pict w14:anchorId="51B48856">
        <v:shape id="_x0000_s1029" type="#_x0000_t202" alt="" style="position:absolute;margin-left:271.95pt;margin-top:36.3pt;width:51.55pt;height:11pt;z-index:-1454;mso-wrap-style:square;mso-wrap-edited:f;mso-width-percent:0;mso-height-percent:0;mso-position-horizontal-relative:page;mso-position-vertical-relative:page;mso-width-percent:0;mso-height-percent:0;v-text-anchor:top" filled="f" stroked="f">
          <v:textbox inset="0,0,0,0">
            <w:txbxContent>
              <w:p w14:paraId="5E2B0AB8" w14:textId="77777777" w:rsidR="004B321C" w:rsidRDefault="00317DB3">
                <w:pPr>
                  <w:spacing w:line="200" w:lineRule="exact"/>
                  <w:ind w:left="20" w:right="-27"/>
                  <w:rPr>
                    <w:rFonts w:ascii="Calibri" w:eastAsia="Calibri" w:hAnsi="Calibri" w:cs="Calibri"/>
                    <w:sz w:val="18"/>
                    <w:szCs w:val="18"/>
                  </w:rPr>
                </w:pPr>
                <w:r>
                  <w:rPr>
                    <w:rFonts w:ascii="Calibri" w:eastAsia="Calibri" w:hAnsi="Calibri" w:cs="Calibri"/>
                    <w:sz w:val="18"/>
                    <w:szCs w:val="18"/>
                  </w:rPr>
                  <w:t xml:space="preserve">Page </w:t>
                </w:r>
                <w:r>
                  <w:fldChar w:fldCharType="begin"/>
                </w:r>
                <w:r>
                  <w:rPr>
                    <w:rFonts w:ascii="Calibri" w:eastAsia="Calibri" w:hAnsi="Calibri" w:cs="Calibri"/>
                    <w:sz w:val="18"/>
                    <w:szCs w:val="18"/>
                  </w:rPr>
                  <w:instrText xml:space="preserve"> PAGE </w:instrText>
                </w:r>
                <w:r>
                  <w:fldChar w:fldCharType="separate"/>
                </w:r>
                <w:r>
                  <w:t>16</w:t>
                </w:r>
                <w:r>
                  <w:fldChar w:fldCharType="end"/>
                </w:r>
                <w:r>
                  <w:rPr>
                    <w:rFonts w:ascii="Calibri" w:eastAsia="Calibri" w:hAnsi="Calibri" w:cs="Calibri"/>
                    <w:sz w:val="18"/>
                    <w:szCs w:val="18"/>
                  </w:rPr>
                  <w:t xml:space="preserve"> of 19</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1744C0"/>
    <w:multiLevelType w:val="multilevel"/>
    <w:tmpl w:val="6C82522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defaultTabStop w:val="720"/>
  <w:characterSpacingControl w:val="doNotCompress"/>
  <w:hdrShapeDefaults>
    <o:shapedefaults v:ext="edit" spidmax="239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21C"/>
    <w:rsid w:val="00317DB3"/>
    <w:rsid w:val="004B32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392"/>
    <o:shapelayout v:ext="edit">
      <o:idmap v:ext="edit" data="2"/>
    </o:shapelayout>
  </w:shapeDefaults>
  <w:decimalSymbol w:val="."/>
  <w:listSeparator w:val=","/>
  <w14:docId w14:val="0926CEDB"/>
  <w15:docId w15:val="{E3CB3C94-A494-8245-80E3-09D53C3B7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5.jpeg"/><Relationship Id="rId26" Type="http://schemas.openxmlformats.org/officeDocument/2006/relationships/header" Target="header3.xml"/><Relationship Id="rId39" Type="http://schemas.openxmlformats.org/officeDocument/2006/relationships/footer" Target="footer18.xml"/><Relationship Id="rId21" Type="http://schemas.openxmlformats.org/officeDocument/2006/relationships/footer" Target="footer8.xml"/><Relationship Id="rId34" Type="http://schemas.openxmlformats.org/officeDocument/2006/relationships/footer" Target="footer16.xml"/><Relationship Id="rId42"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6.jpeg"/><Relationship Id="rId29" Type="http://schemas.openxmlformats.org/officeDocument/2006/relationships/footer" Target="footer13.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2.xml"/><Relationship Id="rId32" Type="http://schemas.openxmlformats.org/officeDocument/2006/relationships/footer" Target="footer15.xml"/><Relationship Id="rId37" Type="http://schemas.openxmlformats.org/officeDocument/2006/relationships/image" Target="media/image10.jpeg"/><Relationship Id="rId40" Type="http://schemas.openxmlformats.org/officeDocument/2006/relationships/image" Target="media/image12.jpeg"/><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footer" Target="footer9.xml"/><Relationship Id="rId28" Type="http://schemas.openxmlformats.org/officeDocument/2006/relationships/footer" Target="footer12.xml"/><Relationship Id="rId36" Type="http://schemas.openxmlformats.org/officeDocument/2006/relationships/image" Target="media/image9.jpeg"/><Relationship Id="rId10" Type="http://schemas.openxmlformats.org/officeDocument/2006/relationships/footer" Target="footer2.xml"/><Relationship Id="rId19" Type="http://schemas.openxmlformats.org/officeDocument/2006/relationships/footer" Target="footer7.xml"/><Relationship Id="rId31"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5.xml"/><Relationship Id="rId22" Type="http://schemas.openxmlformats.org/officeDocument/2006/relationships/image" Target="media/image7.jpeg"/><Relationship Id="rId27" Type="http://schemas.openxmlformats.org/officeDocument/2006/relationships/footer" Target="footer11.xml"/><Relationship Id="rId30" Type="http://schemas.openxmlformats.org/officeDocument/2006/relationships/footer" Target="footer14.xml"/><Relationship Id="rId35" Type="http://schemas.openxmlformats.org/officeDocument/2006/relationships/footer" Target="footer17.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6.xml"/><Relationship Id="rId25" Type="http://schemas.openxmlformats.org/officeDocument/2006/relationships/footer" Target="footer10.xml"/><Relationship Id="rId33" Type="http://schemas.openxmlformats.org/officeDocument/2006/relationships/image" Target="media/image8.jpeg"/><Relationship Id="rId38"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3425</Words>
  <Characters>19524</Characters>
  <Application>Microsoft Office Word</Application>
  <DocSecurity>0</DocSecurity>
  <Lines>162</Lines>
  <Paragraphs>45</Paragraphs>
  <ScaleCrop>false</ScaleCrop>
  <Company/>
  <LinksUpToDate>false</LinksUpToDate>
  <CharactersWithSpaces>22904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Vince v</cp:lastModifiedBy>
  <cp:revision>2</cp:revision>
  <dcterms:created xsi:type="dcterms:W3CDTF">2020-11-15T15:13:00Z</dcterms:created>
  <dcterms:modified xsi:type="dcterms:W3CDTF">2020-11-15T15:13:00Z</dcterms:modified>
</cp:coreProperties>
</file>